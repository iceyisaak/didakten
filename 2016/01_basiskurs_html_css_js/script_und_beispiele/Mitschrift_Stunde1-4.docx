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1D" w:rsidRPr="006C3D4D" w:rsidRDefault="00E4031D" w:rsidP="00CE0DB1">
      <w:pPr>
        <w:spacing w:line="240" w:lineRule="auto"/>
        <w:contextualSpacing/>
        <w:jc w:val="center"/>
        <w:rPr>
          <w:b/>
        </w:rPr>
      </w:pPr>
      <w:r w:rsidRPr="006C3D4D">
        <w:rPr>
          <w:b/>
        </w:rPr>
        <w:t>HTML – CSS – Kurs</w:t>
      </w:r>
    </w:p>
    <w:p w:rsidR="00E4031D" w:rsidRDefault="00E4031D" w:rsidP="00CE0DB1">
      <w:pPr>
        <w:spacing w:line="240" w:lineRule="auto"/>
        <w:contextualSpacing/>
        <w:jc w:val="center"/>
      </w:pPr>
      <w:r>
        <w:t>Jochen Stärk</w:t>
      </w:r>
    </w:p>
    <w:p w:rsidR="00983363" w:rsidRDefault="00983363" w:rsidP="00CE0DB1">
      <w:pPr>
        <w:spacing w:line="240" w:lineRule="auto"/>
        <w:contextualSpacing/>
        <w:jc w:val="center"/>
      </w:pPr>
      <w:r>
        <w:t>Anfang 2016</w:t>
      </w:r>
    </w:p>
    <w:sdt>
      <w:sdtPr>
        <w:id w:val="544032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45D6B" w:rsidRDefault="00E45D6B">
          <w:pPr>
            <w:pStyle w:val="Inhaltsverzeichnisberschrift"/>
          </w:pPr>
          <w:r>
            <w:t>Inhalt</w:t>
          </w:r>
        </w:p>
        <w:p w:rsidR="007D7479" w:rsidRDefault="00E45D6B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65103" w:history="1">
            <w:r w:rsidR="007D7479" w:rsidRPr="007535E5">
              <w:rPr>
                <w:rStyle w:val="Hyperlink"/>
                <w:noProof/>
              </w:rPr>
              <w:t>Stunde 1</w:t>
            </w:r>
            <w:r w:rsidR="007D7479">
              <w:rPr>
                <w:noProof/>
                <w:webHidden/>
              </w:rPr>
              <w:tab/>
            </w:r>
            <w:r w:rsidR="007D7479">
              <w:rPr>
                <w:noProof/>
                <w:webHidden/>
              </w:rPr>
              <w:fldChar w:fldCharType="begin"/>
            </w:r>
            <w:r w:rsidR="007D7479">
              <w:rPr>
                <w:noProof/>
                <w:webHidden/>
              </w:rPr>
              <w:instrText xml:space="preserve"> PAGEREF _Toc442365103 \h </w:instrText>
            </w:r>
            <w:r w:rsidR="007D7479">
              <w:rPr>
                <w:noProof/>
                <w:webHidden/>
              </w:rPr>
            </w:r>
            <w:r w:rsidR="007D7479">
              <w:rPr>
                <w:noProof/>
                <w:webHidden/>
              </w:rPr>
              <w:fldChar w:fldCharType="separate"/>
            </w:r>
            <w:r w:rsidR="007D7479">
              <w:rPr>
                <w:noProof/>
                <w:webHidden/>
              </w:rPr>
              <w:t>3</w:t>
            </w:r>
            <w:r w:rsidR="007D7479"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de-DE"/>
            </w:rPr>
          </w:pPr>
          <w:hyperlink w:anchor="_Toc442365104" w:history="1">
            <w:r w:rsidRPr="007535E5">
              <w:rPr>
                <w:rStyle w:val="Hyperlink"/>
                <w:noProof/>
              </w:rPr>
              <w:t>HTML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05" w:history="1">
            <w:r w:rsidRPr="007535E5">
              <w:rPr>
                <w:rStyle w:val="Hyperlink"/>
                <w:noProof/>
                <w:lang w:val="de-AT"/>
              </w:rPr>
              <w:t>Übung: Bauen einer Hallo Welt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de-DE"/>
            </w:rPr>
          </w:pPr>
          <w:hyperlink w:anchor="_Toc442365106" w:history="1">
            <w:r w:rsidRPr="007535E5">
              <w:rPr>
                <w:rStyle w:val="Hyperlink"/>
                <w:noProof/>
                <w:lang w:val="en-US"/>
              </w:rPr>
              <w:t>CSS = Cascade Style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442365107" w:history="1">
            <w:r w:rsidRPr="007535E5">
              <w:rPr>
                <w:rStyle w:val="Hyperlink"/>
                <w:noProof/>
                <w:lang w:val="de-AT"/>
              </w:rPr>
              <w:t>Stunde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08" w:history="1">
            <w:r w:rsidRPr="007535E5">
              <w:rPr>
                <w:rStyle w:val="Hyperlink"/>
                <w:noProof/>
                <w:lang w:val="de-AT"/>
              </w:rPr>
              <w:t>Exkurs - Pfadangabe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09" w:history="1">
            <w:r w:rsidRPr="007535E5">
              <w:rPr>
                <w:rStyle w:val="Hyperlink"/>
                <w:noProof/>
                <w:lang w:val="en-US"/>
              </w:rPr>
              <w:t>Exkurs –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10" w:history="1">
            <w:r w:rsidRPr="007535E5">
              <w:rPr>
                <w:rStyle w:val="Hyperlink"/>
                <w:noProof/>
                <w:lang w:val="en-US"/>
              </w:rPr>
              <w:t>Exkurs – Hintergrund-Grafik: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11" w:history="1">
            <w:r w:rsidRPr="007535E5">
              <w:rPr>
                <w:rStyle w:val="Hyperlink"/>
                <w:noProof/>
                <w:lang w:val="de-AT"/>
              </w:rPr>
              <w:t>Übung: Video einbinden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12" w:history="1">
            <w:r w:rsidRPr="007535E5">
              <w:rPr>
                <w:rStyle w:val="Hyperlink"/>
                <w:noProof/>
                <w:lang w:val="de-AT"/>
              </w:rPr>
              <w:t>Exkurs: Video-Formate: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13" w:history="1">
            <w:r w:rsidRPr="007535E5">
              <w:rPr>
                <w:rStyle w:val="Hyperlink"/>
                <w:noProof/>
                <w:lang w:val="de-AT"/>
              </w:rPr>
              <w:t>Exkurs: Grafikformate und Programme: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14" w:history="1">
            <w:r w:rsidRPr="007535E5">
              <w:rPr>
                <w:rStyle w:val="Hyperlink"/>
                <w:noProof/>
                <w:lang w:val="de-AT"/>
              </w:rPr>
              <w:t>Übung: Drucken aus html heraus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15" w:history="1">
            <w:r w:rsidRPr="007535E5">
              <w:rPr>
                <w:rStyle w:val="Hyperlink"/>
                <w:noProof/>
                <w:lang w:val="de-AT"/>
              </w:rPr>
              <w:t>Exkurs: HTML-Farbencodes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16" w:history="1">
            <w:r w:rsidRPr="007535E5">
              <w:rPr>
                <w:rStyle w:val="Hyperlink"/>
                <w:noProof/>
                <w:lang w:val="de-AT"/>
              </w:rPr>
              <w:t>Übung: Mail 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17" w:history="1">
            <w:r w:rsidRPr="007535E5">
              <w:rPr>
                <w:rStyle w:val="Hyperlink"/>
                <w:noProof/>
              </w:rPr>
              <w:t>Übung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18" w:history="1">
            <w:r w:rsidRPr="007535E5">
              <w:rPr>
                <w:rStyle w:val="Hyperlink"/>
                <w:noProof/>
                <w:lang w:val="de-AT"/>
              </w:rPr>
              <w:t>Exkurs: Impressum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19" w:history="1">
            <w:r w:rsidRPr="007535E5">
              <w:rPr>
                <w:rStyle w:val="Hyperlink"/>
                <w:noProof/>
                <w:lang w:val="de-AT"/>
              </w:rPr>
              <w:t>Exkurs: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442365120" w:history="1">
            <w:r w:rsidRPr="007535E5">
              <w:rPr>
                <w:rStyle w:val="Hyperlink"/>
                <w:noProof/>
              </w:rPr>
              <w:t>Stunde3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de-DE"/>
            </w:rPr>
          </w:pPr>
          <w:hyperlink w:anchor="_Toc442365121" w:history="1">
            <w:r w:rsidRPr="007535E5">
              <w:rPr>
                <w:rStyle w:val="Hyperlink"/>
                <w:noProof/>
                <w:lang w:val="en-US"/>
              </w:rPr>
              <w:t>Mime-types= multipurpose Internet mail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de-DE"/>
            </w:rPr>
          </w:pPr>
          <w:hyperlink w:anchor="_Toc442365122" w:history="1">
            <w:r w:rsidRPr="007535E5">
              <w:rPr>
                <w:rStyle w:val="Hyperlink"/>
                <w:noProof/>
              </w:rPr>
              <w:t>Formulare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23" w:history="1">
            <w:r w:rsidRPr="007535E5">
              <w:rPr>
                <w:rStyle w:val="Hyperlink"/>
                <w:noProof/>
                <w:lang w:val="de-AT"/>
              </w:rPr>
              <w:t>Input-Objekte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24" w:history="1">
            <w:r w:rsidRPr="007535E5">
              <w:rPr>
                <w:rStyle w:val="Hyperlink"/>
                <w:noProof/>
                <w:lang w:val="en-US"/>
              </w:rPr>
              <w:t>Function in Javascript: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25" w:history="1">
            <w:r w:rsidRPr="007535E5">
              <w:rPr>
                <w:rStyle w:val="Hyperlink"/>
                <w:noProof/>
                <w:lang w:val="en-GB"/>
              </w:rPr>
              <w:t>Aktionen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26" w:history="1">
            <w:r w:rsidRPr="007535E5">
              <w:rPr>
                <w:rStyle w:val="Hyperlink"/>
                <w:noProof/>
              </w:rPr>
              <w:t>Validierung- Werte mit Javascript abfragen und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27" w:history="1">
            <w:r w:rsidRPr="007535E5">
              <w:rPr>
                <w:rStyle w:val="Hyperlink"/>
                <w:noProof/>
                <w:lang w:val="de-AT"/>
              </w:rPr>
              <w:t>Exkurs – Das „=“ Zeichen, Zuweisung oder 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28" w:history="1">
            <w:r w:rsidRPr="007535E5">
              <w:rPr>
                <w:rStyle w:val="Hyperlink"/>
                <w:noProof/>
                <w:lang w:val="de-AT"/>
              </w:rPr>
              <w:t>Werte/Style mit Javascript verändern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de-DE"/>
            </w:rPr>
          </w:pPr>
          <w:hyperlink w:anchor="_Toc442365129" w:history="1">
            <w:r w:rsidRPr="007535E5">
              <w:rPr>
                <w:rStyle w:val="Hyperlink"/>
                <w:noProof/>
                <w:lang w:val="en-US"/>
              </w:rPr>
              <w:t>Animationen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de-DE"/>
            </w:rPr>
          </w:pPr>
          <w:hyperlink w:anchor="_Toc442365130" w:history="1">
            <w:r w:rsidRPr="007535E5">
              <w:rPr>
                <w:rStyle w:val="Hyperlink"/>
                <w:noProof/>
                <w:lang w:val="en-US"/>
              </w:rPr>
              <w:t>Methodik – Homepage-Projekt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442365131" w:history="1">
            <w:r w:rsidRPr="007535E5">
              <w:rPr>
                <w:rStyle w:val="Hyperlink"/>
                <w:noProof/>
                <w:lang w:val="de-AT"/>
              </w:rPr>
              <w:t>Stunde4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de-DE"/>
            </w:rPr>
          </w:pPr>
          <w:hyperlink w:anchor="_Toc442365132" w:history="1">
            <w:r w:rsidRPr="007535E5">
              <w:rPr>
                <w:rStyle w:val="Hyperlink"/>
                <w:noProof/>
              </w:rPr>
              <w:t>Spezialelemente: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de-DE"/>
            </w:rPr>
          </w:pPr>
          <w:hyperlink w:anchor="_Toc442365133" w:history="1">
            <w:r w:rsidRPr="007535E5">
              <w:rPr>
                <w:rStyle w:val="Hyperlink"/>
                <w:noProof/>
                <w:lang w:val="en-GB"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34" w:history="1">
            <w:r w:rsidRPr="007535E5">
              <w:rPr>
                <w:rStyle w:val="Hyperlink"/>
                <w:noProof/>
              </w:rPr>
              <w:t>Accordion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35" w:history="1">
            <w:r w:rsidRPr="007535E5">
              <w:rPr>
                <w:rStyle w:val="Hyperlink"/>
                <w:noProof/>
                <w:lang w:val="de-AT"/>
              </w:rPr>
              <w:t>Document ready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36" w:history="1">
            <w:r w:rsidRPr="007535E5">
              <w:rPr>
                <w:rStyle w:val="Hyperlink"/>
                <w:noProof/>
                <w:lang w:val="de-AT"/>
              </w:rPr>
              <w:t>Datepicker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37" w:history="1">
            <w:r w:rsidRPr="007535E5">
              <w:rPr>
                <w:rStyle w:val="Hyperlink"/>
                <w:noProof/>
                <w:lang w:val="en-US"/>
              </w:rPr>
              <w:t>Eventhandler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3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442365138" w:history="1">
            <w:r w:rsidRPr="007535E5">
              <w:rPr>
                <w:rStyle w:val="Hyperlink"/>
                <w:noProof/>
                <w:lang w:val="de-AT"/>
              </w:rPr>
              <w:t>Widget: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de-DE"/>
            </w:rPr>
          </w:pPr>
          <w:hyperlink w:anchor="_Toc442365139" w:history="1">
            <w:r w:rsidRPr="007535E5">
              <w:rPr>
                <w:rStyle w:val="Hyperlink"/>
                <w:noProof/>
              </w:rPr>
              <w:t>SEM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479" w:rsidRDefault="007D7479">
          <w:pPr>
            <w:pStyle w:val="Verzeichnis2"/>
            <w:tabs>
              <w:tab w:val="right" w:leader="dot" w:pos="9062"/>
            </w:tabs>
            <w:rPr>
              <w:rFonts w:eastAsiaTheme="minorEastAsia"/>
              <w:smallCaps w:val="0"/>
              <w:noProof/>
              <w:sz w:val="22"/>
              <w:szCs w:val="22"/>
              <w:lang w:eastAsia="de-DE"/>
            </w:rPr>
          </w:pPr>
          <w:hyperlink w:anchor="_Toc442365140" w:history="1">
            <w:r w:rsidRPr="007535E5">
              <w:rPr>
                <w:rStyle w:val="Hyperlink"/>
                <w:noProof/>
                <w:lang w:val="de-AT"/>
              </w:rPr>
              <w:t>Methodik- Auslieferung über 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_Toc442365140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6B" w:rsidRDefault="00E45D6B">
          <w:r>
            <w:rPr>
              <w:b/>
              <w:bCs/>
            </w:rPr>
            <w:fldChar w:fldCharType="end"/>
          </w:r>
        </w:p>
      </w:sdtContent>
    </w:sdt>
    <w:p w:rsidR="00F70D16" w:rsidRDefault="00F70D16" w:rsidP="00CE0DB1">
      <w:pPr>
        <w:pStyle w:val="berschrift1"/>
        <w:spacing w:line="240" w:lineRule="auto"/>
        <w:contextualSpacing/>
      </w:pPr>
      <w:bookmarkStart w:id="0" w:name="_Toc442365103"/>
      <w:bookmarkStart w:id="1" w:name="_GoBack"/>
      <w:bookmarkEnd w:id="1"/>
      <w:r>
        <w:lastRenderedPageBreak/>
        <w:t>Stunde 1</w:t>
      </w:r>
      <w:bookmarkEnd w:id="0"/>
    </w:p>
    <w:p w:rsidR="00F70D16" w:rsidRPr="00F70D16" w:rsidRDefault="00F70D16" w:rsidP="00CE0DB1">
      <w:pPr>
        <w:spacing w:line="240" w:lineRule="auto"/>
        <w:contextualSpacing/>
      </w:pPr>
    </w:p>
    <w:p w:rsidR="00E4031D" w:rsidRDefault="00CC2A15" w:rsidP="00CE0DB1">
      <w:pPr>
        <w:spacing w:line="240" w:lineRule="auto"/>
        <w:contextualSpacing/>
      </w:pPr>
      <w:r>
        <w:t>Quellen</w:t>
      </w:r>
      <w:r w:rsidR="00E4031D">
        <w:t xml:space="preserve">: </w:t>
      </w:r>
    </w:p>
    <w:p w:rsidR="00CC2A15" w:rsidRPr="00CC2A15" w:rsidRDefault="00CC2A15" w:rsidP="00CE0DB1">
      <w:pPr>
        <w:pStyle w:val="Listenabsatz"/>
        <w:numPr>
          <w:ilvl w:val="0"/>
          <w:numId w:val="10"/>
        </w:numPr>
        <w:spacing w:line="240" w:lineRule="auto"/>
        <w:rPr>
          <w:lang w:val="de-DE"/>
        </w:rPr>
      </w:pPr>
      <w:r w:rsidRPr="00CC2A15">
        <w:rPr>
          <w:rFonts w:ascii="Verdana" w:hAnsi="Verdana"/>
          <w:sz w:val="18"/>
          <w:szCs w:val="18"/>
          <w:lang w:val="de-DE"/>
        </w:rPr>
        <w:t>Empfehlung: wiki.selfhtml.org (HTML/CSS/</w:t>
      </w:r>
      <w:proofErr w:type="spellStart"/>
      <w:r w:rsidRPr="00CC2A15">
        <w:rPr>
          <w:rFonts w:ascii="Verdana" w:hAnsi="Verdana"/>
          <w:sz w:val="18"/>
          <w:szCs w:val="18"/>
          <w:lang w:val="de-DE"/>
        </w:rPr>
        <w:t>Javascript</w:t>
      </w:r>
      <w:proofErr w:type="spellEnd"/>
      <w:r w:rsidRPr="00CC2A15">
        <w:rPr>
          <w:rFonts w:ascii="Verdana" w:hAnsi="Verdana"/>
          <w:sz w:val="18"/>
          <w:szCs w:val="18"/>
          <w:lang w:val="de-DE"/>
        </w:rPr>
        <w:t xml:space="preserve">-Referenz) und </w:t>
      </w:r>
    </w:p>
    <w:p w:rsidR="00E4031D" w:rsidRPr="00CC2A15" w:rsidRDefault="00CC2A15" w:rsidP="00CE0DB1">
      <w:pPr>
        <w:pStyle w:val="Listenabsatz"/>
        <w:numPr>
          <w:ilvl w:val="0"/>
          <w:numId w:val="10"/>
        </w:numPr>
        <w:spacing w:line="240" w:lineRule="auto"/>
        <w:rPr>
          <w:lang w:val="de-DE"/>
        </w:rPr>
      </w:pPr>
      <w:r>
        <w:rPr>
          <w:rFonts w:ascii="Verdana" w:hAnsi="Verdana"/>
          <w:sz w:val="18"/>
          <w:szCs w:val="18"/>
          <w:lang w:val="de-DE"/>
        </w:rPr>
        <w:t>"HTML &amp;</w:t>
      </w:r>
      <w:r w:rsidRPr="00CC2A15">
        <w:rPr>
          <w:rFonts w:ascii="Verdana" w:hAnsi="Verdana"/>
          <w:sz w:val="18"/>
          <w:szCs w:val="18"/>
          <w:lang w:val="de-DE"/>
        </w:rPr>
        <w:t xml:space="preserve">CSS: Erfolgreich Websites gestalten und </w:t>
      </w:r>
      <w:r>
        <w:rPr>
          <w:rFonts w:ascii="Verdana" w:hAnsi="Verdana"/>
          <w:sz w:val="18"/>
          <w:szCs w:val="18"/>
          <w:lang w:val="de-DE"/>
        </w:rPr>
        <w:t xml:space="preserve">programmieren" von Jon </w:t>
      </w:r>
      <w:proofErr w:type="spellStart"/>
      <w:r>
        <w:rPr>
          <w:rFonts w:ascii="Verdana" w:hAnsi="Verdana"/>
          <w:sz w:val="18"/>
          <w:szCs w:val="18"/>
          <w:lang w:val="de-DE"/>
        </w:rPr>
        <w:t>Duckett</w:t>
      </w:r>
      <w:proofErr w:type="spellEnd"/>
      <w:r>
        <w:rPr>
          <w:rFonts w:ascii="Verdana" w:hAnsi="Verdana"/>
          <w:sz w:val="18"/>
          <w:szCs w:val="18"/>
          <w:lang w:val="de-DE"/>
        </w:rPr>
        <w:t>.</w:t>
      </w:r>
    </w:p>
    <w:p w:rsidR="00E4031D" w:rsidRPr="007F28DD" w:rsidRDefault="00E4031D" w:rsidP="00CE0DB1">
      <w:pPr>
        <w:pStyle w:val="Listenabsatz"/>
        <w:numPr>
          <w:ilvl w:val="0"/>
          <w:numId w:val="10"/>
        </w:numPr>
        <w:spacing w:line="240" w:lineRule="auto"/>
      </w:pPr>
      <w:r>
        <w:t>Codecademy</w:t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  <w:r w:rsidRPr="007F28DD">
        <w:rPr>
          <w:lang w:val="de-AT"/>
        </w:rPr>
        <w:t xml:space="preserve">Tools: </w:t>
      </w:r>
    </w:p>
    <w:p w:rsidR="00E4031D" w:rsidRDefault="00E4031D" w:rsidP="00CE0DB1">
      <w:pPr>
        <w:pStyle w:val="Listenabsatz"/>
        <w:numPr>
          <w:ilvl w:val="0"/>
          <w:numId w:val="10"/>
        </w:numPr>
        <w:spacing w:line="240" w:lineRule="auto"/>
        <w:rPr>
          <w:lang w:val="de-AT"/>
        </w:rPr>
      </w:pPr>
      <w:r w:rsidRPr="007F28DD">
        <w:rPr>
          <w:lang w:val="de-AT"/>
        </w:rPr>
        <w:t>Kdiff3 (Differenzenprogramm, einerseit</w:t>
      </w:r>
      <w:r>
        <w:rPr>
          <w:lang w:val="de-AT"/>
        </w:rPr>
        <w:t>s für Dateien andererseits direk</w:t>
      </w:r>
      <w:r w:rsidRPr="007F28DD">
        <w:rPr>
          <w:lang w:val="de-AT"/>
        </w:rPr>
        <w:t>t auf</w:t>
      </w:r>
      <w:r>
        <w:rPr>
          <w:lang w:val="de-AT"/>
        </w:rPr>
        <w:t xml:space="preserve"> Ordnerebene</w:t>
      </w:r>
    </w:p>
    <w:p w:rsidR="00E4031D" w:rsidRPr="007F28DD" w:rsidRDefault="00E4031D" w:rsidP="00CE0DB1">
      <w:pPr>
        <w:pStyle w:val="Listenabsatz"/>
        <w:numPr>
          <w:ilvl w:val="0"/>
          <w:numId w:val="10"/>
        </w:numPr>
        <w:spacing w:line="240" w:lineRule="auto"/>
      </w:pPr>
      <w:proofErr w:type="spellStart"/>
      <w:r>
        <w:t>Texteditoren</w:t>
      </w:r>
      <w:proofErr w:type="spellEnd"/>
      <w:r>
        <w:t xml:space="preserve">: </w:t>
      </w:r>
      <w:proofErr w:type="spellStart"/>
      <w:r w:rsidRPr="00336147">
        <w:t>z.B</w:t>
      </w:r>
      <w:proofErr w:type="spellEnd"/>
      <w:r w:rsidRPr="00336147">
        <w:t>. Blue Griffin, Atom</w:t>
      </w:r>
    </w:p>
    <w:p w:rsidR="00E4031D" w:rsidRPr="00E4031D" w:rsidRDefault="00E4031D" w:rsidP="00CE0DB1">
      <w:pPr>
        <w:spacing w:line="240" w:lineRule="auto"/>
        <w:contextualSpacing/>
        <w:rPr>
          <w:lang w:val="en-US"/>
        </w:rPr>
      </w:pPr>
    </w:p>
    <w:p w:rsidR="00E4031D" w:rsidRDefault="00F70D16" w:rsidP="00CE0DB1">
      <w:pPr>
        <w:pStyle w:val="berschrift2"/>
        <w:spacing w:line="240" w:lineRule="auto"/>
        <w:contextualSpacing/>
      </w:pPr>
      <w:bookmarkStart w:id="2" w:name="_Toc442365104"/>
      <w:r>
        <w:t>HTML Grundlagen</w:t>
      </w:r>
      <w:bookmarkEnd w:id="2"/>
    </w:p>
    <w:p w:rsidR="00CE0DB1" w:rsidRPr="00CE0DB1" w:rsidRDefault="00CE0DB1" w:rsidP="00CE0DB1"/>
    <w:p w:rsidR="00DB4375" w:rsidRDefault="00F70D16" w:rsidP="00CE0DB1">
      <w:pPr>
        <w:spacing w:after="0" w:line="240" w:lineRule="auto"/>
        <w:contextualSpacing/>
        <w:rPr>
          <w:lang w:val="de-AT"/>
        </w:rPr>
      </w:pPr>
      <w:r>
        <w:rPr>
          <w:lang w:val="de-AT"/>
        </w:rPr>
        <w:t xml:space="preserve">HTML </w:t>
      </w:r>
      <w:r w:rsidR="00DB4375">
        <w:rPr>
          <w:lang w:val="de-AT"/>
        </w:rPr>
        <w:t>vs. http</w:t>
      </w:r>
    </w:p>
    <w:p w:rsidR="00E4031D" w:rsidRPr="00CE0DB1" w:rsidRDefault="00DB4375" w:rsidP="00CE0DB1">
      <w:pPr>
        <w:pStyle w:val="Listenabsatz"/>
        <w:numPr>
          <w:ilvl w:val="0"/>
          <w:numId w:val="20"/>
        </w:numPr>
        <w:spacing w:after="0" w:line="240" w:lineRule="auto"/>
        <w:rPr>
          <w:lang w:val="de-AT"/>
        </w:rPr>
      </w:pPr>
      <w:r w:rsidRPr="00CE0DB1">
        <w:rPr>
          <w:lang w:val="de-AT"/>
        </w:rPr>
        <w:t xml:space="preserve">HTML </w:t>
      </w:r>
      <w:r w:rsidR="00F70D16" w:rsidRPr="00CE0DB1">
        <w:rPr>
          <w:lang w:val="de-AT"/>
        </w:rPr>
        <w:t>i</w:t>
      </w:r>
      <w:r w:rsidR="00E4031D" w:rsidRPr="00CE0DB1">
        <w:rPr>
          <w:lang w:val="de-AT"/>
        </w:rPr>
        <w:t>st ein Format</w:t>
      </w:r>
      <w:r w:rsidR="00CE0DB1" w:rsidRPr="00CE0DB1">
        <w:rPr>
          <w:lang w:val="de-AT"/>
        </w:rPr>
        <w:t xml:space="preserve"> zur</w:t>
      </w:r>
      <w:r w:rsidR="005D084E" w:rsidRPr="00CE0DB1">
        <w:rPr>
          <w:lang w:val="de-AT"/>
        </w:rPr>
        <w:t xml:space="preserve"> Darstellung von Daten</w:t>
      </w:r>
      <w:r w:rsidR="00E4031D" w:rsidRPr="00CE0DB1">
        <w:rPr>
          <w:lang w:val="de-AT"/>
        </w:rPr>
        <w:t>.</w:t>
      </w:r>
    </w:p>
    <w:p w:rsidR="00E4031D" w:rsidRPr="00CE0DB1" w:rsidRDefault="00E4031D" w:rsidP="00CE0DB1">
      <w:pPr>
        <w:pStyle w:val="Listenabsatz"/>
        <w:numPr>
          <w:ilvl w:val="0"/>
          <w:numId w:val="20"/>
        </w:numPr>
        <w:spacing w:after="0" w:line="240" w:lineRule="auto"/>
        <w:rPr>
          <w:lang w:val="de-AT"/>
        </w:rPr>
      </w:pPr>
      <w:r w:rsidRPr="00CE0DB1">
        <w:rPr>
          <w:lang w:val="de-AT"/>
        </w:rPr>
        <w:t>Protokoll geht es um Reihenfolge der Daten. Protokoll ist http.</w:t>
      </w:r>
    </w:p>
    <w:p w:rsidR="00DB4375" w:rsidRPr="00CE0DB1" w:rsidRDefault="00DB4375" w:rsidP="00CE0DB1">
      <w:pPr>
        <w:spacing w:after="0" w:line="240" w:lineRule="auto"/>
        <w:contextualSpacing/>
        <w:rPr>
          <w:lang w:val="de-AT"/>
        </w:rPr>
      </w:pPr>
    </w:p>
    <w:p w:rsidR="00CE0DB1" w:rsidRPr="00CE0DB1" w:rsidRDefault="00CE0DB1" w:rsidP="00CE0DB1">
      <w:pPr>
        <w:spacing w:after="0" w:line="240" w:lineRule="auto"/>
        <w:contextualSpacing/>
        <w:rPr>
          <w:b/>
          <w:lang w:val="de-AT"/>
        </w:rPr>
      </w:pPr>
      <w:r w:rsidRPr="00CE0DB1">
        <w:rPr>
          <w:b/>
          <w:lang w:val="de-AT"/>
        </w:rPr>
        <w:t>Tipp:</w:t>
      </w:r>
    </w:p>
    <w:p w:rsidR="00CC2A15" w:rsidRPr="00CE0DB1" w:rsidRDefault="00E4031D" w:rsidP="00CE0DB1">
      <w:pPr>
        <w:spacing w:after="0" w:line="240" w:lineRule="auto"/>
        <w:contextualSpacing/>
        <w:rPr>
          <w:lang w:val="de-AT"/>
        </w:rPr>
      </w:pPr>
      <w:r w:rsidRPr="00CE0DB1">
        <w:rPr>
          <w:lang w:val="de-AT"/>
        </w:rPr>
        <w:t xml:space="preserve">www.Esatus.com =&gt; Seite für </w:t>
      </w:r>
      <w:proofErr w:type="spellStart"/>
      <w:r w:rsidRPr="00CE0DB1">
        <w:rPr>
          <w:lang w:val="de-AT"/>
        </w:rPr>
        <w:t>Chromium</w:t>
      </w:r>
      <w:proofErr w:type="spellEnd"/>
      <w:r w:rsidRPr="00CE0DB1">
        <w:rPr>
          <w:lang w:val="de-AT"/>
        </w:rPr>
        <w:t xml:space="preserve"> (Open Source Basis für Chrome)</w:t>
      </w:r>
    </w:p>
    <w:p w:rsidR="00CC2A15" w:rsidRPr="00CE0DB1" w:rsidRDefault="00CC2A15" w:rsidP="00CE0DB1">
      <w:pPr>
        <w:spacing w:after="0" w:line="240" w:lineRule="auto"/>
        <w:contextualSpacing/>
      </w:pPr>
      <w:r w:rsidRPr="00CC2A15">
        <w:t>Mit “</w:t>
      </w:r>
      <w:r w:rsidR="00E4031D" w:rsidRPr="00CC2A15">
        <w:t xml:space="preserve">View </w:t>
      </w:r>
      <w:proofErr w:type="spellStart"/>
      <w:r w:rsidR="00E4031D" w:rsidRPr="00CC2A15">
        <w:t>source</w:t>
      </w:r>
      <w:proofErr w:type="spellEnd"/>
      <w:r w:rsidRPr="00CC2A15">
        <w:t>” kann man Source-Code anschauen</w:t>
      </w:r>
    </w:p>
    <w:p w:rsidR="00E4031D" w:rsidRDefault="00E4031D" w:rsidP="00CE0DB1">
      <w:pPr>
        <w:spacing w:after="0" w:line="240" w:lineRule="auto"/>
        <w:contextualSpacing/>
        <w:rPr>
          <w:lang w:val="de-AT"/>
        </w:rPr>
      </w:pPr>
      <w:r w:rsidRPr="001B45FC">
        <w:rPr>
          <w:lang w:val="de-AT"/>
        </w:rPr>
        <w:t>Texteditor</w:t>
      </w:r>
      <w:r>
        <w:rPr>
          <w:lang w:val="de-AT"/>
        </w:rPr>
        <w:t xml:space="preserve"> (</w:t>
      </w:r>
      <w:r w:rsidRPr="001B45FC">
        <w:rPr>
          <w:lang w:val="de-AT"/>
        </w:rPr>
        <w:t>Atom)</w:t>
      </w:r>
    </w:p>
    <w:p w:rsidR="00CC2A15" w:rsidRPr="001B45FC" w:rsidRDefault="00CC2A15" w:rsidP="00CE0DB1">
      <w:pPr>
        <w:spacing w:line="240" w:lineRule="auto"/>
        <w:contextualSpacing/>
        <w:rPr>
          <w:lang w:val="de-AT"/>
        </w:rPr>
      </w:pPr>
    </w:p>
    <w:p w:rsidR="00E4031D" w:rsidRDefault="00CC2A15" w:rsidP="00356481">
      <w:pPr>
        <w:pStyle w:val="berschrift3"/>
        <w:rPr>
          <w:lang w:val="de-AT"/>
        </w:rPr>
      </w:pPr>
      <w:bookmarkStart w:id="3" w:name="_Toc442365105"/>
      <w:r>
        <w:rPr>
          <w:lang w:val="de-AT"/>
        </w:rPr>
        <w:t>Übung</w:t>
      </w:r>
      <w:r w:rsidR="00E4031D">
        <w:rPr>
          <w:lang w:val="de-AT"/>
        </w:rPr>
        <w:t>: Bauen</w:t>
      </w:r>
      <w:r w:rsidR="00CE0DB1">
        <w:rPr>
          <w:lang w:val="de-AT"/>
        </w:rPr>
        <w:t xml:space="preserve"> einer</w:t>
      </w:r>
      <w:r w:rsidR="00E4031D">
        <w:rPr>
          <w:lang w:val="de-AT"/>
        </w:rPr>
        <w:t xml:space="preserve"> Hallo Welt Seite</w:t>
      </w:r>
      <w:bookmarkEnd w:id="3"/>
    </w:p>
    <w:p w:rsidR="00CE0DB1" w:rsidRDefault="00CE0DB1" w:rsidP="00CE0DB1">
      <w:pPr>
        <w:spacing w:line="240" w:lineRule="auto"/>
        <w:contextualSpacing/>
        <w:rPr>
          <w:lang w:val="de-AT"/>
        </w:rPr>
      </w:pPr>
    </w:p>
    <w:p w:rsidR="00E4031D" w:rsidRPr="00E4031D" w:rsidRDefault="00E4031D" w:rsidP="00CE0DB1">
      <w:pPr>
        <w:spacing w:after="0" w:line="240" w:lineRule="auto"/>
        <w:contextualSpacing/>
        <w:jc w:val="both"/>
        <w:rPr>
          <w:lang w:val="en-US"/>
        </w:rPr>
      </w:pPr>
      <w:proofErr w:type="gramStart"/>
      <w:r w:rsidRPr="00E4031D">
        <w:rPr>
          <w:lang w:val="en-US"/>
        </w:rPr>
        <w:t>&lt;!DOCTYPE</w:t>
      </w:r>
      <w:proofErr w:type="gramEnd"/>
      <w:r w:rsidRPr="00E4031D">
        <w:rPr>
          <w:lang w:val="en-US"/>
        </w:rPr>
        <w:t xml:space="preserve"> html&gt;</w:t>
      </w:r>
    </w:p>
    <w:p w:rsidR="000B53E6" w:rsidRDefault="00E4031D" w:rsidP="00CE0DB1">
      <w:pPr>
        <w:spacing w:after="0" w:line="240" w:lineRule="auto"/>
        <w:contextualSpacing/>
        <w:jc w:val="both"/>
        <w:rPr>
          <w:b/>
          <w:lang w:val="en-US"/>
        </w:rPr>
      </w:pPr>
      <w:r w:rsidRPr="00ED1590">
        <w:rPr>
          <w:b/>
          <w:lang w:val="en-US"/>
        </w:rPr>
        <w:t>&lt;</w:t>
      </w:r>
      <w:proofErr w:type="gramStart"/>
      <w:r w:rsidRPr="00ED1590">
        <w:rPr>
          <w:b/>
          <w:lang w:val="en-US"/>
        </w:rPr>
        <w:t>html</w:t>
      </w:r>
      <w:proofErr w:type="gramEnd"/>
      <w:r w:rsidRPr="00ED1590">
        <w:rPr>
          <w:b/>
          <w:lang w:val="en-US"/>
        </w:rPr>
        <w:t>&gt;</w:t>
      </w:r>
    </w:p>
    <w:p w:rsidR="00E4031D" w:rsidRPr="00ED1590" w:rsidRDefault="00251955" w:rsidP="000B53E6">
      <w:pPr>
        <w:spacing w:after="0" w:line="240" w:lineRule="auto"/>
        <w:ind w:firstLine="708"/>
        <w:contextualSpacing/>
        <w:jc w:val="both"/>
        <w:rPr>
          <w:b/>
          <w:lang w:val="en-US"/>
        </w:rPr>
      </w:pPr>
      <w:r>
        <w:rPr>
          <w:b/>
          <w:lang w:val="en-US"/>
        </w:rPr>
        <w:t xml:space="preserve"> &lt;!--</w:t>
      </w:r>
      <w:proofErr w:type="spellStart"/>
      <w:r>
        <w:rPr>
          <w:b/>
          <w:lang w:val="en-US"/>
        </w:rPr>
        <w:t>Kommentar</w:t>
      </w:r>
      <w:proofErr w:type="spellEnd"/>
      <w:r>
        <w:rPr>
          <w:b/>
          <w:lang w:val="en-US"/>
        </w:rPr>
        <w:t>&gt; &lt;/--&gt;</w:t>
      </w:r>
    </w:p>
    <w:p w:rsidR="00E4031D" w:rsidRPr="00ED1590" w:rsidRDefault="00E4031D" w:rsidP="00CE0DB1">
      <w:pPr>
        <w:spacing w:after="0" w:line="240" w:lineRule="auto"/>
        <w:ind w:firstLine="720"/>
        <w:contextualSpacing/>
        <w:jc w:val="both"/>
        <w:rPr>
          <w:b/>
          <w:lang w:val="en-US"/>
        </w:rPr>
      </w:pPr>
      <w:r w:rsidRPr="00ED1590">
        <w:rPr>
          <w:b/>
          <w:lang w:val="en-US"/>
        </w:rPr>
        <w:t>&lt;</w:t>
      </w:r>
      <w:proofErr w:type="gramStart"/>
      <w:r w:rsidRPr="00ED1590">
        <w:rPr>
          <w:b/>
          <w:lang w:val="en-US"/>
        </w:rPr>
        <w:t>body</w:t>
      </w:r>
      <w:proofErr w:type="gramEnd"/>
      <w:r w:rsidRPr="00ED1590">
        <w:rPr>
          <w:b/>
          <w:lang w:val="en-US"/>
        </w:rPr>
        <w:t>&gt;</w:t>
      </w:r>
    </w:p>
    <w:p w:rsidR="00E4031D" w:rsidRPr="00ED1590" w:rsidRDefault="00E4031D" w:rsidP="00CE0DB1">
      <w:pPr>
        <w:spacing w:after="0" w:line="240" w:lineRule="auto"/>
        <w:ind w:left="720" w:firstLine="720"/>
        <w:contextualSpacing/>
        <w:jc w:val="both"/>
        <w:rPr>
          <w:lang w:val="en-US"/>
        </w:rPr>
      </w:pPr>
      <w:r w:rsidRPr="00ED1590">
        <w:rPr>
          <w:lang w:val="en-US"/>
        </w:rPr>
        <w:t>&lt;p style=”font-size</w:t>
      </w:r>
      <w:proofErr w:type="gramStart"/>
      <w:r w:rsidRPr="00ED1590">
        <w:rPr>
          <w:lang w:val="en-US"/>
        </w:rPr>
        <w:t>:15em</w:t>
      </w:r>
      <w:proofErr w:type="gramEnd"/>
      <w:r w:rsidRPr="00ED1590">
        <w:rPr>
          <w:lang w:val="en-US"/>
        </w:rPr>
        <w:t>”&gt; hallo welt &lt;</w:t>
      </w:r>
      <w:proofErr w:type="spellStart"/>
      <w:r w:rsidRPr="00ED1590">
        <w:rPr>
          <w:lang w:val="en-US"/>
        </w:rPr>
        <w:t>br</w:t>
      </w:r>
      <w:proofErr w:type="spellEnd"/>
      <w:r w:rsidRPr="00ED1590">
        <w:rPr>
          <w:lang w:val="en-US"/>
        </w:rPr>
        <w:t xml:space="preserve">&gt; </w:t>
      </w:r>
    </w:p>
    <w:p w:rsidR="00E4031D" w:rsidRPr="00ED1590" w:rsidRDefault="00E4031D" w:rsidP="00CE0DB1">
      <w:pPr>
        <w:spacing w:after="0" w:line="240" w:lineRule="auto"/>
        <w:ind w:left="1440"/>
        <w:contextualSpacing/>
        <w:jc w:val="both"/>
      </w:pPr>
      <w:r w:rsidRPr="00ED1590">
        <w:t>&lt;/p&gt;</w:t>
      </w:r>
    </w:p>
    <w:p w:rsidR="00E4031D" w:rsidRPr="00ED1590" w:rsidRDefault="00E4031D" w:rsidP="00CE0DB1">
      <w:pPr>
        <w:spacing w:after="0" w:line="240" w:lineRule="auto"/>
        <w:ind w:firstLine="720"/>
        <w:contextualSpacing/>
        <w:jc w:val="both"/>
        <w:rPr>
          <w:b/>
        </w:rPr>
      </w:pPr>
      <w:r w:rsidRPr="00ED1590">
        <w:rPr>
          <w:b/>
        </w:rPr>
        <w:t>&lt;/body&gt;</w:t>
      </w:r>
    </w:p>
    <w:p w:rsidR="00E4031D" w:rsidRDefault="00E4031D" w:rsidP="00CE0DB1">
      <w:pPr>
        <w:spacing w:after="0" w:line="240" w:lineRule="auto"/>
        <w:contextualSpacing/>
        <w:jc w:val="both"/>
        <w:rPr>
          <w:b/>
          <w:lang w:val="de-AT"/>
        </w:rPr>
      </w:pPr>
      <w:r w:rsidRPr="00ED1590">
        <w:rPr>
          <w:b/>
          <w:lang w:val="de-AT"/>
        </w:rPr>
        <w:t>&lt;/html&gt;</w:t>
      </w:r>
    </w:p>
    <w:p w:rsidR="00CC2A15" w:rsidRDefault="00CC2A15" w:rsidP="00CE0DB1">
      <w:pPr>
        <w:spacing w:line="240" w:lineRule="auto"/>
        <w:contextualSpacing/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3222"/>
        <w:gridCol w:w="3222"/>
      </w:tblGrid>
      <w:tr w:rsidR="00CE0DB1" w:rsidRPr="005D084E" w:rsidTr="00141FB4">
        <w:tc>
          <w:tcPr>
            <w:tcW w:w="1384" w:type="dxa"/>
            <w:shd w:val="clear" w:color="auto" w:fill="B8CCE4" w:themeFill="accent1" w:themeFillTint="66"/>
          </w:tcPr>
          <w:p w:rsidR="00CE0DB1" w:rsidRPr="005D084E" w:rsidRDefault="00C30988" w:rsidP="00CE0DB1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HTML-</w:t>
            </w:r>
            <w:r w:rsidR="00CE0DB1" w:rsidRPr="005D084E">
              <w:rPr>
                <w:b/>
                <w:lang w:val="de-AT"/>
              </w:rPr>
              <w:t>Tag</w:t>
            </w:r>
            <w:r w:rsidR="00251955">
              <w:rPr>
                <w:b/>
                <w:lang w:val="de-AT"/>
              </w:rPr>
              <w:t>s</w:t>
            </w:r>
          </w:p>
        </w:tc>
        <w:tc>
          <w:tcPr>
            <w:tcW w:w="3222" w:type="dxa"/>
            <w:shd w:val="clear" w:color="auto" w:fill="B8CCE4" w:themeFill="accent1" w:themeFillTint="66"/>
          </w:tcPr>
          <w:p w:rsidR="00CE0DB1" w:rsidRPr="005D084E" w:rsidRDefault="00251955" w:rsidP="00CE0DB1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Was</w:t>
            </w:r>
          </w:p>
        </w:tc>
        <w:tc>
          <w:tcPr>
            <w:tcW w:w="3222" w:type="dxa"/>
            <w:shd w:val="clear" w:color="auto" w:fill="B8CCE4" w:themeFill="accent1" w:themeFillTint="66"/>
          </w:tcPr>
          <w:p w:rsidR="00CE0DB1" w:rsidRPr="005D084E" w:rsidRDefault="00E9650C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Beispiel-Attribute</w:t>
            </w:r>
          </w:p>
        </w:tc>
      </w:tr>
      <w:tr w:rsidR="00CE0DB1" w:rsidTr="00141FB4">
        <w:tc>
          <w:tcPr>
            <w:tcW w:w="1384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h1</w:t>
            </w:r>
          </w:p>
        </w:tc>
        <w:tc>
          <w:tcPr>
            <w:tcW w:w="3222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Oberste Überschrift</w:t>
            </w:r>
          </w:p>
        </w:tc>
        <w:tc>
          <w:tcPr>
            <w:tcW w:w="3222" w:type="dxa"/>
          </w:tcPr>
          <w:p w:rsidR="00CE0DB1" w:rsidRDefault="00CE0DB1" w:rsidP="00141FB4">
            <w:pPr>
              <w:contextualSpacing/>
              <w:rPr>
                <w:lang w:val="de-AT"/>
              </w:rPr>
            </w:pPr>
          </w:p>
        </w:tc>
      </w:tr>
      <w:tr w:rsidR="00CE0DB1" w:rsidTr="00141FB4">
        <w:tc>
          <w:tcPr>
            <w:tcW w:w="1384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p</w:t>
            </w:r>
          </w:p>
        </w:tc>
        <w:tc>
          <w:tcPr>
            <w:tcW w:w="3222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Paragraph, Absatz</w:t>
            </w:r>
          </w:p>
        </w:tc>
        <w:tc>
          <w:tcPr>
            <w:tcW w:w="3222" w:type="dxa"/>
          </w:tcPr>
          <w:p w:rsidR="00CE0DB1" w:rsidRDefault="00E9650C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style=““</w:t>
            </w:r>
          </w:p>
        </w:tc>
      </w:tr>
      <w:tr w:rsidR="00CE0DB1" w:rsidTr="00141FB4">
        <w:tc>
          <w:tcPr>
            <w:tcW w:w="1384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br</w:t>
            </w:r>
          </w:p>
        </w:tc>
        <w:tc>
          <w:tcPr>
            <w:tcW w:w="3222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 xml:space="preserve">Zeilenumbruch (braucht kein schließen, weil nicht streng </w:t>
            </w:r>
            <w:proofErr w:type="spellStart"/>
            <w:r>
              <w:rPr>
                <w:lang w:val="de-AT"/>
              </w:rPr>
              <w:t>xml</w:t>
            </w:r>
            <w:proofErr w:type="spellEnd"/>
            <w:r>
              <w:rPr>
                <w:lang w:val="de-AT"/>
              </w:rPr>
              <w:t xml:space="preserve"> basiert)</w:t>
            </w:r>
          </w:p>
        </w:tc>
        <w:tc>
          <w:tcPr>
            <w:tcW w:w="3222" w:type="dxa"/>
          </w:tcPr>
          <w:p w:rsidR="00CE0DB1" w:rsidRDefault="00CE0DB1" w:rsidP="00141FB4">
            <w:pPr>
              <w:contextualSpacing/>
              <w:rPr>
                <w:lang w:val="de-AT"/>
              </w:rPr>
            </w:pPr>
          </w:p>
        </w:tc>
      </w:tr>
      <w:tr w:rsidR="00CE0DB1" w:rsidTr="00141FB4">
        <w:tc>
          <w:tcPr>
            <w:tcW w:w="1384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div</w:t>
            </w:r>
          </w:p>
        </w:tc>
        <w:tc>
          <w:tcPr>
            <w:tcW w:w="3222" w:type="dxa"/>
          </w:tcPr>
          <w:p w:rsidR="00CE0DB1" w:rsidRDefault="00DB6DD0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Blockelement</w:t>
            </w:r>
            <w:r w:rsidR="00CE0DB1">
              <w:rPr>
                <w:lang w:val="de-AT"/>
              </w:rPr>
              <w:t>,</w:t>
            </w:r>
            <w:r w:rsidR="00CE0DB1" w:rsidRPr="000655BE">
              <w:rPr>
                <w:lang w:val="de-AT"/>
              </w:rPr>
              <w:t xml:space="preserve"> Formatdefinition für gesamten Bildschirmbreite</w:t>
            </w:r>
            <w:r w:rsidR="00CE0DB1">
              <w:rPr>
                <w:lang w:val="de-AT"/>
              </w:rPr>
              <w:t xml:space="preserve"> </w:t>
            </w:r>
          </w:p>
        </w:tc>
        <w:tc>
          <w:tcPr>
            <w:tcW w:w="3222" w:type="dxa"/>
          </w:tcPr>
          <w:p w:rsidR="00CE0DB1" w:rsidRDefault="00CE0DB1" w:rsidP="00141FB4">
            <w:pPr>
              <w:contextualSpacing/>
              <w:rPr>
                <w:lang w:val="de-AT"/>
              </w:rPr>
            </w:pPr>
          </w:p>
        </w:tc>
      </w:tr>
      <w:tr w:rsidR="00CE0DB1" w:rsidTr="00141FB4">
        <w:tc>
          <w:tcPr>
            <w:tcW w:w="1384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 w:rsidRPr="000655BE">
              <w:rPr>
                <w:lang w:val="de-AT"/>
              </w:rPr>
              <w:t xml:space="preserve">&lt;span&gt; </w:t>
            </w:r>
          </w:p>
        </w:tc>
        <w:tc>
          <w:tcPr>
            <w:tcW w:w="3222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 xml:space="preserve">Fließtext, </w:t>
            </w:r>
            <w:proofErr w:type="spellStart"/>
            <w:r w:rsidRPr="000655BE">
              <w:rPr>
                <w:lang w:val="de-AT"/>
              </w:rPr>
              <w:t>Formatdefintion</w:t>
            </w:r>
            <w:proofErr w:type="spellEnd"/>
            <w:r w:rsidRPr="000655BE">
              <w:rPr>
                <w:lang w:val="de-AT"/>
              </w:rPr>
              <w:t xml:space="preserve"> nur soweit Text reicht</w:t>
            </w:r>
          </w:p>
        </w:tc>
        <w:tc>
          <w:tcPr>
            <w:tcW w:w="3222" w:type="dxa"/>
          </w:tcPr>
          <w:p w:rsidR="00CE0DB1" w:rsidRDefault="00CE0DB1" w:rsidP="00141FB4">
            <w:pPr>
              <w:contextualSpacing/>
              <w:rPr>
                <w:lang w:val="de-AT"/>
              </w:rPr>
            </w:pPr>
          </w:p>
        </w:tc>
      </w:tr>
      <w:tr w:rsidR="00CE0DB1" w:rsidTr="00141FB4">
        <w:tc>
          <w:tcPr>
            <w:tcW w:w="1384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 xml:space="preserve">&lt;a </w:t>
            </w:r>
            <w:proofErr w:type="spellStart"/>
            <w:r>
              <w:rPr>
                <w:lang w:val="de-AT"/>
              </w:rPr>
              <w:t>href</w:t>
            </w:r>
            <w:proofErr w:type="spellEnd"/>
            <w:r>
              <w:rPr>
                <w:lang w:val="de-AT"/>
              </w:rPr>
              <w:t>=““&gt;</w:t>
            </w:r>
          </w:p>
        </w:tc>
        <w:tc>
          <w:tcPr>
            <w:tcW w:w="3222" w:type="dxa"/>
          </w:tcPr>
          <w:p w:rsidR="00CE0DB1" w:rsidRDefault="00EE7F0A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Anker, für Link</w:t>
            </w:r>
          </w:p>
        </w:tc>
        <w:tc>
          <w:tcPr>
            <w:tcW w:w="3222" w:type="dxa"/>
          </w:tcPr>
          <w:p w:rsidR="00CE0DB1" w:rsidRDefault="00E9650C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href</w:t>
            </w:r>
            <w:proofErr w:type="spellEnd"/>
            <w:r w:rsidR="00F4450D">
              <w:rPr>
                <w:lang w:val="de-AT"/>
              </w:rPr>
              <w:t xml:space="preserve"> (Dateilink)</w:t>
            </w:r>
          </w:p>
          <w:p w:rsidR="00DB4363" w:rsidRDefault="00F4450D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target</w:t>
            </w:r>
            <w:proofErr w:type="spellEnd"/>
            <w:r>
              <w:rPr>
                <w:lang w:val="de-AT"/>
              </w:rPr>
              <w:t>: wo geöffnet werden soll (_</w:t>
            </w:r>
            <w:proofErr w:type="spellStart"/>
            <w:r>
              <w:rPr>
                <w:lang w:val="de-AT"/>
              </w:rPr>
              <w:t>blanc</w:t>
            </w:r>
            <w:proofErr w:type="spellEnd"/>
            <w:r>
              <w:rPr>
                <w:lang w:val="de-AT"/>
              </w:rPr>
              <w:t>)</w:t>
            </w:r>
          </w:p>
        </w:tc>
      </w:tr>
      <w:tr w:rsidR="00CE0DB1" w:rsidTr="00141FB4">
        <w:tc>
          <w:tcPr>
            <w:tcW w:w="1384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&lt;</w:t>
            </w:r>
            <w:proofErr w:type="spellStart"/>
            <w:r>
              <w:rPr>
                <w:lang w:val="de-AT"/>
              </w:rPr>
              <w:t>img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src</w:t>
            </w:r>
            <w:proofErr w:type="spellEnd"/>
            <w:r>
              <w:rPr>
                <w:lang w:val="de-AT"/>
              </w:rPr>
              <w:t>=““&gt;</w:t>
            </w:r>
          </w:p>
        </w:tc>
        <w:tc>
          <w:tcPr>
            <w:tcW w:w="3222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Bild einbinden</w:t>
            </w:r>
          </w:p>
        </w:tc>
        <w:tc>
          <w:tcPr>
            <w:tcW w:w="3222" w:type="dxa"/>
          </w:tcPr>
          <w:p w:rsidR="00E9650C" w:rsidRDefault="00E9650C" w:rsidP="00E9650C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src</w:t>
            </w:r>
            <w:proofErr w:type="spellEnd"/>
            <w:r>
              <w:rPr>
                <w:lang w:val="de-AT"/>
              </w:rPr>
              <w:t xml:space="preserve">=““, </w:t>
            </w:r>
          </w:p>
          <w:p w:rsidR="00E9650C" w:rsidRDefault="00E9650C" w:rsidP="00E9650C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alt=““ (</w:t>
            </w:r>
            <w:proofErr w:type="spellStart"/>
            <w:r>
              <w:rPr>
                <w:lang w:val="de-AT"/>
              </w:rPr>
              <w:t>alternate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text</w:t>
            </w:r>
            <w:proofErr w:type="spellEnd"/>
            <w:r>
              <w:rPr>
                <w:lang w:val="de-AT"/>
              </w:rPr>
              <w:t xml:space="preserve">, falls Bild </w:t>
            </w:r>
            <w:r>
              <w:rPr>
                <w:lang w:val="de-AT"/>
              </w:rPr>
              <w:lastRenderedPageBreak/>
              <w:t>nicht angezeigt werden kann)</w:t>
            </w:r>
          </w:p>
          <w:p w:rsidR="00CE0DB1" w:rsidRDefault="00E9650C" w:rsidP="00E9650C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style=““</w:t>
            </w:r>
          </w:p>
        </w:tc>
      </w:tr>
      <w:tr w:rsidR="00CE0DB1" w:rsidTr="00141FB4">
        <w:tc>
          <w:tcPr>
            <w:tcW w:w="1384" w:type="dxa"/>
          </w:tcPr>
          <w:p w:rsidR="00CE0DB1" w:rsidRDefault="00E9650C" w:rsidP="00CE0DB1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lastRenderedPageBreak/>
              <w:t>table</w:t>
            </w:r>
            <w:proofErr w:type="spellEnd"/>
          </w:p>
        </w:tc>
        <w:tc>
          <w:tcPr>
            <w:tcW w:w="3222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Tabelle</w:t>
            </w:r>
          </w:p>
        </w:tc>
        <w:tc>
          <w:tcPr>
            <w:tcW w:w="3222" w:type="dxa"/>
          </w:tcPr>
          <w:p w:rsidR="00CE0DB1" w:rsidRDefault="00CE0DB1" w:rsidP="00141FB4">
            <w:pPr>
              <w:contextualSpacing/>
              <w:rPr>
                <w:lang w:val="de-AT"/>
              </w:rPr>
            </w:pPr>
          </w:p>
        </w:tc>
      </w:tr>
      <w:tr w:rsidR="00E9650C" w:rsidTr="00141FB4">
        <w:tc>
          <w:tcPr>
            <w:tcW w:w="1384" w:type="dxa"/>
          </w:tcPr>
          <w:p w:rsidR="00E9650C" w:rsidRDefault="00E9650C" w:rsidP="00CE0DB1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tr</w:t>
            </w:r>
            <w:proofErr w:type="spellEnd"/>
          </w:p>
        </w:tc>
        <w:tc>
          <w:tcPr>
            <w:tcW w:w="3222" w:type="dxa"/>
          </w:tcPr>
          <w:p w:rsidR="00E9650C" w:rsidRDefault="00E9650C" w:rsidP="00CE0DB1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row</w:t>
            </w:r>
            <w:proofErr w:type="spellEnd"/>
          </w:p>
        </w:tc>
        <w:tc>
          <w:tcPr>
            <w:tcW w:w="3222" w:type="dxa"/>
          </w:tcPr>
          <w:p w:rsidR="00E9650C" w:rsidRDefault="00E9650C" w:rsidP="00141FB4">
            <w:pPr>
              <w:contextualSpacing/>
              <w:rPr>
                <w:lang w:val="de-AT"/>
              </w:rPr>
            </w:pPr>
          </w:p>
        </w:tc>
      </w:tr>
      <w:tr w:rsidR="00E9650C" w:rsidTr="00141FB4">
        <w:tc>
          <w:tcPr>
            <w:tcW w:w="1384" w:type="dxa"/>
          </w:tcPr>
          <w:p w:rsidR="00E9650C" w:rsidRDefault="00E9650C" w:rsidP="00CE0DB1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td</w:t>
            </w:r>
            <w:proofErr w:type="spellEnd"/>
          </w:p>
        </w:tc>
        <w:tc>
          <w:tcPr>
            <w:tcW w:w="3222" w:type="dxa"/>
          </w:tcPr>
          <w:p w:rsidR="00E9650C" w:rsidRDefault="00E9650C" w:rsidP="00CE0DB1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data</w:t>
            </w:r>
            <w:proofErr w:type="spellEnd"/>
          </w:p>
        </w:tc>
        <w:tc>
          <w:tcPr>
            <w:tcW w:w="3222" w:type="dxa"/>
          </w:tcPr>
          <w:p w:rsidR="00E9650C" w:rsidRDefault="00E9650C" w:rsidP="00141FB4">
            <w:pPr>
              <w:contextualSpacing/>
              <w:rPr>
                <w:lang w:val="de-AT"/>
              </w:rPr>
            </w:pPr>
          </w:p>
        </w:tc>
      </w:tr>
      <w:tr w:rsidR="00CE0DB1" w:rsidTr="00141FB4">
        <w:tc>
          <w:tcPr>
            <w:tcW w:w="1384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ul</w:t>
            </w:r>
            <w:proofErr w:type="spellEnd"/>
          </w:p>
        </w:tc>
        <w:tc>
          <w:tcPr>
            <w:tcW w:w="3222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unordered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list</w:t>
            </w:r>
            <w:proofErr w:type="spellEnd"/>
          </w:p>
        </w:tc>
        <w:tc>
          <w:tcPr>
            <w:tcW w:w="3222" w:type="dxa"/>
          </w:tcPr>
          <w:p w:rsidR="00CE0DB1" w:rsidRDefault="00CE0DB1" w:rsidP="00141FB4">
            <w:pPr>
              <w:contextualSpacing/>
              <w:rPr>
                <w:lang w:val="de-AT"/>
              </w:rPr>
            </w:pPr>
          </w:p>
        </w:tc>
      </w:tr>
      <w:tr w:rsidR="00CE0DB1" w:rsidTr="00141FB4">
        <w:tc>
          <w:tcPr>
            <w:tcW w:w="1384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ol</w:t>
            </w:r>
            <w:proofErr w:type="spellEnd"/>
          </w:p>
        </w:tc>
        <w:tc>
          <w:tcPr>
            <w:tcW w:w="3222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ordered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list</w:t>
            </w:r>
            <w:proofErr w:type="spellEnd"/>
          </w:p>
        </w:tc>
        <w:tc>
          <w:tcPr>
            <w:tcW w:w="3222" w:type="dxa"/>
          </w:tcPr>
          <w:p w:rsidR="00CE0DB1" w:rsidRDefault="00CE0DB1" w:rsidP="00141FB4">
            <w:pPr>
              <w:contextualSpacing/>
              <w:rPr>
                <w:lang w:val="de-AT"/>
              </w:rPr>
            </w:pPr>
          </w:p>
        </w:tc>
      </w:tr>
      <w:tr w:rsidR="00CE0DB1" w:rsidTr="00141FB4">
        <w:tc>
          <w:tcPr>
            <w:tcW w:w="1384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li</w:t>
            </w:r>
          </w:p>
        </w:tc>
        <w:tc>
          <w:tcPr>
            <w:tcW w:w="3222" w:type="dxa"/>
          </w:tcPr>
          <w:p w:rsidR="00CE0DB1" w:rsidRDefault="00CE0DB1" w:rsidP="00CE0DB1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list</w:t>
            </w:r>
            <w:proofErr w:type="spellEnd"/>
            <w:r>
              <w:rPr>
                <w:lang w:val="de-AT"/>
              </w:rPr>
              <w:t xml:space="preserve"> Item</w:t>
            </w:r>
          </w:p>
        </w:tc>
        <w:tc>
          <w:tcPr>
            <w:tcW w:w="3222" w:type="dxa"/>
          </w:tcPr>
          <w:p w:rsidR="00CE0DB1" w:rsidRDefault="00CE0DB1" w:rsidP="00141FB4">
            <w:pPr>
              <w:contextualSpacing/>
              <w:rPr>
                <w:lang w:val="de-AT"/>
              </w:rPr>
            </w:pPr>
          </w:p>
        </w:tc>
      </w:tr>
      <w:tr w:rsidR="00341B58" w:rsidTr="00141FB4">
        <w:tc>
          <w:tcPr>
            <w:tcW w:w="1384" w:type="dxa"/>
          </w:tcPr>
          <w:p w:rsidR="00341B58" w:rsidRDefault="00341B58" w:rsidP="00CE0DB1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em</w:t>
            </w:r>
            <w:proofErr w:type="spellEnd"/>
          </w:p>
        </w:tc>
        <w:tc>
          <w:tcPr>
            <w:tcW w:w="3222" w:type="dxa"/>
          </w:tcPr>
          <w:p w:rsidR="00341B58" w:rsidRDefault="00341B58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Textauszeichnung: kursive Schrift</w:t>
            </w:r>
          </w:p>
        </w:tc>
        <w:tc>
          <w:tcPr>
            <w:tcW w:w="3222" w:type="dxa"/>
          </w:tcPr>
          <w:p w:rsidR="00341B58" w:rsidRDefault="00341B58" w:rsidP="00141FB4">
            <w:pPr>
              <w:contextualSpacing/>
              <w:rPr>
                <w:lang w:val="de-AT"/>
              </w:rPr>
            </w:pPr>
          </w:p>
        </w:tc>
      </w:tr>
      <w:tr w:rsidR="00341B58" w:rsidTr="00141FB4">
        <w:tc>
          <w:tcPr>
            <w:tcW w:w="1384" w:type="dxa"/>
          </w:tcPr>
          <w:p w:rsidR="00341B58" w:rsidRDefault="00341B58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strong</w:t>
            </w:r>
          </w:p>
        </w:tc>
        <w:tc>
          <w:tcPr>
            <w:tcW w:w="3222" w:type="dxa"/>
          </w:tcPr>
          <w:p w:rsidR="00341B58" w:rsidRDefault="00341B58" w:rsidP="00CE0DB1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Textauszeichnung: fette Schrift</w:t>
            </w:r>
          </w:p>
        </w:tc>
        <w:tc>
          <w:tcPr>
            <w:tcW w:w="3222" w:type="dxa"/>
          </w:tcPr>
          <w:p w:rsidR="00341B58" w:rsidRDefault="00341B58" w:rsidP="00141FB4">
            <w:pPr>
              <w:contextualSpacing/>
              <w:rPr>
                <w:lang w:val="de-AT"/>
              </w:rPr>
            </w:pPr>
          </w:p>
        </w:tc>
      </w:tr>
    </w:tbl>
    <w:p w:rsidR="005D084E" w:rsidRDefault="005D084E" w:rsidP="00CE0DB1">
      <w:pPr>
        <w:spacing w:line="240" w:lineRule="auto"/>
        <w:contextualSpacing/>
        <w:rPr>
          <w:lang w:val="de-AT"/>
        </w:rPr>
      </w:pPr>
    </w:p>
    <w:p w:rsidR="00CE0DB1" w:rsidRDefault="00CE0DB1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>Sonstiges:</w:t>
      </w:r>
    </w:p>
    <w:p w:rsidR="00E4031D" w:rsidRPr="006C3D4D" w:rsidRDefault="005D084E" w:rsidP="00CE0DB1">
      <w:pPr>
        <w:pStyle w:val="Listenabsatz"/>
        <w:numPr>
          <w:ilvl w:val="0"/>
          <w:numId w:val="14"/>
        </w:numPr>
        <w:spacing w:line="240" w:lineRule="auto"/>
        <w:rPr>
          <w:lang w:val="de-AT"/>
        </w:rPr>
      </w:pPr>
      <w:r w:rsidRPr="005D084E">
        <w:rPr>
          <w:rFonts w:ascii="Verdana" w:hAnsi="Verdana"/>
          <w:sz w:val="18"/>
          <w:szCs w:val="18"/>
          <w:lang w:val="de-DE"/>
        </w:rPr>
        <w:t>"</w:t>
      </w:r>
      <w:proofErr w:type="spellStart"/>
      <w:r w:rsidRPr="005D084E">
        <w:rPr>
          <w:rFonts w:ascii="Verdana" w:hAnsi="Verdana"/>
          <w:sz w:val="18"/>
          <w:szCs w:val="18"/>
          <w:lang w:val="de-DE"/>
        </w:rPr>
        <w:t>Entities</w:t>
      </w:r>
      <w:proofErr w:type="spellEnd"/>
      <w:r w:rsidRPr="005D084E">
        <w:rPr>
          <w:rFonts w:ascii="Verdana" w:hAnsi="Verdana"/>
          <w:sz w:val="18"/>
          <w:szCs w:val="18"/>
          <w:lang w:val="de-DE"/>
        </w:rPr>
        <w:t>": Sonderzeichen wie &amp;</w:t>
      </w:r>
      <w:proofErr w:type="spellStart"/>
      <w:r w:rsidRPr="005D084E">
        <w:rPr>
          <w:rFonts w:ascii="Verdana" w:hAnsi="Verdana"/>
          <w:sz w:val="18"/>
          <w:szCs w:val="18"/>
          <w:lang w:val="de-DE"/>
        </w:rPr>
        <w:t>ndash</w:t>
      </w:r>
      <w:proofErr w:type="spellEnd"/>
      <w:r w:rsidRPr="005D084E">
        <w:rPr>
          <w:rFonts w:ascii="Verdana" w:hAnsi="Verdana"/>
          <w:sz w:val="18"/>
          <w:szCs w:val="18"/>
          <w:lang w:val="de-DE"/>
        </w:rPr>
        <w:t>; und &amp;</w:t>
      </w:r>
      <w:proofErr w:type="spellStart"/>
      <w:r w:rsidRPr="005D084E">
        <w:rPr>
          <w:rFonts w:ascii="Verdana" w:hAnsi="Verdana"/>
          <w:sz w:val="18"/>
          <w:szCs w:val="18"/>
          <w:lang w:val="de-DE"/>
        </w:rPr>
        <w:t>uuml</w:t>
      </w:r>
      <w:proofErr w:type="spellEnd"/>
      <w:r w:rsidRPr="005D084E">
        <w:rPr>
          <w:rFonts w:ascii="Verdana" w:hAnsi="Verdana"/>
          <w:sz w:val="18"/>
          <w:szCs w:val="18"/>
          <w:lang w:val="de-DE"/>
        </w:rPr>
        <w:t>;</w:t>
      </w:r>
    </w:p>
    <w:p w:rsidR="00E4031D" w:rsidRDefault="00E4031D" w:rsidP="00CE0DB1">
      <w:pPr>
        <w:pStyle w:val="Listenabsatz"/>
        <w:numPr>
          <w:ilvl w:val="0"/>
          <w:numId w:val="14"/>
        </w:numPr>
        <w:spacing w:line="240" w:lineRule="auto"/>
        <w:rPr>
          <w:lang w:val="de-AT"/>
        </w:rPr>
      </w:pPr>
      <w:r w:rsidRPr="006C3D4D">
        <w:rPr>
          <w:lang w:val="de-AT"/>
        </w:rPr>
        <w:t xml:space="preserve">Exkurs über Umlaute: mit UTF8 im Header über </w:t>
      </w:r>
      <w:proofErr w:type="spellStart"/>
      <w:r w:rsidRPr="006C3D4D">
        <w:rPr>
          <w:lang w:val="de-AT"/>
        </w:rPr>
        <w:t>Charset</w:t>
      </w:r>
      <w:proofErr w:type="spellEnd"/>
      <w:r w:rsidRPr="006C3D4D">
        <w:rPr>
          <w:lang w:val="de-AT"/>
        </w:rPr>
        <w:t>, statt mit &amp;</w:t>
      </w:r>
      <w:proofErr w:type="spellStart"/>
      <w:r w:rsidRPr="006C3D4D">
        <w:rPr>
          <w:lang w:val="de-AT"/>
        </w:rPr>
        <w:t>Uuml</w:t>
      </w:r>
      <w:proofErr w:type="spellEnd"/>
    </w:p>
    <w:p w:rsidR="005D084E" w:rsidRPr="006C3D4D" w:rsidRDefault="005D084E" w:rsidP="00CE0DB1">
      <w:pPr>
        <w:pStyle w:val="Listenabsatz"/>
        <w:numPr>
          <w:ilvl w:val="0"/>
          <w:numId w:val="14"/>
        </w:numPr>
        <w:spacing w:line="240" w:lineRule="auto"/>
        <w:rPr>
          <w:lang w:val="de-AT"/>
        </w:rPr>
      </w:pPr>
      <w:r w:rsidRPr="005D084E">
        <w:rPr>
          <w:rFonts w:ascii="Verdana" w:hAnsi="Verdana"/>
          <w:sz w:val="18"/>
          <w:szCs w:val="18"/>
          <w:lang w:val="de-DE"/>
        </w:rPr>
        <w:t>Zeichen</w:t>
      </w:r>
      <w:r>
        <w:rPr>
          <w:rFonts w:ascii="Verdana" w:hAnsi="Verdana"/>
          <w:sz w:val="18"/>
          <w:szCs w:val="18"/>
          <w:lang w:val="de-DE"/>
        </w:rPr>
        <w:t xml:space="preserve">kodierung mit UTF-8 </w:t>
      </w:r>
      <w:proofErr w:type="spellStart"/>
      <w:r>
        <w:rPr>
          <w:rFonts w:ascii="Verdana" w:hAnsi="Verdana"/>
          <w:sz w:val="18"/>
          <w:szCs w:val="18"/>
          <w:lang w:val="de-DE"/>
        </w:rPr>
        <w:t>vs</w:t>
      </w:r>
      <w:proofErr w:type="spellEnd"/>
      <w:r>
        <w:rPr>
          <w:rFonts w:ascii="Verdana" w:hAnsi="Verdana"/>
          <w:sz w:val="18"/>
          <w:szCs w:val="18"/>
          <w:lang w:val="de-DE"/>
        </w:rPr>
        <w:t xml:space="preserve"> "ASCII"</w:t>
      </w:r>
    </w:p>
    <w:p w:rsidR="00E4031D" w:rsidRDefault="00E4031D" w:rsidP="00CE0DB1">
      <w:pPr>
        <w:pStyle w:val="Listenabsatz"/>
        <w:numPr>
          <w:ilvl w:val="0"/>
          <w:numId w:val="14"/>
        </w:numPr>
        <w:spacing w:line="240" w:lineRule="auto"/>
        <w:rPr>
          <w:lang w:val="de-AT"/>
        </w:rPr>
      </w:pPr>
      <w:r w:rsidRPr="006C3D4D">
        <w:rPr>
          <w:lang w:val="de-AT"/>
        </w:rPr>
        <w:t xml:space="preserve">Font-size </w:t>
      </w:r>
      <w:proofErr w:type="spellStart"/>
      <w:r w:rsidRPr="006C3D4D">
        <w:rPr>
          <w:lang w:val="de-AT"/>
        </w:rPr>
        <w:t>Em</w:t>
      </w:r>
      <w:proofErr w:type="spellEnd"/>
      <w:r w:rsidRPr="006C3D4D">
        <w:rPr>
          <w:lang w:val="de-AT"/>
        </w:rPr>
        <w:t xml:space="preserve">: </w:t>
      </w:r>
      <w:proofErr w:type="spellStart"/>
      <w:r w:rsidRPr="006C3D4D">
        <w:rPr>
          <w:lang w:val="de-AT"/>
        </w:rPr>
        <w:t>standard</w:t>
      </w:r>
      <w:proofErr w:type="spellEnd"/>
      <w:r w:rsidRPr="006C3D4D">
        <w:rPr>
          <w:lang w:val="de-AT"/>
        </w:rPr>
        <w:t xml:space="preserve"> „m“-größe. Passt Größe an Browser an. Besser als </w:t>
      </w:r>
      <w:proofErr w:type="spellStart"/>
      <w:r w:rsidRPr="006C3D4D">
        <w:rPr>
          <w:lang w:val="de-AT"/>
        </w:rPr>
        <w:t>px</w:t>
      </w:r>
      <w:proofErr w:type="spellEnd"/>
      <w:r w:rsidRPr="006C3D4D">
        <w:rPr>
          <w:lang w:val="de-AT"/>
        </w:rPr>
        <w:t xml:space="preserve"> für Pixel</w:t>
      </w:r>
      <w:r w:rsidR="007B2E62">
        <w:rPr>
          <w:lang w:val="de-AT"/>
        </w:rPr>
        <w:t>.</w:t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</w:p>
    <w:p w:rsidR="002109F7" w:rsidRPr="005D084E" w:rsidRDefault="005D084E" w:rsidP="00CE0DB1">
      <w:pPr>
        <w:spacing w:line="240" w:lineRule="auto"/>
        <w:contextualSpacing/>
      </w:pPr>
      <w:r w:rsidRPr="005D084E">
        <w:rPr>
          <w:b/>
          <w:lang w:val="de-AT"/>
        </w:rPr>
        <w:t>Tipp:</w:t>
      </w:r>
      <w:r>
        <w:rPr>
          <w:lang w:val="de-AT"/>
        </w:rPr>
        <w:t xml:space="preserve"> </w:t>
      </w:r>
      <w:r w:rsidR="00251955">
        <w:rPr>
          <w:rFonts w:ascii="Verdana" w:hAnsi="Verdana"/>
          <w:sz w:val="18"/>
          <w:szCs w:val="18"/>
        </w:rPr>
        <w:t xml:space="preserve">Verwenden von </w:t>
      </w:r>
      <w:proofErr w:type="spellStart"/>
      <w:r w:rsidR="00251955">
        <w:rPr>
          <w:rFonts w:ascii="Verdana" w:hAnsi="Verdana"/>
          <w:sz w:val="18"/>
          <w:szCs w:val="18"/>
        </w:rPr>
        <w:t>Chromium</w:t>
      </w:r>
      <w:proofErr w:type="spellEnd"/>
      <w:r w:rsidR="00251955">
        <w:rPr>
          <w:rFonts w:ascii="Verdana" w:hAnsi="Verdana"/>
          <w:sz w:val="18"/>
          <w:szCs w:val="18"/>
        </w:rPr>
        <w:t xml:space="preserve"> zum "Prüfen" (Rechtsklick auf Objekt,</w:t>
      </w:r>
      <w:r w:rsidR="0086759E">
        <w:rPr>
          <w:rFonts w:ascii="Verdana" w:hAnsi="Verdana"/>
          <w:sz w:val="18"/>
          <w:szCs w:val="18"/>
        </w:rPr>
        <w:t xml:space="preserve"> z.B.</w:t>
      </w:r>
      <w:r w:rsidR="00251955">
        <w:rPr>
          <w:rFonts w:ascii="Verdana" w:hAnsi="Verdana"/>
          <w:sz w:val="18"/>
          <w:szCs w:val="18"/>
        </w:rPr>
        <w:t xml:space="preserve"> Text, öffnet die</w:t>
      </w:r>
      <w:r w:rsidR="00251955">
        <w:rPr>
          <w:rFonts w:ascii="Verdana" w:hAnsi="Verdana"/>
          <w:sz w:val="18"/>
          <w:szCs w:val="18"/>
        </w:rPr>
        <w:br/>
        <w:t>Entwicklertools, darin kann - im Arbeitsspeicher - editiert werden)</w:t>
      </w:r>
      <w:r w:rsidR="00251955">
        <w:rPr>
          <w:rFonts w:ascii="Verdana" w:hAnsi="Verdana"/>
          <w:sz w:val="18"/>
          <w:szCs w:val="18"/>
        </w:rPr>
        <w:br/>
      </w:r>
    </w:p>
    <w:p w:rsidR="002109F7" w:rsidRDefault="002109F7" w:rsidP="00CE0DB1">
      <w:pPr>
        <w:spacing w:after="0" w:line="240" w:lineRule="auto"/>
        <w:contextualSpacing/>
        <w:rPr>
          <w:lang w:val="en-US"/>
        </w:rPr>
      </w:pPr>
      <w:r w:rsidRPr="00E4031D">
        <w:rPr>
          <w:lang w:val="en-US"/>
        </w:rPr>
        <w:t>&lt;</w:t>
      </w:r>
      <w:proofErr w:type="gramStart"/>
      <w:r w:rsidRPr="00E4031D">
        <w:rPr>
          <w:lang w:val="en-US"/>
        </w:rPr>
        <w:t>html</w:t>
      </w:r>
      <w:proofErr w:type="gramEnd"/>
      <w:r w:rsidRPr="00E4031D">
        <w:rPr>
          <w:lang w:val="en-US"/>
        </w:rPr>
        <w:t>&gt;</w:t>
      </w:r>
    </w:p>
    <w:p w:rsidR="002109F7" w:rsidRPr="00ED1590" w:rsidRDefault="00CE0DB1" w:rsidP="00CE0DB1">
      <w:pPr>
        <w:spacing w:after="0" w:line="240" w:lineRule="auto"/>
        <w:contextualSpacing/>
        <w:rPr>
          <w:b/>
          <w:sz w:val="20"/>
          <w:lang w:val="en-US"/>
        </w:rPr>
      </w:pPr>
      <w:r>
        <w:rPr>
          <w:b/>
          <w:lang w:val="en-US"/>
        </w:rPr>
        <w:tab/>
        <w:t>&lt;</w:t>
      </w:r>
      <w:proofErr w:type="gramStart"/>
      <w:r>
        <w:rPr>
          <w:b/>
          <w:lang w:val="en-US"/>
        </w:rPr>
        <w:t>head</w:t>
      </w:r>
      <w:proofErr w:type="gramEnd"/>
      <w:r w:rsidR="002109F7" w:rsidRPr="00ED1590">
        <w:rPr>
          <w:b/>
          <w:sz w:val="20"/>
          <w:lang w:val="en-US"/>
        </w:rPr>
        <w:t>&gt;</w:t>
      </w:r>
    </w:p>
    <w:p w:rsidR="002109F7" w:rsidRPr="00DB6DD0" w:rsidRDefault="00CE0DB1" w:rsidP="00DB6DD0">
      <w:pPr>
        <w:spacing w:after="0" w:line="240" w:lineRule="auto"/>
        <w:ind w:left="720" w:firstLine="720"/>
        <w:contextualSpacing/>
        <w:rPr>
          <w:lang w:val="en-US"/>
        </w:rPr>
      </w:pPr>
      <w:r w:rsidRPr="00DB6DD0">
        <w:rPr>
          <w:lang w:val="en-US"/>
        </w:rPr>
        <w:t>&lt;</w:t>
      </w:r>
      <w:proofErr w:type="gramStart"/>
      <w:r w:rsidRPr="00DB6DD0">
        <w:rPr>
          <w:lang w:val="en-US"/>
        </w:rPr>
        <w:t>meta</w:t>
      </w:r>
      <w:proofErr w:type="gramEnd"/>
      <w:r w:rsidRPr="00DB6DD0">
        <w:rPr>
          <w:lang w:val="en-US"/>
        </w:rPr>
        <w:t xml:space="preserve"> charset="utf-8"&gt;</w:t>
      </w:r>
    </w:p>
    <w:p w:rsidR="002109F7" w:rsidRPr="00ED1590" w:rsidRDefault="00CE0DB1" w:rsidP="00CE0DB1">
      <w:pPr>
        <w:spacing w:after="0" w:line="240" w:lineRule="auto"/>
        <w:contextualSpacing/>
        <w:rPr>
          <w:b/>
          <w:sz w:val="20"/>
          <w:lang w:val="en-US"/>
        </w:rPr>
      </w:pPr>
      <w:r>
        <w:rPr>
          <w:b/>
          <w:sz w:val="20"/>
          <w:lang w:val="en-US"/>
        </w:rPr>
        <w:tab/>
        <w:t>&lt;/head</w:t>
      </w:r>
      <w:r w:rsidR="002109F7" w:rsidRPr="00ED1590">
        <w:rPr>
          <w:b/>
          <w:sz w:val="20"/>
          <w:lang w:val="en-US"/>
        </w:rPr>
        <w:t>&gt;</w:t>
      </w:r>
    </w:p>
    <w:p w:rsidR="002109F7" w:rsidRPr="00E4031D" w:rsidRDefault="002109F7" w:rsidP="00CE0DB1">
      <w:pPr>
        <w:spacing w:after="0" w:line="240" w:lineRule="auto"/>
        <w:ind w:firstLine="720"/>
        <w:contextualSpacing/>
        <w:rPr>
          <w:lang w:val="en-US"/>
        </w:rPr>
      </w:pPr>
      <w:r w:rsidRPr="00E4031D">
        <w:rPr>
          <w:lang w:val="en-US"/>
        </w:rPr>
        <w:t>&lt;</w:t>
      </w:r>
      <w:proofErr w:type="gramStart"/>
      <w:r w:rsidRPr="00E4031D">
        <w:rPr>
          <w:lang w:val="en-US"/>
        </w:rPr>
        <w:t>body</w:t>
      </w:r>
      <w:proofErr w:type="gramEnd"/>
      <w:r w:rsidRPr="00E4031D">
        <w:rPr>
          <w:lang w:val="en-US"/>
        </w:rPr>
        <w:t>&gt;</w:t>
      </w:r>
    </w:p>
    <w:p w:rsidR="002109F7" w:rsidRPr="00E4031D" w:rsidRDefault="002109F7" w:rsidP="00CE0DB1">
      <w:pPr>
        <w:spacing w:after="0" w:line="240" w:lineRule="auto"/>
        <w:ind w:left="720" w:firstLine="720"/>
        <w:contextualSpacing/>
        <w:rPr>
          <w:lang w:val="en-US"/>
        </w:rPr>
      </w:pPr>
      <w:r w:rsidRPr="00E4031D">
        <w:rPr>
          <w:lang w:val="en-US"/>
        </w:rPr>
        <w:t>&lt;p style=”font-size</w:t>
      </w:r>
      <w:proofErr w:type="gramStart"/>
      <w:r w:rsidRPr="00E4031D">
        <w:rPr>
          <w:lang w:val="en-US"/>
        </w:rPr>
        <w:t>:15em</w:t>
      </w:r>
      <w:proofErr w:type="gramEnd"/>
      <w:r w:rsidRPr="00E4031D">
        <w:rPr>
          <w:lang w:val="en-US"/>
        </w:rPr>
        <w:t>”&gt; hallo welt &lt;</w:t>
      </w:r>
      <w:proofErr w:type="spellStart"/>
      <w:r w:rsidRPr="00E4031D">
        <w:rPr>
          <w:lang w:val="en-US"/>
        </w:rPr>
        <w:t>br</w:t>
      </w:r>
      <w:proofErr w:type="spellEnd"/>
      <w:r w:rsidRPr="00E4031D">
        <w:rPr>
          <w:lang w:val="en-US"/>
        </w:rPr>
        <w:t xml:space="preserve">&gt; </w:t>
      </w:r>
    </w:p>
    <w:p w:rsidR="002109F7" w:rsidRPr="00CE0DB1" w:rsidRDefault="002109F7" w:rsidP="00CE0DB1">
      <w:pPr>
        <w:spacing w:after="0" w:line="240" w:lineRule="auto"/>
        <w:ind w:left="1440"/>
        <w:contextualSpacing/>
        <w:rPr>
          <w:lang w:val="en-US"/>
        </w:rPr>
      </w:pPr>
      <w:r w:rsidRPr="00CE0DB1">
        <w:rPr>
          <w:lang w:val="en-US"/>
        </w:rPr>
        <w:t>&lt;/p&gt;</w:t>
      </w:r>
    </w:p>
    <w:p w:rsidR="002109F7" w:rsidRPr="00983363" w:rsidRDefault="002109F7" w:rsidP="00CE0DB1">
      <w:pPr>
        <w:spacing w:after="0" w:line="240" w:lineRule="auto"/>
        <w:ind w:firstLine="720"/>
        <w:contextualSpacing/>
        <w:rPr>
          <w:lang w:val="en-US"/>
        </w:rPr>
      </w:pPr>
      <w:r w:rsidRPr="00983363">
        <w:rPr>
          <w:lang w:val="en-US"/>
        </w:rPr>
        <w:t>&lt;/body&gt;</w:t>
      </w:r>
    </w:p>
    <w:p w:rsidR="002109F7" w:rsidRPr="00983363" w:rsidRDefault="002109F7" w:rsidP="00CE0DB1">
      <w:pPr>
        <w:spacing w:after="0" w:line="240" w:lineRule="auto"/>
        <w:contextualSpacing/>
        <w:rPr>
          <w:lang w:val="en-US"/>
        </w:rPr>
      </w:pPr>
      <w:r w:rsidRPr="00983363">
        <w:rPr>
          <w:lang w:val="en-US"/>
        </w:rPr>
        <w:t>&lt;/html&gt;</w:t>
      </w:r>
    </w:p>
    <w:p w:rsidR="002109F7" w:rsidRDefault="002109F7" w:rsidP="00CE0DB1">
      <w:pPr>
        <w:spacing w:line="240" w:lineRule="auto"/>
        <w:contextualSpacing/>
        <w:rPr>
          <w:lang w:val="en-US"/>
        </w:rPr>
      </w:pPr>
    </w:p>
    <w:p w:rsidR="002273F7" w:rsidRPr="00983363" w:rsidRDefault="002273F7" w:rsidP="00CE0DB1">
      <w:pPr>
        <w:spacing w:line="240" w:lineRule="auto"/>
        <w:contextualSpacing/>
        <w:rPr>
          <w:lang w:val="en-US"/>
        </w:rPr>
      </w:pPr>
    </w:p>
    <w:p w:rsidR="00E4031D" w:rsidRPr="00983363" w:rsidRDefault="00E4031D" w:rsidP="00CE0DB1">
      <w:pPr>
        <w:pStyle w:val="berschrift2"/>
        <w:spacing w:line="240" w:lineRule="auto"/>
        <w:contextualSpacing/>
        <w:rPr>
          <w:lang w:val="en-US"/>
        </w:rPr>
      </w:pPr>
      <w:bookmarkStart w:id="4" w:name="_Toc442365106"/>
      <w:r w:rsidRPr="00983363">
        <w:rPr>
          <w:lang w:val="en-US"/>
        </w:rPr>
        <w:t xml:space="preserve">CSS </w:t>
      </w:r>
      <w:r w:rsidR="00E9650C" w:rsidRPr="00983363">
        <w:rPr>
          <w:lang w:val="en-US"/>
        </w:rPr>
        <w:t>= Cascade Style Sheet</w:t>
      </w:r>
      <w:bookmarkEnd w:id="4"/>
    </w:p>
    <w:p w:rsidR="00CE0DB1" w:rsidRPr="00983363" w:rsidRDefault="00CE0DB1" w:rsidP="00CE0DB1">
      <w:pPr>
        <w:rPr>
          <w:lang w:val="en-US"/>
        </w:rPr>
      </w:pPr>
    </w:p>
    <w:p w:rsidR="00CE0DB1" w:rsidRDefault="00CE0DB1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>Wie wird etwas dargestellt?</w:t>
      </w:r>
    </w:p>
    <w:p w:rsidR="005D084E" w:rsidRDefault="005D084E" w:rsidP="00CE0DB1">
      <w:pPr>
        <w:spacing w:line="240" w:lineRule="auto"/>
        <w:contextualSpacing/>
        <w:rPr>
          <w:lang w:val="de-AT"/>
        </w:rPr>
      </w:pPr>
    </w:p>
    <w:p w:rsidR="00FA656D" w:rsidRPr="005D084E" w:rsidRDefault="00FA656D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>Varianten für Style-Definitionen:</w:t>
      </w:r>
    </w:p>
    <w:p w:rsidR="00E4031D" w:rsidRPr="00150D83" w:rsidRDefault="00251955" w:rsidP="00FA656D">
      <w:pPr>
        <w:pStyle w:val="Listenabsatz"/>
        <w:numPr>
          <w:ilvl w:val="0"/>
          <w:numId w:val="13"/>
        </w:numPr>
        <w:spacing w:line="240" w:lineRule="auto"/>
        <w:ind w:left="360"/>
        <w:rPr>
          <w:b/>
          <w:lang w:val="de-AT"/>
        </w:rPr>
      </w:pPr>
      <w:r w:rsidRPr="00150D83">
        <w:rPr>
          <w:b/>
          <w:lang w:val="de-AT"/>
        </w:rPr>
        <w:t>Inline-CSS in HTML</w:t>
      </w:r>
    </w:p>
    <w:p w:rsidR="009C5D68" w:rsidRPr="00150D83" w:rsidRDefault="009C5D68" w:rsidP="0086759E">
      <w:pPr>
        <w:pStyle w:val="Listenabsatz"/>
        <w:numPr>
          <w:ilvl w:val="0"/>
          <w:numId w:val="17"/>
        </w:numPr>
        <w:shd w:val="clear" w:color="auto" w:fill="D9D9D9" w:themeFill="background1" w:themeFillShade="D9"/>
        <w:spacing w:line="240" w:lineRule="auto"/>
        <w:ind w:left="1080"/>
        <w:rPr>
          <w:highlight w:val="lightGray"/>
        </w:rPr>
      </w:pPr>
      <w:r w:rsidRPr="00150D83">
        <w:rPr>
          <w:highlight w:val="lightGray"/>
        </w:rPr>
        <w:t>Syntax: &lt;Tag style = “ccs-Att</w:t>
      </w:r>
      <w:r w:rsidR="00EE7F0A">
        <w:rPr>
          <w:highlight w:val="lightGray"/>
        </w:rPr>
        <w:t>ribut1:Wert1 ccs-Attribut2:Wert1</w:t>
      </w:r>
      <w:r w:rsidRPr="00150D83">
        <w:rPr>
          <w:highlight w:val="lightGray"/>
        </w:rPr>
        <w:t xml:space="preserve"> “ </w:t>
      </w:r>
    </w:p>
    <w:p w:rsidR="00D67BF1" w:rsidRDefault="00D67BF1" w:rsidP="00FA656D">
      <w:pPr>
        <w:pStyle w:val="Listenabsatz"/>
        <w:numPr>
          <w:ilvl w:val="0"/>
          <w:numId w:val="17"/>
        </w:numPr>
        <w:spacing w:line="240" w:lineRule="auto"/>
        <w:ind w:left="1080"/>
      </w:pPr>
      <w:r>
        <w:t xml:space="preserve">Bespiel: </w:t>
      </w:r>
    </w:p>
    <w:p w:rsidR="00E4031D" w:rsidRDefault="00E4031D" w:rsidP="00D67BF1">
      <w:pPr>
        <w:pStyle w:val="Listenabsatz"/>
        <w:numPr>
          <w:ilvl w:val="0"/>
          <w:numId w:val="17"/>
        </w:numPr>
        <w:spacing w:line="240" w:lineRule="auto"/>
      </w:pPr>
      <w:r w:rsidRPr="002719FA">
        <w:t>&lt;</w:t>
      </w:r>
      <w:proofErr w:type="spellStart"/>
      <w:r w:rsidRPr="002719FA">
        <w:t>img</w:t>
      </w:r>
      <w:proofErr w:type="spellEnd"/>
      <w:r w:rsidRPr="002719FA">
        <w:t xml:space="preserve"> style="</w:t>
      </w:r>
      <w:proofErr w:type="spellStart"/>
      <w:r w:rsidRPr="002719FA">
        <w:t>float:right</w:t>
      </w:r>
      <w:proofErr w:type="spellEnd"/>
      <w:r w:rsidRPr="002719FA">
        <w:t xml:space="preserve">" </w:t>
      </w:r>
      <w:proofErr w:type="spellStart"/>
      <w:r w:rsidRPr="002719FA">
        <w:t>src</w:t>
      </w:r>
      <w:proofErr w:type="spellEnd"/>
      <w:r w:rsidRPr="002719FA">
        <w:t>="ProgrammersScared.jpg" alt="</w:t>
      </w:r>
      <w:proofErr w:type="spellStart"/>
      <w:r w:rsidRPr="002719FA">
        <w:t>Programmerscared</w:t>
      </w:r>
      <w:proofErr w:type="spellEnd"/>
      <w:r w:rsidRPr="002719FA">
        <w:t>"&gt;</w:t>
      </w:r>
    </w:p>
    <w:p w:rsidR="00E4031D" w:rsidRDefault="00E4031D" w:rsidP="00D67BF1">
      <w:pPr>
        <w:pStyle w:val="Listenabsatz"/>
        <w:numPr>
          <w:ilvl w:val="0"/>
          <w:numId w:val="17"/>
        </w:numPr>
        <w:spacing w:line="240" w:lineRule="auto"/>
      </w:pPr>
      <w:r>
        <w:t>&lt;p style="font-size:15em"&gt;hallo welt&lt;</w:t>
      </w:r>
      <w:proofErr w:type="spellStart"/>
      <w:r>
        <w:t>br</w:t>
      </w:r>
      <w:proofErr w:type="spellEnd"/>
      <w:r>
        <w:t>&gt; &lt;/p&gt;</w:t>
      </w:r>
    </w:p>
    <w:p w:rsidR="00FA656D" w:rsidRDefault="00FA656D" w:rsidP="00FA656D">
      <w:pPr>
        <w:pStyle w:val="Listenabsatz"/>
        <w:spacing w:line="240" w:lineRule="auto"/>
        <w:ind w:left="1080"/>
      </w:pPr>
    </w:p>
    <w:p w:rsidR="00FA656D" w:rsidRPr="00CF688F" w:rsidRDefault="00251955" w:rsidP="00CF688F">
      <w:pPr>
        <w:pStyle w:val="Listenabsatz"/>
        <w:numPr>
          <w:ilvl w:val="0"/>
          <w:numId w:val="13"/>
        </w:numPr>
        <w:spacing w:line="240" w:lineRule="auto"/>
        <w:ind w:left="360"/>
        <w:rPr>
          <w:b/>
          <w:lang w:val="de-AT"/>
        </w:rPr>
      </w:pPr>
      <w:r w:rsidRPr="00150D83">
        <w:rPr>
          <w:b/>
          <w:lang w:val="de-AT"/>
        </w:rPr>
        <w:t xml:space="preserve">CSS-Anwendung </w:t>
      </w:r>
      <w:r w:rsidR="00FA656D" w:rsidRPr="00150D83">
        <w:rPr>
          <w:b/>
          <w:lang w:val="de-AT"/>
        </w:rPr>
        <w:t>im Header</w:t>
      </w:r>
    </w:p>
    <w:p w:rsidR="00FA656D" w:rsidRDefault="00FA656D" w:rsidP="005B5E49">
      <w:pPr>
        <w:spacing w:after="0" w:line="240" w:lineRule="auto"/>
        <w:ind w:left="360"/>
        <w:contextualSpacing/>
        <w:rPr>
          <w:lang w:val="en-US"/>
        </w:rPr>
      </w:pPr>
      <w:r w:rsidRPr="00E4031D">
        <w:rPr>
          <w:lang w:val="en-US"/>
        </w:rPr>
        <w:t>&lt;</w:t>
      </w:r>
      <w:proofErr w:type="gramStart"/>
      <w:r w:rsidRPr="00E4031D">
        <w:rPr>
          <w:lang w:val="en-US"/>
        </w:rPr>
        <w:t>html</w:t>
      </w:r>
      <w:proofErr w:type="gramEnd"/>
      <w:r w:rsidRPr="00E4031D">
        <w:rPr>
          <w:lang w:val="en-US"/>
        </w:rPr>
        <w:t>&gt;</w:t>
      </w:r>
    </w:p>
    <w:p w:rsidR="00FA656D" w:rsidRPr="00FA656D" w:rsidRDefault="00FA656D" w:rsidP="005B5E49">
      <w:pPr>
        <w:spacing w:after="0" w:line="240" w:lineRule="auto"/>
        <w:ind w:left="360"/>
        <w:contextualSpacing/>
        <w:rPr>
          <w:sz w:val="20"/>
          <w:lang w:val="en-US"/>
        </w:rPr>
      </w:pPr>
      <w:r w:rsidRPr="00FA656D">
        <w:rPr>
          <w:lang w:val="en-US"/>
        </w:rPr>
        <w:tab/>
        <w:t>&lt;</w:t>
      </w:r>
      <w:proofErr w:type="gramStart"/>
      <w:r w:rsidRPr="00FA656D">
        <w:rPr>
          <w:lang w:val="en-US"/>
        </w:rPr>
        <w:t>head</w:t>
      </w:r>
      <w:proofErr w:type="gramEnd"/>
      <w:r w:rsidRPr="00FA656D">
        <w:rPr>
          <w:sz w:val="20"/>
          <w:lang w:val="en-US"/>
        </w:rPr>
        <w:t>&gt;</w:t>
      </w:r>
    </w:p>
    <w:p w:rsidR="00FA656D" w:rsidRPr="00FA656D" w:rsidRDefault="00FA656D" w:rsidP="005B5E49">
      <w:pPr>
        <w:spacing w:after="0" w:line="240" w:lineRule="auto"/>
        <w:ind w:left="360"/>
        <w:contextualSpacing/>
        <w:rPr>
          <w:sz w:val="20"/>
          <w:lang w:val="en-US"/>
        </w:rPr>
      </w:pPr>
      <w:r w:rsidRPr="00FA656D">
        <w:rPr>
          <w:sz w:val="20"/>
          <w:lang w:val="en-US"/>
        </w:rPr>
        <w:tab/>
      </w:r>
      <w:r w:rsidRPr="00FA656D">
        <w:rPr>
          <w:sz w:val="20"/>
          <w:lang w:val="en-US"/>
        </w:rPr>
        <w:tab/>
        <w:t xml:space="preserve">  &lt;</w:t>
      </w:r>
      <w:proofErr w:type="gramStart"/>
      <w:r w:rsidRPr="00FA656D">
        <w:rPr>
          <w:sz w:val="20"/>
          <w:lang w:val="en-US"/>
        </w:rPr>
        <w:t>meta</w:t>
      </w:r>
      <w:proofErr w:type="gramEnd"/>
      <w:r w:rsidRPr="00FA656D">
        <w:rPr>
          <w:sz w:val="20"/>
          <w:lang w:val="en-US"/>
        </w:rPr>
        <w:t xml:space="preserve"> charset="utf-8"&gt;</w:t>
      </w:r>
    </w:p>
    <w:p w:rsidR="00FA656D" w:rsidRDefault="00FA656D" w:rsidP="005B5E49">
      <w:pPr>
        <w:spacing w:after="0" w:line="240" w:lineRule="auto"/>
        <w:ind w:left="360"/>
        <w:contextualSpacing/>
        <w:rPr>
          <w:b/>
          <w:lang w:val="en-US"/>
        </w:rPr>
      </w:pPr>
      <w:r w:rsidRPr="00FA656D">
        <w:rPr>
          <w:b/>
          <w:lang w:val="en-US"/>
        </w:rPr>
        <w:tab/>
      </w:r>
      <w:r w:rsidRPr="00FA656D">
        <w:rPr>
          <w:b/>
          <w:lang w:val="en-US"/>
        </w:rPr>
        <w:tab/>
        <w:t>&lt;</w:t>
      </w:r>
      <w:proofErr w:type="gramStart"/>
      <w:r w:rsidRPr="00FA656D">
        <w:rPr>
          <w:b/>
          <w:lang w:val="en-US"/>
        </w:rPr>
        <w:t>style</w:t>
      </w:r>
      <w:proofErr w:type="gramEnd"/>
      <w:r w:rsidRPr="00FA656D">
        <w:rPr>
          <w:b/>
          <w:lang w:val="en-US"/>
        </w:rPr>
        <w:t>&gt;</w:t>
      </w:r>
    </w:p>
    <w:p w:rsidR="000B53E6" w:rsidRPr="00FA656D" w:rsidRDefault="000B53E6" w:rsidP="000B53E6">
      <w:pPr>
        <w:spacing w:after="0" w:line="240" w:lineRule="auto"/>
        <w:ind w:left="1776" w:firstLine="348"/>
        <w:contextualSpacing/>
        <w:rPr>
          <w:b/>
          <w:lang w:val="en-US"/>
        </w:rPr>
      </w:pPr>
      <w:r w:rsidRPr="000B53E6">
        <w:rPr>
          <w:b/>
          <w:lang w:val="en-US"/>
        </w:rPr>
        <w:t xml:space="preserve">/*CSS </w:t>
      </w:r>
      <w:proofErr w:type="spellStart"/>
      <w:r w:rsidRPr="000B53E6">
        <w:rPr>
          <w:b/>
          <w:lang w:val="en-US"/>
        </w:rPr>
        <w:t>kommentar</w:t>
      </w:r>
      <w:proofErr w:type="spellEnd"/>
      <w:r w:rsidRPr="000B53E6">
        <w:rPr>
          <w:b/>
          <w:lang w:val="en-US"/>
        </w:rPr>
        <w:t>*/</w:t>
      </w:r>
    </w:p>
    <w:p w:rsidR="00FA656D" w:rsidRPr="00FA656D" w:rsidRDefault="00FA656D" w:rsidP="000B53E6">
      <w:pPr>
        <w:spacing w:after="0" w:line="240" w:lineRule="auto"/>
        <w:ind w:left="708" w:firstLine="708"/>
        <w:contextualSpacing/>
        <w:rPr>
          <w:b/>
          <w:lang w:val="en-US"/>
        </w:rPr>
      </w:pPr>
      <w:r w:rsidRPr="00FA656D">
        <w:rPr>
          <w:b/>
          <w:lang w:val="en-US"/>
        </w:rPr>
        <w:lastRenderedPageBreak/>
        <w:t>&lt;/style&gt;</w:t>
      </w:r>
    </w:p>
    <w:p w:rsidR="00FA656D" w:rsidRPr="00FA656D" w:rsidRDefault="00FA656D" w:rsidP="005B5E49">
      <w:pPr>
        <w:spacing w:after="0" w:line="240" w:lineRule="auto"/>
        <w:ind w:left="360"/>
        <w:contextualSpacing/>
        <w:rPr>
          <w:sz w:val="20"/>
          <w:lang w:val="en-US"/>
        </w:rPr>
      </w:pPr>
      <w:r w:rsidRPr="00FA656D">
        <w:rPr>
          <w:sz w:val="20"/>
          <w:lang w:val="en-US"/>
        </w:rPr>
        <w:tab/>
        <w:t>&lt;/head&gt;</w:t>
      </w:r>
    </w:p>
    <w:p w:rsidR="00FA656D" w:rsidRDefault="00FA656D" w:rsidP="005B5E49">
      <w:pPr>
        <w:spacing w:after="0" w:line="240" w:lineRule="auto"/>
        <w:ind w:left="360" w:firstLine="720"/>
        <w:contextualSpacing/>
        <w:rPr>
          <w:lang w:val="en-US"/>
        </w:rPr>
      </w:pPr>
      <w:r w:rsidRPr="00E4031D">
        <w:rPr>
          <w:lang w:val="en-US"/>
        </w:rPr>
        <w:t>&lt;</w:t>
      </w:r>
      <w:proofErr w:type="gramStart"/>
      <w:r w:rsidRPr="00E4031D">
        <w:rPr>
          <w:lang w:val="en-US"/>
        </w:rPr>
        <w:t>body</w:t>
      </w:r>
      <w:proofErr w:type="gramEnd"/>
      <w:r w:rsidRPr="00E4031D">
        <w:rPr>
          <w:lang w:val="en-US"/>
        </w:rPr>
        <w:t>&gt;</w:t>
      </w:r>
    </w:p>
    <w:p w:rsidR="00FA656D" w:rsidRPr="001E5F84" w:rsidRDefault="00FA656D" w:rsidP="005B5E49">
      <w:pPr>
        <w:spacing w:after="0" w:line="240" w:lineRule="auto"/>
        <w:ind w:left="360" w:firstLine="720"/>
        <w:contextualSpacing/>
      </w:pPr>
      <w:r w:rsidRPr="001E5F84">
        <w:t>&lt;/body&gt;</w:t>
      </w:r>
    </w:p>
    <w:p w:rsidR="00FA656D" w:rsidRPr="00341B58" w:rsidRDefault="00FA656D" w:rsidP="005B5E49">
      <w:pPr>
        <w:spacing w:after="0" w:line="240" w:lineRule="auto"/>
        <w:ind w:left="360"/>
        <w:contextualSpacing/>
        <w:rPr>
          <w:lang w:val="de-AT"/>
        </w:rPr>
      </w:pPr>
      <w:r>
        <w:rPr>
          <w:lang w:val="de-AT"/>
        </w:rPr>
        <w:t>&lt;/html&gt;</w:t>
      </w:r>
    </w:p>
    <w:p w:rsidR="00E4031D" w:rsidRPr="00DB6DD0" w:rsidRDefault="00D67BF1" w:rsidP="005B5E49">
      <w:pPr>
        <w:pStyle w:val="Listenabsatz"/>
        <w:numPr>
          <w:ilvl w:val="1"/>
          <w:numId w:val="13"/>
        </w:numPr>
        <w:spacing w:line="240" w:lineRule="auto"/>
        <w:ind w:left="720"/>
        <w:rPr>
          <w:lang w:val="de-AT"/>
        </w:rPr>
      </w:pPr>
      <w:r w:rsidRPr="00DB6DD0">
        <w:rPr>
          <w:lang w:val="de-AT"/>
        </w:rPr>
        <w:t>über Style-Namen</w:t>
      </w:r>
      <w:r w:rsidR="00153920" w:rsidRPr="00DB6DD0">
        <w:rPr>
          <w:lang w:val="de-AT"/>
        </w:rPr>
        <w:t xml:space="preserve"> (quasi wie Inline-CCS) ???</w:t>
      </w:r>
    </w:p>
    <w:p w:rsidR="004D7653" w:rsidRPr="00150D83" w:rsidRDefault="00FA656D" w:rsidP="0086759E">
      <w:pPr>
        <w:pStyle w:val="Listenabsatz"/>
        <w:numPr>
          <w:ilvl w:val="2"/>
          <w:numId w:val="18"/>
        </w:numPr>
        <w:shd w:val="clear" w:color="auto" w:fill="D9D9D9" w:themeFill="background1" w:themeFillShade="D9"/>
        <w:spacing w:line="240" w:lineRule="auto"/>
        <w:ind w:left="1440"/>
        <w:rPr>
          <w:highlight w:val="lightGray"/>
          <w:lang w:val="en-US"/>
        </w:rPr>
      </w:pPr>
      <w:r w:rsidRPr="00150D83">
        <w:rPr>
          <w:highlight w:val="lightGray"/>
          <w:lang w:val="en-US"/>
        </w:rPr>
        <w:t>Syntax</w:t>
      </w:r>
      <w:r w:rsidR="00D67BF1" w:rsidRPr="00150D83">
        <w:rPr>
          <w:highlight w:val="lightGray"/>
          <w:lang w:val="en-US"/>
        </w:rPr>
        <w:t>:</w:t>
      </w:r>
    </w:p>
    <w:p w:rsidR="00FA656D" w:rsidRPr="00150D83" w:rsidRDefault="00356481" w:rsidP="0086759E">
      <w:pPr>
        <w:pStyle w:val="Listenabsatz"/>
        <w:numPr>
          <w:ilvl w:val="3"/>
          <w:numId w:val="18"/>
        </w:numPr>
        <w:shd w:val="clear" w:color="auto" w:fill="D9D9D9" w:themeFill="background1" w:themeFillShade="D9"/>
        <w:spacing w:line="240" w:lineRule="auto"/>
        <w:ind w:left="2160"/>
        <w:rPr>
          <w:highlight w:val="lightGray"/>
          <w:lang w:val="en-US"/>
        </w:rPr>
      </w:pPr>
      <w:r>
        <w:rPr>
          <w:highlight w:val="lightGray"/>
          <w:lang w:val="en-US"/>
        </w:rPr>
        <w:t>Style</w:t>
      </w:r>
      <w:r w:rsidR="00FA656D" w:rsidRPr="00150D83">
        <w:rPr>
          <w:highlight w:val="lightGray"/>
          <w:lang w:val="en-US"/>
        </w:rPr>
        <w:t xml:space="preserve">: </w:t>
      </w:r>
      <w:r w:rsidR="00FA656D" w:rsidRPr="00150D83">
        <w:rPr>
          <w:i/>
          <w:highlight w:val="lightGray"/>
          <w:lang w:val="en-US"/>
        </w:rPr>
        <w:t>Style-Name</w:t>
      </w:r>
      <w:r w:rsidR="004D7653" w:rsidRPr="00150D83">
        <w:rPr>
          <w:highlight w:val="lightGray"/>
          <w:lang w:val="en-US"/>
        </w:rPr>
        <w:t>=“ccs-attribut1:Wert1 ccs-attribut2:Wert</w:t>
      </w:r>
      <w:r w:rsidR="00EE7F0A">
        <w:rPr>
          <w:highlight w:val="lightGray"/>
          <w:lang w:val="en-US"/>
        </w:rPr>
        <w:t>1</w:t>
      </w:r>
      <w:r w:rsidR="00D67BF1" w:rsidRPr="00150D83">
        <w:rPr>
          <w:highlight w:val="lightGray"/>
          <w:lang w:val="en-US"/>
        </w:rPr>
        <w:t>…</w:t>
      </w:r>
      <w:r w:rsidR="004D7653" w:rsidRPr="00150D83">
        <w:rPr>
          <w:highlight w:val="lightGray"/>
          <w:lang w:val="en-US"/>
        </w:rPr>
        <w:t xml:space="preserve">”  </w:t>
      </w:r>
    </w:p>
    <w:p w:rsidR="004D7653" w:rsidRPr="00150D83" w:rsidRDefault="00B37C1C" w:rsidP="0086759E">
      <w:pPr>
        <w:pStyle w:val="Listenabsatz"/>
        <w:numPr>
          <w:ilvl w:val="3"/>
          <w:numId w:val="18"/>
        </w:numPr>
        <w:shd w:val="clear" w:color="auto" w:fill="D9D9D9" w:themeFill="background1" w:themeFillShade="D9"/>
        <w:spacing w:line="240" w:lineRule="auto"/>
        <w:ind w:left="2160"/>
        <w:rPr>
          <w:highlight w:val="lightGray"/>
          <w:lang w:val="en-US"/>
        </w:rPr>
      </w:pPr>
      <w:r w:rsidRPr="00150D83">
        <w:rPr>
          <w:highlight w:val="lightGray"/>
          <w:lang w:val="en-US"/>
        </w:rPr>
        <w:t>Body:</w:t>
      </w:r>
      <w:r w:rsidR="00D67BF1" w:rsidRPr="00150D83">
        <w:rPr>
          <w:highlight w:val="lightGray"/>
          <w:lang w:val="en-US"/>
        </w:rPr>
        <w:t xml:space="preserve"> &lt;tag style=”</w:t>
      </w:r>
      <w:r w:rsidR="00D67BF1" w:rsidRPr="00150D83">
        <w:rPr>
          <w:i/>
          <w:highlight w:val="lightGray"/>
          <w:lang w:val="en-US"/>
        </w:rPr>
        <w:t>Style-Name”</w:t>
      </w:r>
      <w:r w:rsidR="00D67BF1" w:rsidRPr="00150D83">
        <w:rPr>
          <w:highlight w:val="lightGray"/>
          <w:lang w:val="en-US"/>
        </w:rPr>
        <w:t>&gt;</w:t>
      </w:r>
    </w:p>
    <w:p w:rsidR="00D67BF1" w:rsidRPr="00D67BF1" w:rsidRDefault="00D67BF1" w:rsidP="005B5E49">
      <w:pPr>
        <w:pStyle w:val="Listenabsatz"/>
        <w:numPr>
          <w:ilvl w:val="2"/>
          <w:numId w:val="18"/>
        </w:numPr>
        <w:spacing w:line="240" w:lineRule="auto"/>
        <w:ind w:left="1440"/>
        <w:rPr>
          <w:lang w:val="de-AT"/>
        </w:rPr>
      </w:pPr>
      <w:r w:rsidRPr="00D67BF1">
        <w:rPr>
          <w:lang w:val="de-AT"/>
        </w:rPr>
        <w:t>Beispiel</w:t>
      </w:r>
    </w:p>
    <w:p w:rsidR="00E4031D" w:rsidRPr="00D67BF1" w:rsidRDefault="00E4031D" w:rsidP="005B5E49">
      <w:pPr>
        <w:pStyle w:val="Listenabsatz"/>
        <w:numPr>
          <w:ilvl w:val="3"/>
          <w:numId w:val="18"/>
        </w:numPr>
        <w:spacing w:line="240" w:lineRule="auto"/>
        <w:ind w:left="2160"/>
        <w:rPr>
          <w:lang w:val="de-AT"/>
        </w:rPr>
      </w:pPr>
      <w:r w:rsidRPr="00D67BF1">
        <w:rPr>
          <w:lang w:val="de-AT"/>
        </w:rPr>
        <w:t>myFont =”font-size:15</w:t>
      </w:r>
      <w:r w:rsidR="00D67BF1" w:rsidRPr="00D67BF1">
        <w:rPr>
          <w:lang w:val="de-AT"/>
        </w:rPr>
        <w:t>em”</w:t>
      </w:r>
    </w:p>
    <w:p w:rsidR="00E4031D" w:rsidRPr="00153920" w:rsidRDefault="00E4031D" w:rsidP="005B5E49">
      <w:pPr>
        <w:pStyle w:val="Listenabsatz"/>
        <w:numPr>
          <w:ilvl w:val="3"/>
          <w:numId w:val="18"/>
        </w:numPr>
        <w:spacing w:line="240" w:lineRule="auto"/>
        <w:ind w:left="2160"/>
      </w:pPr>
      <w:r>
        <w:t>&lt;p style="</w:t>
      </w:r>
      <w:proofErr w:type="spellStart"/>
      <w:r>
        <w:t>myFont</w:t>
      </w:r>
      <w:proofErr w:type="spellEnd"/>
      <w:r>
        <w:t>”&gt;hallo welt&lt;</w:t>
      </w:r>
      <w:proofErr w:type="spellStart"/>
      <w:r>
        <w:t>br</w:t>
      </w:r>
      <w:proofErr w:type="spellEnd"/>
      <w:r>
        <w:t>&gt; &lt;/p&gt;</w:t>
      </w:r>
    </w:p>
    <w:p w:rsidR="00D67BF1" w:rsidRDefault="00D67BF1" w:rsidP="005B5E49">
      <w:pPr>
        <w:pStyle w:val="Listenabsatz"/>
        <w:numPr>
          <w:ilvl w:val="1"/>
          <w:numId w:val="13"/>
        </w:numPr>
        <w:spacing w:line="240" w:lineRule="auto"/>
        <w:ind w:left="720"/>
        <w:rPr>
          <w:lang w:val="de-AT"/>
        </w:rPr>
      </w:pPr>
      <w:r>
        <w:rPr>
          <w:lang w:val="de-AT"/>
        </w:rPr>
        <w:t>direkt am Tag</w:t>
      </w:r>
    </w:p>
    <w:p w:rsidR="00D67BF1" w:rsidRPr="00150D83" w:rsidRDefault="00D67BF1" w:rsidP="0086759E">
      <w:pPr>
        <w:pStyle w:val="Listenabsatz"/>
        <w:numPr>
          <w:ilvl w:val="2"/>
          <w:numId w:val="13"/>
        </w:numPr>
        <w:shd w:val="clear" w:color="auto" w:fill="D9D9D9" w:themeFill="background1" w:themeFillShade="D9"/>
        <w:spacing w:line="240" w:lineRule="auto"/>
        <w:ind w:left="1440"/>
        <w:rPr>
          <w:highlight w:val="lightGray"/>
          <w:lang w:val="de-AT"/>
        </w:rPr>
      </w:pPr>
      <w:r w:rsidRPr="00150D83">
        <w:rPr>
          <w:highlight w:val="lightGray"/>
          <w:lang w:val="de-AT"/>
        </w:rPr>
        <w:t>Syntax:</w:t>
      </w:r>
    </w:p>
    <w:p w:rsidR="00D67BF1" w:rsidRPr="00150D83" w:rsidRDefault="00356481" w:rsidP="0086759E">
      <w:pPr>
        <w:pStyle w:val="Listenabsatz"/>
        <w:numPr>
          <w:ilvl w:val="3"/>
          <w:numId w:val="13"/>
        </w:numPr>
        <w:shd w:val="clear" w:color="auto" w:fill="D9D9D9" w:themeFill="background1" w:themeFillShade="D9"/>
        <w:spacing w:line="240" w:lineRule="auto"/>
        <w:ind w:left="2160"/>
        <w:rPr>
          <w:highlight w:val="lightGray"/>
          <w:lang w:val="en-US"/>
        </w:rPr>
      </w:pPr>
      <w:r>
        <w:rPr>
          <w:highlight w:val="lightGray"/>
          <w:lang w:val="en-US"/>
        </w:rPr>
        <w:t>Style</w:t>
      </w:r>
      <w:r w:rsidR="00D67BF1" w:rsidRPr="00150D83">
        <w:rPr>
          <w:highlight w:val="lightGray"/>
          <w:lang w:val="en-US"/>
        </w:rPr>
        <w:t>: Tag</w:t>
      </w:r>
      <w:r w:rsidR="00153920" w:rsidRPr="00150D83">
        <w:rPr>
          <w:highlight w:val="lightGray"/>
          <w:lang w:val="en-US"/>
        </w:rPr>
        <w:t xml:space="preserve"> </w:t>
      </w:r>
      <w:r w:rsidR="00D67BF1" w:rsidRPr="00AE1CA5">
        <w:rPr>
          <w:b/>
          <w:highlight w:val="lightGray"/>
          <w:lang w:val="en-US"/>
        </w:rPr>
        <w:t>{</w:t>
      </w:r>
      <w:r w:rsidR="00D67BF1" w:rsidRPr="00150D83">
        <w:rPr>
          <w:highlight w:val="lightGray"/>
          <w:lang w:val="en-US"/>
        </w:rPr>
        <w:t>ccs-attr</w:t>
      </w:r>
      <w:r w:rsidR="00341B58" w:rsidRPr="00150D83">
        <w:rPr>
          <w:highlight w:val="lightGray"/>
          <w:lang w:val="en-US"/>
        </w:rPr>
        <w:t xml:space="preserve">ibut1:Wert1; </w:t>
      </w:r>
      <w:r w:rsidR="00EE7F0A">
        <w:rPr>
          <w:highlight w:val="lightGray"/>
          <w:lang w:val="en-US"/>
        </w:rPr>
        <w:t>ccs-Attribut2:Wert1</w:t>
      </w:r>
      <w:r w:rsidR="00D67BF1" w:rsidRPr="00150D83">
        <w:rPr>
          <w:highlight w:val="lightGray"/>
          <w:lang w:val="en-US"/>
        </w:rPr>
        <w:t>…</w:t>
      </w:r>
      <w:r w:rsidR="00D67BF1" w:rsidRPr="00AE1CA5">
        <w:rPr>
          <w:b/>
          <w:highlight w:val="lightGray"/>
          <w:lang w:val="en-US"/>
        </w:rPr>
        <w:t>}</w:t>
      </w:r>
    </w:p>
    <w:p w:rsidR="00341B58" w:rsidRPr="00150D83" w:rsidRDefault="00341B58" w:rsidP="0086759E">
      <w:pPr>
        <w:pStyle w:val="Listenabsatz"/>
        <w:numPr>
          <w:ilvl w:val="3"/>
          <w:numId w:val="13"/>
        </w:numPr>
        <w:shd w:val="clear" w:color="auto" w:fill="D9D9D9" w:themeFill="background1" w:themeFillShade="D9"/>
        <w:spacing w:line="240" w:lineRule="auto"/>
        <w:ind w:left="2160"/>
        <w:rPr>
          <w:highlight w:val="lightGray"/>
          <w:lang w:val="en-US"/>
        </w:rPr>
      </w:pPr>
      <w:r w:rsidRPr="00150D83">
        <w:rPr>
          <w:highlight w:val="lightGray"/>
          <w:lang w:val="en-US"/>
        </w:rPr>
        <w:t xml:space="preserve">Body: </w:t>
      </w:r>
      <w:proofErr w:type="spellStart"/>
      <w:r w:rsidRPr="00150D83">
        <w:rPr>
          <w:highlight w:val="lightGray"/>
          <w:lang w:val="en-US"/>
        </w:rPr>
        <w:t>nur</w:t>
      </w:r>
      <w:proofErr w:type="spellEnd"/>
      <w:r w:rsidRPr="00150D83">
        <w:rPr>
          <w:highlight w:val="lightGray"/>
          <w:lang w:val="en-US"/>
        </w:rPr>
        <w:t xml:space="preserve"> Tag-</w:t>
      </w:r>
      <w:proofErr w:type="spellStart"/>
      <w:r w:rsidRPr="00150D83">
        <w:rPr>
          <w:highlight w:val="lightGray"/>
          <w:lang w:val="en-US"/>
        </w:rPr>
        <w:t>Aufruf</w:t>
      </w:r>
      <w:proofErr w:type="spellEnd"/>
    </w:p>
    <w:p w:rsidR="00341B58" w:rsidRDefault="00341B58" w:rsidP="005B5E49">
      <w:pPr>
        <w:pStyle w:val="Listenabsatz"/>
        <w:numPr>
          <w:ilvl w:val="2"/>
          <w:numId w:val="13"/>
        </w:numPr>
        <w:spacing w:line="240" w:lineRule="auto"/>
        <w:ind w:left="1440"/>
        <w:rPr>
          <w:lang w:val="en-US"/>
        </w:rPr>
      </w:pP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>:</w:t>
      </w:r>
    </w:p>
    <w:p w:rsidR="00341B58" w:rsidRDefault="00341B58" w:rsidP="005B5E49">
      <w:pPr>
        <w:pStyle w:val="Listenabsatz"/>
        <w:numPr>
          <w:ilvl w:val="3"/>
          <w:numId w:val="13"/>
        </w:numPr>
        <w:spacing w:line="240" w:lineRule="auto"/>
        <w:ind w:left="2160"/>
        <w:rPr>
          <w:lang w:val="en-US"/>
        </w:rPr>
      </w:pPr>
      <w:r>
        <w:rPr>
          <w:lang w:val="en-US"/>
        </w:rPr>
        <w:t>table {font-size:5em;</w:t>
      </w:r>
      <w:r w:rsidRPr="00341B58">
        <w:rPr>
          <w:lang w:val="en-US"/>
        </w:rPr>
        <w:t xml:space="preserve"> border-collapse: collapse }</w:t>
      </w:r>
    </w:p>
    <w:p w:rsidR="00150D83" w:rsidRDefault="00150D83" w:rsidP="005B5E49">
      <w:pPr>
        <w:pStyle w:val="Listenabsatz"/>
        <w:numPr>
          <w:ilvl w:val="0"/>
          <w:numId w:val="13"/>
        </w:numPr>
        <w:spacing w:line="240" w:lineRule="auto"/>
        <w:ind w:left="732"/>
        <w:rPr>
          <w:lang w:val="en-US"/>
        </w:rPr>
      </w:pP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Attribut</w:t>
      </w:r>
      <w:proofErr w:type="spellEnd"/>
    </w:p>
    <w:p w:rsidR="00150D83" w:rsidRPr="00150D83" w:rsidRDefault="00150D83" w:rsidP="0086759E">
      <w:pPr>
        <w:pStyle w:val="Listenabsatz"/>
        <w:numPr>
          <w:ilvl w:val="2"/>
          <w:numId w:val="13"/>
        </w:numPr>
        <w:shd w:val="clear" w:color="auto" w:fill="D9D9D9" w:themeFill="background1" w:themeFillShade="D9"/>
        <w:spacing w:line="240" w:lineRule="auto"/>
        <w:ind w:left="1440"/>
        <w:rPr>
          <w:highlight w:val="lightGray"/>
          <w:lang w:val="de-AT"/>
        </w:rPr>
      </w:pPr>
      <w:r w:rsidRPr="00150D83">
        <w:rPr>
          <w:highlight w:val="lightGray"/>
          <w:lang w:val="de-AT"/>
        </w:rPr>
        <w:t>Syntax:</w:t>
      </w:r>
    </w:p>
    <w:p w:rsidR="00150D83" w:rsidRPr="00150D83" w:rsidRDefault="00356481" w:rsidP="0086759E">
      <w:pPr>
        <w:pStyle w:val="Listenabsatz"/>
        <w:numPr>
          <w:ilvl w:val="3"/>
          <w:numId w:val="13"/>
        </w:numPr>
        <w:shd w:val="clear" w:color="auto" w:fill="D9D9D9" w:themeFill="background1" w:themeFillShade="D9"/>
        <w:spacing w:line="240" w:lineRule="auto"/>
        <w:ind w:left="2160"/>
        <w:rPr>
          <w:highlight w:val="lightGray"/>
          <w:lang w:val="en-US"/>
        </w:rPr>
      </w:pPr>
      <w:r>
        <w:rPr>
          <w:highlight w:val="lightGray"/>
          <w:lang w:val="en-US"/>
        </w:rPr>
        <w:t>Style</w:t>
      </w:r>
      <w:r w:rsidR="00150D83" w:rsidRPr="00150D83">
        <w:rPr>
          <w:highlight w:val="lightGray"/>
          <w:lang w:val="en-US"/>
        </w:rPr>
        <w:t xml:space="preserve">: </w:t>
      </w:r>
      <w:r w:rsidR="00EE7F0A">
        <w:rPr>
          <w:highlight w:val="lightGray"/>
          <w:lang w:val="en-US"/>
        </w:rPr>
        <w:t>#</w:t>
      </w:r>
      <w:r w:rsidR="00150D83" w:rsidRPr="00150D83">
        <w:rPr>
          <w:i/>
          <w:highlight w:val="lightGray"/>
          <w:lang w:val="en-US"/>
        </w:rPr>
        <w:t>ID-Name</w:t>
      </w:r>
      <w:r w:rsidR="00150D83" w:rsidRPr="00150D83">
        <w:rPr>
          <w:highlight w:val="lightGray"/>
          <w:lang w:val="en-US"/>
        </w:rPr>
        <w:t xml:space="preserve"> </w:t>
      </w:r>
      <w:r w:rsidR="00150D83" w:rsidRPr="00AE1CA5">
        <w:rPr>
          <w:b/>
          <w:highlight w:val="lightGray"/>
          <w:lang w:val="en-US"/>
        </w:rPr>
        <w:t>{</w:t>
      </w:r>
      <w:r w:rsidR="00150D83" w:rsidRPr="00150D83">
        <w:rPr>
          <w:highlight w:val="lightGray"/>
          <w:lang w:val="en-US"/>
        </w:rPr>
        <w:t>ccs-attribut1:Wert1</w:t>
      </w:r>
      <w:r w:rsidR="00150D83" w:rsidRPr="00AE1CA5">
        <w:rPr>
          <w:b/>
          <w:highlight w:val="lightGray"/>
          <w:lang w:val="en-US"/>
        </w:rPr>
        <w:t>;</w:t>
      </w:r>
      <w:r w:rsidR="00150D83" w:rsidRPr="00150D83">
        <w:rPr>
          <w:highlight w:val="lightGray"/>
          <w:lang w:val="en-US"/>
        </w:rPr>
        <w:t xml:space="preserve"> </w:t>
      </w:r>
      <w:r w:rsidR="00EE7F0A">
        <w:rPr>
          <w:highlight w:val="lightGray"/>
          <w:lang w:val="en-US"/>
        </w:rPr>
        <w:t>ccs-Attribut2:Wert1</w:t>
      </w:r>
      <w:r w:rsidR="00150D83" w:rsidRPr="00150D83">
        <w:rPr>
          <w:highlight w:val="lightGray"/>
          <w:lang w:val="en-US"/>
        </w:rPr>
        <w:t>…}</w:t>
      </w:r>
    </w:p>
    <w:p w:rsidR="00150D83" w:rsidRDefault="00150D83" w:rsidP="0086759E">
      <w:pPr>
        <w:pStyle w:val="Listenabsatz"/>
        <w:numPr>
          <w:ilvl w:val="3"/>
          <w:numId w:val="13"/>
        </w:numPr>
        <w:shd w:val="clear" w:color="auto" w:fill="D9D9D9" w:themeFill="background1" w:themeFillShade="D9"/>
        <w:spacing w:line="240" w:lineRule="auto"/>
        <w:ind w:left="2160"/>
        <w:rPr>
          <w:highlight w:val="lightGray"/>
          <w:lang w:val="de-DE"/>
        </w:rPr>
      </w:pPr>
      <w:r w:rsidRPr="00AE1CA5">
        <w:rPr>
          <w:highlight w:val="lightGray"/>
          <w:lang w:val="de-DE"/>
        </w:rPr>
        <w:t xml:space="preserve">Body: &lt;tag </w:t>
      </w:r>
      <w:proofErr w:type="spellStart"/>
      <w:r w:rsidRPr="00AE1CA5">
        <w:rPr>
          <w:highlight w:val="lightGray"/>
          <w:lang w:val="de-DE"/>
        </w:rPr>
        <w:t>id</w:t>
      </w:r>
      <w:proofErr w:type="spellEnd"/>
      <w:r w:rsidRPr="00AE1CA5">
        <w:rPr>
          <w:highlight w:val="lightGray"/>
          <w:lang w:val="de-DE"/>
        </w:rPr>
        <w:t>=”</w:t>
      </w:r>
      <w:r w:rsidRPr="00AE1CA5">
        <w:rPr>
          <w:i/>
          <w:highlight w:val="lightGray"/>
          <w:lang w:val="de-DE"/>
        </w:rPr>
        <w:t>Klassen-Name</w:t>
      </w:r>
      <w:r w:rsidRPr="00AE1CA5">
        <w:rPr>
          <w:highlight w:val="lightGray"/>
          <w:lang w:val="de-DE"/>
        </w:rPr>
        <w:t>”&gt;</w:t>
      </w:r>
    </w:p>
    <w:p w:rsidR="00E4031D" w:rsidRPr="00150D83" w:rsidRDefault="00FA656D" w:rsidP="005B5E49">
      <w:pPr>
        <w:pStyle w:val="Listenabsatz"/>
        <w:numPr>
          <w:ilvl w:val="1"/>
          <w:numId w:val="13"/>
        </w:numPr>
        <w:spacing w:line="240" w:lineRule="auto"/>
        <w:ind w:left="720"/>
        <w:rPr>
          <w:lang w:val="en-US"/>
        </w:rPr>
      </w:pPr>
      <w:proofErr w:type="spellStart"/>
      <w:r w:rsidRPr="00150D83">
        <w:rPr>
          <w:lang w:val="en-US"/>
        </w:rPr>
        <w:t>über</w:t>
      </w:r>
      <w:proofErr w:type="spellEnd"/>
      <w:r w:rsidRPr="00150D83">
        <w:rPr>
          <w:lang w:val="en-US"/>
        </w:rPr>
        <w:t xml:space="preserve"> class-</w:t>
      </w:r>
      <w:proofErr w:type="spellStart"/>
      <w:r w:rsidRPr="00150D83">
        <w:rPr>
          <w:lang w:val="en-US"/>
        </w:rPr>
        <w:t>attribut</w:t>
      </w:r>
      <w:proofErr w:type="spellEnd"/>
      <w:r w:rsidRPr="00150D83">
        <w:rPr>
          <w:lang w:val="en-US"/>
        </w:rPr>
        <w:t xml:space="preserve"> </w:t>
      </w:r>
    </w:p>
    <w:p w:rsidR="00341B58" w:rsidRPr="00150D83" w:rsidRDefault="00341B58" w:rsidP="0086759E">
      <w:pPr>
        <w:pStyle w:val="Listenabsatz"/>
        <w:numPr>
          <w:ilvl w:val="2"/>
          <w:numId w:val="13"/>
        </w:numPr>
        <w:shd w:val="clear" w:color="auto" w:fill="D9D9D9" w:themeFill="background1" w:themeFillShade="D9"/>
        <w:spacing w:line="240" w:lineRule="auto"/>
        <w:ind w:left="1440"/>
        <w:rPr>
          <w:highlight w:val="lightGray"/>
          <w:lang w:val="en-US"/>
        </w:rPr>
      </w:pPr>
      <w:r w:rsidRPr="00150D83">
        <w:rPr>
          <w:highlight w:val="lightGray"/>
          <w:lang w:val="en-US"/>
        </w:rPr>
        <w:t>Syntax:</w:t>
      </w:r>
    </w:p>
    <w:p w:rsidR="00341B58" w:rsidRPr="00356481" w:rsidRDefault="00356481" w:rsidP="0086759E">
      <w:pPr>
        <w:pStyle w:val="Listenabsatz"/>
        <w:numPr>
          <w:ilvl w:val="3"/>
          <w:numId w:val="13"/>
        </w:numPr>
        <w:shd w:val="clear" w:color="auto" w:fill="D9D9D9" w:themeFill="background1" w:themeFillShade="D9"/>
        <w:spacing w:line="240" w:lineRule="auto"/>
        <w:ind w:left="2160"/>
        <w:rPr>
          <w:highlight w:val="lightGray"/>
          <w:lang w:val="de-DE"/>
        </w:rPr>
      </w:pPr>
      <w:r w:rsidRPr="00356481">
        <w:rPr>
          <w:highlight w:val="lightGray"/>
          <w:lang w:val="de-DE"/>
        </w:rPr>
        <w:t>Style</w:t>
      </w:r>
      <w:r w:rsidR="00341B58" w:rsidRPr="00356481">
        <w:rPr>
          <w:highlight w:val="lightGray"/>
          <w:lang w:val="de-DE"/>
        </w:rPr>
        <w:t xml:space="preserve">: </w:t>
      </w:r>
      <w:r w:rsidR="00153920" w:rsidRPr="00356481">
        <w:rPr>
          <w:b/>
          <w:highlight w:val="lightGray"/>
          <w:lang w:val="de-DE"/>
        </w:rPr>
        <w:t>.</w:t>
      </w:r>
      <w:r w:rsidR="00153920" w:rsidRPr="00356481">
        <w:rPr>
          <w:i/>
          <w:highlight w:val="lightGray"/>
          <w:lang w:val="de-DE"/>
        </w:rPr>
        <w:t>Klassen-Name</w:t>
      </w:r>
      <w:r w:rsidR="00153920" w:rsidRPr="00356481">
        <w:rPr>
          <w:highlight w:val="lightGray"/>
          <w:lang w:val="de-DE"/>
        </w:rPr>
        <w:t xml:space="preserve"> {ccs-attribut1:Wert1</w:t>
      </w:r>
      <w:r w:rsidR="005B5E49" w:rsidRPr="00356481">
        <w:rPr>
          <w:highlight w:val="lightGray"/>
          <w:lang w:val="de-DE"/>
        </w:rPr>
        <w:t xml:space="preserve"> Wert2 Wert3</w:t>
      </w:r>
      <w:r w:rsidR="00153920" w:rsidRPr="00356481">
        <w:rPr>
          <w:highlight w:val="lightGray"/>
          <w:lang w:val="de-DE"/>
        </w:rPr>
        <w:t xml:space="preserve">; </w:t>
      </w:r>
      <w:r w:rsidR="005B5E49" w:rsidRPr="00356481">
        <w:rPr>
          <w:highlight w:val="lightGray"/>
          <w:lang w:val="de-DE"/>
        </w:rPr>
        <w:t>ccs-Attribut2:Wert1</w:t>
      </w:r>
      <w:r w:rsidR="00153920" w:rsidRPr="00356481">
        <w:rPr>
          <w:highlight w:val="lightGray"/>
          <w:lang w:val="de-DE"/>
        </w:rPr>
        <w:t>…}</w:t>
      </w:r>
    </w:p>
    <w:p w:rsidR="00153920" w:rsidRPr="00150D83" w:rsidRDefault="00153920" w:rsidP="0086759E">
      <w:pPr>
        <w:pStyle w:val="Listenabsatz"/>
        <w:numPr>
          <w:ilvl w:val="3"/>
          <w:numId w:val="13"/>
        </w:numPr>
        <w:shd w:val="clear" w:color="auto" w:fill="D9D9D9" w:themeFill="background1" w:themeFillShade="D9"/>
        <w:spacing w:line="240" w:lineRule="auto"/>
        <w:ind w:left="2160"/>
        <w:rPr>
          <w:highlight w:val="lightGray"/>
          <w:lang w:val="en-US"/>
        </w:rPr>
      </w:pPr>
      <w:r w:rsidRPr="00150D83">
        <w:rPr>
          <w:highlight w:val="lightGray"/>
          <w:lang w:val="en-US"/>
        </w:rPr>
        <w:t>Body: &lt;tag class=”</w:t>
      </w:r>
      <w:r w:rsidRPr="00150D83">
        <w:rPr>
          <w:i/>
          <w:highlight w:val="lightGray"/>
          <w:lang w:val="en-US"/>
        </w:rPr>
        <w:t>Klassen-Name</w:t>
      </w:r>
      <w:r w:rsidRPr="00150D83">
        <w:rPr>
          <w:highlight w:val="lightGray"/>
          <w:lang w:val="en-US"/>
        </w:rPr>
        <w:t>”&gt;</w:t>
      </w:r>
    </w:p>
    <w:p w:rsidR="00153920" w:rsidRDefault="00153920" w:rsidP="005B5E49">
      <w:pPr>
        <w:pStyle w:val="Listenabsatz"/>
        <w:numPr>
          <w:ilvl w:val="2"/>
          <w:numId w:val="13"/>
        </w:numPr>
        <w:spacing w:line="240" w:lineRule="auto"/>
        <w:ind w:left="1440"/>
        <w:rPr>
          <w:lang w:val="de-AT"/>
        </w:rPr>
      </w:pPr>
      <w:r>
        <w:rPr>
          <w:lang w:val="de-AT"/>
        </w:rPr>
        <w:t>Beispiel:</w:t>
      </w:r>
    </w:p>
    <w:p w:rsidR="00393468" w:rsidRPr="00393468" w:rsidRDefault="00393468" w:rsidP="00393468">
      <w:pPr>
        <w:pStyle w:val="Listenabsatz"/>
        <w:spacing w:line="240" w:lineRule="auto"/>
        <w:ind w:left="1788"/>
        <w:rPr>
          <w:lang w:val="en-US"/>
        </w:rPr>
      </w:pPr>
      <w:r w:rsidRPr="00393468">
        <w:rPr>
          <w:lang w:val="en-US"/>
        </w:rPr>
        <w:t xml:space="preserve">  .</w:t>
      </w:r>
      <w:proofErr w:type="spellStart"/>
      <w:r w:rsidRPr="00393468">
        <w:rPr>
          <w:lang w:val="en-US"/>
        </w:rPr>
        <w:t>kleinesDiv</w:t>
      </w:r>
      <w:proofErr w:type="spellEnd"/>
      <w:r w:rsidRPr="00393468">
        <w:rPr>
          <w:lang w:val="en-US"/>
        </w:rPr>
        <w:t xml:space="preserve"> {background-color</w:t>
      </w:r>
      <w:proofErr w:type="gramStart"/>
      <w:r w:rsidRPr="00393468">
        <w:rPr>
          <w:lang w:val="en-US"/>
        </w:rPr>
        <w:t>:tomato</w:t>
      </w:r>
      <w:proofErr w:type="gramEnd"/>
      <w:r w:rsidRPr="00393468">
        <w:rPr>
          <w:lang w:val="en-US"/>
        </w:rPr>
        <w:t>;width:130px;float:left}</w:t>
      </w:r>
    </w:p>
    <w:p w:rsidR="00E4031D" w:rsidRPr="00150D83" w:rsidRDefault="00E4031D" w:rsidP="00FA656D">
      <w:pPr>
        <w:pStyle w:val="Listenabsatz"/>
        <w:numPr>
          <w:ilvl w:val="0"/>
          <w:numId w:val="13"/>
        </w:numPr>
        <w:spacing w:line="240" w:lineRule="auto"/>
        <w:ind w:left="360"/>
        <w:rPr>
          <w:b/>
          <w:lang w:val="de-AT"/>
        </w:rPr>
      </w:pPr>
      <w:r w:rsidRPr="00150D83">
        <w:rPr>
          <w:b/>
          <w:lang w:val="de-AT"/>
        </w:rPr>
        <w:t>Über Dateien</w:t>
      </w:r>
    </w:p>
    <w:p w:rsidR="00150D83" w:rsidRPr="00AE1CA5" w:rsidRDefault="00AE1CA5" w:rsidP="0086759E">
      <w:pPr>
        <w:pStyle w:val="Listenabsatz"/>
        <w:numPr>
          <w:ilvl w:val="1"/>
          <w:numId w:val="16"/>
        </w:numPr>
        <w:shd w:val="clear" w:color="auto" w:fill="D9D9D9" w:themeFill="background1" w:themeFillShade="D9"/>
        <w:spacing w:line="240" w:lineRule="auto"/>
        <w:ind w:left="1080"/>
        <w:rPr>
          <w:highlight w:val="lightGray"/>
          <w:lang w:val="de-DE"/>
        </w:rPr>
      </w:pPr>
      <w:r w:rsidRPr="00AE1CA5">
        <w:rPr>
          <w:highlight w:val="lightGray"/>
          <w:lang w:val="de-DE"/>
        </w:rPr>
        <w:t xml:space="preserve">Stylesheet: alles was zuerst unter dem Tag &lt;style&gt; war. </w:t>
      </w:r>
    </w:p>
    <w:p w:rsidR="00E4031D" w:rsidRDefault="00153920" w:rsidP="0086759E">
      <w:pPr>
        <w:pStyle w:val="Listenabsatz"/>
        <w:numPr>
          <w:ilvl w:val="1"/>
          <w:numId w:val="16"/>
        </w:numPr>
        <w:shd w:val="clear" w:color="auto" w:fill="D9D9D9" w:themeFill="background1" w:themeFillShade="D9"/>
        <w:spacing w:line="240" w:lineRule="auto"/>
        <w:ind w:left="1080"/>
        <w:rPr>
          <w:highlight w:val="lightGray"/>
        </w:rPr>
      </w:pPr>
      <w:r w:rsidRPr="00150D83">
        <w:rPr>
          <w:highlight w:val="lightGray"/>
        </w:rPr>
        <w:t xml:space="preserve">Syntax: </w:t>
      </w:r>
      <w:r w:rsidR="00356481">
        <w:rPr>
          <w:highlight w:val="lightGray"/>
          <w:lang w:val="en-US"/>
        </w:rPr>
        <w:t>Style</w:t>
      </w:r>
      <w:r w:rsidRPr="00150D83">
        <w:rPr>
          <w:highlight w:val="lightGray"/>
        </w:rPr>
        <w:t xml:space="preserve">: </w:t>
      </w:r>
      <w:r w:rsidR="00E4031D" w:rsidRPr="00150D83">
        <w:rPr>
          <w:highlight w:val="lightGray"/>
        </w:rPr>
        <w:t xml:space="preserve">&lt;link </w:t>
      </w:r>
      <w:proofErr w:type="spellStart"/>
      <w:r w:rsidR="00E4031D" w:rsidRPr="00150D83">
        <w:rPr>
          <w:highlight w:val="lightGray"/>
        </w:rPr>
        <w:t>href</w:t>
      </w:r>
      <w:proofErr w:type="spellEnd"/>
      <w:r w:rsidR="00E4031D" w:rsidRPr="00150D83">
        <w:rPr>
          <w:highlight w:val="lightGray"/>
        </w:rPr>
        <w:t xml:space="preserve">="mystyle.css" </w:t>
      </w:r>
      <w:proofErr w:type="spellStart"/>
      <w:r w:rsidR="00E4031D" w:rsidRPr="00150D83">
        <w:rPr>
          <w:highlight w:val="lightGray"/>
        </w:rPr>
        <w:t>rel</w:t>
      </w:r>
      <w:proofErr w:type="spellEnd"/>
      <w:r w:rsidR="00E4031D" w:rsidRPr="00150D83">
        <w:rPr>
          <w:highlight w:val="lightGray"/>
        </w:rPr>
        <w:t>="stylesheet"&gt;</w:t>
      </w:r>
    </w:p>
    <w:p w:rsidR="00E4031D" w:rsidRPr="00150D83" w:rsidRDefault="00E4031D" w:rsidP="00CE0DB1">
      <w:pPr>
        <w:spacing w:line="240" w:lineRule="auto"/>
        <w:contextualSpacing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2905"/>
        <w:gridCol w:w="2731"/>
      </w:tblGrid>
      <w:tr w:rsidR="00150D83" w:rsidRPr="005D084E" w:rsidTr="00016D5C">
        <w:tc>
          <w:tcPr>
            <w:tcW w:w="2093" w:type="dxa"/>
            <w:shd w:val="clear" w:color="auto" w:fill="B8CCE4" w:themeFill="accent1" w:themeFillTint="66"/>
          </w:tcPr>
          <w:p w:rsidR="00150D83" w:rsidRPr="00AE1CA5" w:rsidRDefault="00150D83" w:rsidP="00141FB4">
            <w:pPr>
              <w:contextualSpacing/>
              <w:rPr>
                <w:b/>
                <w:lang w:val="en-US"/>
              </w:rPr>
            </w:pPr>
            <w:r w:rsidRPr="00AE1CA5">
              <w:rPr>
                <w:b/>
                <w:lang w:val="en-US"/>
              </w:rPr>
              <w:t>CCS-Attribute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150D83" w:rsidRDefault="00150D83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Wo</w:t>
            </w:r>
          </w:p>
        </w:tc>
        <w:tc>
          <w:tcPr>
            <w:tcW w:w="2905" w:type="dxa"/>
            <w:shd w:val="clear" w:color="auto" w:fill="B8CCE4" w:themeFill="accent1" w:themeFillTint="66"/>
          </w:tcPr>
          <w:p w:rsidR="00150D83" w:rsidRPr="005D084E" w:rsidRDefault="00150D83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Was</w:t>
            </w:r>
          </w:p>
        </w:tc>
        <w:tc>
          <w:tcPr>
            <w:tcW w:w="2731" w:type="dxa"/>
            <w:shd w:val="clear" w:color="auto" w:fill="B8CCE4" w:themeFill="accent1" w:themeFillTint="66"/>
          </w:tcPr>
          <w:p w:rsidR="00150D83" w:rsidRPr="005D084E" w:rsidRDefault="00150D83" w:rsidP="00251955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Beispiel-Wert</w:t>
            </w:r>
          </w:p>
        </w:tc>
      </w:tr>
      <w:tr w:rsidR="00150D83" w:rsidTr="00016D5C">
        <w:tc>
          <w:tcPr>
            <w:tcW w:w="2093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float:</w:t>
            </w:r>
          </w:p>
        </w:tc>
        <w:tc>
          <w:tcPr>
            <w:tcW w:w="1559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img</w:t>
            </w:r>
          </w:p>
        </w:tc>
        <w:tc>
          <w:tcPr>
            <w:tcW w:w="2905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Wie fließt Text um Bild</w:t>
            </w:r>
          </w:p>
        </w:tc>
        <w:tc>
          <w:tcPr>
            <w:tcW w:w="2731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right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left</w:t>
            </w:r>
            <w:proofErr w:type="spellEnd"/>
          </w:p>
        </w:tc>
      </w:tr>
      <w:tr w:rsidR="00150D83" w:rsidTr="00016D5C">
        <w:tc>
          <w:tcPr>
            <w:tcW w:w="2093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text-</w:t>
            </w:r>
            <w:proofErr w:type="spellStart"/>
            <w:r>
              <w:rPr>
                <w:lang w:val="de-AT"/>
              </w:rPr>
              <w:t>align</w:t>
            </w:r>
            <w:proofErr w:type="spellEnd"/>
          </w:p>
        </w:tc>
        <w:tc>
          <w:tcPr>
            <w:tcW w:w="1559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</w:p>
        </w:tc>
        <w:tc>
          <w:tcPr>
            <w:tcW w:w="2905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Bündigkeit beim Absatz</w:t>
            </w:r>
          </w:p>
        </w:tc>
        <w:tc>
          <w:tcPr>
            <w:tcW w:w="2731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</w:p>
        </w:tc>
      </w:tr>
      <w:tr w:rsidR="00150D83" w:rsidTr="00016D5C">
        <w:tc>
          <w:tcPr>
            <w:tcW w:w="2093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font</w:t>
            </w:r>
            <w:proofErr w:type="spellEnd"/>
            <w:r>
              <w:rPr>
                <w:lang w:val="de-AT"/>
              </w:rPr>
              <w:t>-size:</w:t>
            </w:r>
          </w:p>
        </w:tc>
        <w:tc>
          <w:tcPr>
            <w:tcW w:w="1559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</w:p>
        </w:tc>
        <w:tc>
          <w:tcPr>
            <w:tcW w:w="2905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Schriftgröße</w:t>
            </w:r>
          </w:p>
        </w:tc>
        <w:tc>
          <w:tcPr>
            <w:tcW w:w="2731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15em</w:t>
            </w:r>
            <w:r w:rsidR="00056EC6">
              <w:rPr>
                <w:lang w:val="de-AT"/>
              </w:rPr>
              <w:t xml:space="preserve">, 150 </w:t>
            </w:r>
            <w:proofErr w:type="spellStart"/>
            <w:r w:rsidR="00056EC6">
              <w:rPr>
                <w:lang w:val="de-AT"/>
              </w:rPr>
              <w:t>px</w:t>
            </w:r>
            <w:proofErr w:type="spellEnd"/>
          </w:p>
        </w:tc>
      </w:tr>
      <w:tr w:rsidR="00150D83" w:rsidTr="00016D5C">
        <w:tc>
          <w:tcPr>
            <w:tcW w:w="2093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color</w:t>
            </w:r>
            <w:proofErr w:type="spellEnd"/>
          </w:p>
        </w:tc>
        <w:tc>
          <w:tcPr>
            <w:tcW w:w="1559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</w:p>
        </w:tc>
        <w:tc>
          <w:tcPr>
            <w:tcW w:w="2905" w:type="dxa"/>
          </w:tcPr>
          <w:p w:rsidR="00150D83" w:rsidRDefault="00922A5D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Achtung: nicht text-color bei CSS</w:t>
            </w:r>
          </w:p>
        </w:tc>
        <w:tc>
          <w:tcPr>
            <w:tcW w:w="2731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</w:p>
        </w:tc>
      </w:tr>
      <w:tr w:rsidR="00150D83" w:rsidTr="00016D5C">
        <w:tc>
          <w:tcPr>
            <w:tcW w:w="2093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font</w:t>
            </w:r>
            <w:proofErr w:type="spellEnd"/>
            <w:r>
              <w:rPr>
                <w:lang w:val="de-AT"/>
              </w:rPr>
              <w:t>-color</w:t>
            </w:r>
          </w:p>
        </w:tc>
        <w:tc>
          <w:tcPr>
            <w:tcW w:w="1559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p, …</w:t>
            </w:r>
          </w:p>
        </w:tc>
        <w:tc>
          <w:tcPr>
            <w:tcW w:w="2905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Schriftfarbe</w:t>
            </w:r>
          </w:p>
        </w:tc>
        <w:tc>
          <w:tcPr>
            <w:tcW w:w="2731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tomato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green</w:t>
            </w:r>
            <w:proofErr w:type="spellEnd"/>
            <w:r>
              <w:rPr>
                <w:lang w:val="de-AT"/>
              </w:rPr>
              <w:t>, ….</w:t>
            </w:r>
          </w:p>
        </w:tc>
      </w:tr>
      <w:tr w:rsidR="00150D83" w:rsidTr="00016D5C">
        <w:tc>
          <w:tcPr>
            <w:tcW w:w="2093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background-color</w:t>
            </w:r>
          </w:p>
        </w:tc>
        <w:tc>
          <w:tcPr>
            <w:tcW w:w="1559" w:type="dxa"/>
          </w:tcPr>
          <w:p w:rsidR="00150D83" w:rsidRDefault="00016D5C" w:rsidP="00016D5C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div (nix p)</w:t>
            </w:r>
          </w:p>
        </w:tc>
        <w:tc>
          <w:tcPr>
            <w:tcW w:w="2905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Hintergrundfarbe</w:t>
            </w:r>
          </w:p>
        </w:tc>
        <w:tc>
          <w:tcPr>
            <w:tcW w:w="2731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</w:p>
        </w:tc>
      </w:tr>
      <w:tr w:rsidR="00150D83" w:rsidTr="00016D5C">
        <w:tc>
          <w:tcPr>
            <w:tcW w:w="2093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 w:rsidRPr="00251955">
              <w:rPr>
                <w:lang w:val="de-AT"/>
              </w:rPr>
              <w:t>text-</w:t>
            </w:r>
            <w:proofErr w:type="spellStart"/>
            <w:r w:rsidRPr="00251955">
              <w:rPr>
                <w:lang w:val="de-AT"/>
              </w:rPr>
              <w:t>decoration</w:t>
            </w:r>
            <w:proofErr w:type="spellEnd"/>
          </w:p>
        </w:tc>
        <w:tc>
          <w:tcPr>
            <w:tcW w:w="1559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h1</w:t>
            </w:r>
          </w:p>
        </w:tc>
        <w:tc>
          <w:tcPr>
            <w:tcW w:w="2905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</w:p>
        </w:tc>
        <w:tc>
          <w:tcPr>
            <w:tcW w:w="2731" w:type="dxa"/>
          </w:tcPr>
          <w:p w:rsidR="00150D83" w:rsidRDefault="00150D83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underline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none</w:t>
            </w:r>
            <w:proofErr w:type="spellEnd"/>
          </w:p>
        </w:tc>
      </w:tr>
      <w:tr w:rsidR="00150D83" w:rsidTr="00016D5C">
        <w:tc>
          <w:tcPr>
            <w:tcW w:w="2093" w:type="dxa"/>
          </w:tcPr>
          <w:p w:rsidR="00150D83" w:rsidRPr="00251955" w:rsidRDefault="005B5E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border-collapse</w:t>
            </w:r>
            <w:proofErr w:type="spellEnd"/>
          </w:p>
        </w:tc>
        <w:tc>
          <w:tcPr>
            <w:tcW w:w="1559" w:type="dxa"/>
          </w:tcPr>
          <w:p w:rsidR="00150D83" w:rsidRDefault="005B5E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table</w:t>
            </w:r>
            <w:proofErr w:type="spellEnd"/>
          </w:p>
        </w:tc>
        <w:tc>
          <w:tcPr>
            <w:tcW w:w="2905" w:type="dxa"/>
          </w:tcPr>
          <w:p w:rsidR="00150D83" w:rsidRDefault="005B5E49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Rahmen</w:t>
            </w:r>
          </w:p>
        </w:tc>
        <w:tc>
          <w:tcPr>
            <w:tcW w:w="2731" w:type="dxa"/>
          </w:tcPr>
          <w:p w:rsidR="00150D83" w:rsidRDefault="005B5E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collapse</w:t>
            </w:r>
            <w:proofErr w:type="spellEnd"/>
          </w:p>
        </w:tc>
      </w:tr>
      <w:tr w:rsidR="005B5E49" w:rsidTr="00016D5C">
        <w:tc>
          <w:tcPr>
            <w:tcW w:w="2093" w:type="dxa"/>
          </w:tcPr>
          <w:p w:rsidR="005B5E49" w:rsidRDefault="005B5E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padding</w:t>
            </w:r>
            <w:proofErr w:type="spellEnd"/>
          </w:p>
        </w:tc>
        <w:tc>
          <w:tcPr>
            <w:tcW w:w="1559" w:type="dxa"/>
          </w:tcPr>
          <w:p w:rsidR="005B5E49" w:rsidRDefault="005B5E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td</w:t>
            </w:r>
            <w:proofErr w:type="spellEnd"/>
          </w:p>
        </w:tc>
        <w:tc>
          <w:tcPr>
            <w:tcW w:w="2905" w:type="dxa"/>
          </w:tcPr>
          <w:p w:rsidR="005B5E49" w:rsidRDefault="005B5E49" w:rsidP="00141FB4">
            <w:pPr>
              <w:contextualSpacing/>
              <w:rPr>
                <w:lang w:val="de-AT"/>
              </w:rPr>
            </w:pPr>
          </w:p>
        </w:tc>
        <w:tc>
          <w:tcPr>
            <w:tcW w:w="2731" w:type="dxa"/>
          </w:tcPr>
          <w:p w:rsidR="005B5E49" w:rsidRDefault="005B5E49" w:rsidP="00141FB4">
            <w:pPr>
              <w:contextualSpacing/>
              <w:rPr>
                <w:lang w:val="de-AT"/>
              </w:rPr>
            </w:pPr>
          </w:p>
        </w:tc>
      </w:tr>
      <w:tr w:rsidR="005B5E49" w:rsidTr="00016D5C">
        <w:tc>
          <w:tcPr>
            <w:tcW w:w="2093" w:type="dxa"/>
          </w:tcPr>
          <w:p w:rsidR="005B5E49" w:rsidRDefault="005B5E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border</w:t>
            </w:r>
            <w:proofErr w:type="spellEnd"/>
          </w:p>
        </w:tc>
        <w:tc>
          <w:tcPr>
            <w:tcW w:w="1559" w:type="dxa"/>
          </w:tcPr>
          <w:p w:rsidR="005B5E49" w:rsidRDefault="005B5E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td</w:t>
            </w:r>
            <w:proofErr w:type="spellEnd"/>
          </w:p>
        </w:tc>
        <w:tc>
          <w:tcPr>
            <w:tcW w:w="2905" w:type="dxa"/>
          </w:tcPr>
          <w:p w:rsidR="005B5E49" w:rsidRDefault="005B5E49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Rahmen</w:t>
            </w:r>
          </w:p>
        </w:tc>
        <w:tc>
          <w:tcPr>
            <w:tcW w:w="2731" w:type="dxa"/>
          </w:tcPr>
          <w:p w:rsidR="005B5E49" w:rsidRDefault="005B5E49" w:rsidP="00141FB4">
            <w:pPr>
              <w:contextualSpacing/>
              <w:rPr>
                <w:lang w:val="de-AT"/>
              </w:rPr>
            </w:pPr>
            <w:r w:rsidRPr="005B5E49">
              <w:rPr>
                <w:lang w:val="de-AT"/>
              </w:rPr>
              <w:t xml:space="preserve">5px </w:t>
            </w:r>
            <w:proofErr w:type="spellStart"/>
            <w:r w:rsidRPr="005B5E49">
              <w:rPr>
                <w:lang w:val="de-AT"/>
              </w:rPr>
              <w:t>dashed</w:t>
            </w:r>
            <w:proofErr w:type="spellEnd"/>
            <w:r w:rsidRPr="005B5E49">
              <w:rPr>
                <w:lang w:val="de-AT"/>
              </w:rPr>
              <w:t xml:space="preserve"> </w:t>
            </w:r>
            <w:proofErr w:type="spellStart"/>
            <w:r w:rsidRPr="005B5E49">
              <w:rPr>
                <w:lang w:val="de-AT"/>
              </w:rPr>
              <w:t>red</w:t>
            </w:r>
            <w:proofErr w:type="spellEnd"/>
          </w:p>
        </w:tc>
      </w:tr>
      <w:tr w:rsidR="00425678" w:rsidTr="00425678">
        <w:tc>
          <w:tcPr>
            <w:tcW w:w="2093" w:type="dxa"/>
          </w:tcPr>
          <w:p w:rsidR="00425678" w:rsidRDefault="00425678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width</w:t>
            </w:r>
            <w:proofErr w:type="spellEnd"/>
          </w:p>
        </w:tc>
        <w:tc>
          <w:tcPr>
            <w:tcW w:w="1559" w:type="dxa"/>
          </w:tcPr>
          <w:p w:rsidR="00425678" w:rsidRDefault="0042567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span</w:t>
            </w:r>
          </w:p>
        </w:tc>
        <w:tc>
          <w:tcPr>
            <w:tcW w:w="2905" w:type="dxa"/>
          </w:tcPr>
          <w:p w:rsidR="00425678" w:rsidRDefault="0042567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Breite</w:t>
            </w:r>
          </w:p>
        </w:tc>
        <w:tc>
          <w:tcPr>
            <w:tcW w:w="2731" w:type="dxa"/>
          </w:tcPr>
          <w:p w:rsidR="00425678" w:rsidRPr="005B5E49" w:rsidRDefault="0042567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33%</w:t>
            </w:r>
          </w:p>
        </w:tc>
      </w:tr>
    </w:tbl>
    <w:p w:rsidR="002273F7" w:rsidRDefault="002273F7" w:rsidP="00CE0DB1">
      <w:pPr>
        <w:spacing w:line="240" w:lineRule="auto"/>
        <w:contextualSpacing/>
        <w:rPr>
          <w:rFonts w:ascii="Verdana" w:hAnsi="Verdana"/>
          <w:sz w:val="18"/>
          <w:szCs w:val="18"/>
        </w:rPr>
      </w:pPr>
    </w:p>
    <w:p w:rsidR="002273F7" w:rsidRDefault="00F70D16" w:rsidP="00CE0DB1">
      <w:pPr>
        <w:spacing w:line="240" w:lineRule="auto"/>
        <w:contextualSpacing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- Erste Erwähnung des </w:t>
      </w:r>
      <w:r w:rsidRPr="00016D5C">
        <w:rPr>
          <w:rFonts w:ascii="Verdana" w:hAnsi="Verdana"/>
          <w:b/>
          <w:sz w:val="18"/>
          <w:szCs w:val="18"/>
        </w:rPr>
        <w:t>Box-Modells</w:t>
      </w:r>
    </w:p>
    <w:p w:rsidR="00ED1590" w:rsidRDefault="002273F7" w:rsidP="00CE0DB1">
      <w:pPr>
        <w:spacing w:line="240" w:lineRule="auto"/>
        <w:contextualSpacing/>
        <w:rPr>
          <w:rFonts w:ascii="Verdana" w:hAnsi="Verdana"/>
          <w:sz w:val="18"/>
          <w:szCs w:val="18"/>
        </w:rPr>
      </w:pPr>
      <w:r w:rsidRPr="002273F7">
        <w:rPr>
          <w:rFonts w:ascii="Verdana" w:hAnsi="Verdana"/>
          <w:sz w:val="18"/>
          <w:szCs w:val="18"/>
        </w:rPr>
        <w:t>(</w:t>
      </w:r>
      <w:r w:rsidR="0086759E">
        <w:rPr>
          <w:rFonts w:ascii="Verdana" w:hAnsi="Verdana"/>
          <w:sz w:val="18"/>
          <w:szCs w:val="18"/>
        </w:rPr>
        <w:t>in den Entwicklertools</w:t>
      </w:r>
      <w:r w:rsidRPr="002273F7">
        <w:rPr>
          <w:rFonts w:ascii="Verdana" w:hAnsi="Verdana"/>
          <w:sz w:val="18"/>
          <w:szCs w:val="18"/>
        </w:rPr>
        <w:t xml:space="preserve">: jedes Box-Element ist umgeben von </w:t>
      </w:r>
      <w:proofErr w:type="spellStart"/>
      <w:r>
        <w:rPr>
          <w:rFonts w:ascii="Verdana" w:hAnsi="Verdana"/>
          <w:sz w:val="18"/>
          <w:szCs w:val="18"/>
        </w:rPr>
        <w:t>Padding</w:t>
      </w:r>
      <w:proofErr w:type="spellEnd"/>
      <w:r>
        <w:rPr>
          <w:rFonts w:ascii="Verdana" w:hAnsi="Verdana"/>
          <w:sz w:val="18"/>
          <w:szCs w:val="18"/>
        </w:rPr>
        <w:t>/</w:t>
      </w:r>
      <w:proofErr w:type="spellStart"/>
      <w:r>
        <w:rPr>
          <w:rFonts w:ascii="Verdana" w:hAnsi="Verdana"/>
          <w:sz w:val="18"/>
          <w:szCs w:val="18"/>
        </w:rPr>
        <w:t>Border</w:t>
      </w:r>
      <w:proofErr w:type="spellEnd"/>
      <w:r>
        <w:rPr>
          <w:rFonts w:ascii="Verdana" w:hAnsi="Verdana"/>
          <w:sz w:val="18"/>
          <w:szCs w:val="18"/>
        </w:rPr>
        <w:t>/</w:t>
      </w:r>
      <w:r w:rsidRPr="002273F7">
        <w:rPr>
          <w:rFonts w:ascii="Verdana" w:hAnsi="Verdana"/>
          <w:sz w:val="18"/>
          <w:szCs w:val="18"/>
        </w:rPr>
        <w:t>Margin</w:t>
      </w:r>
      <w:r w:rsidR="0086759E">
        <w:rPr>
          <w:rFonts w:ascii="Verdana" w:hAnsi="Verdana"/>
          <w:sz w:val="18"/>
          <w:szCs w:val="18"/>
        </w:rPr>
        <w:t>)</w:t>
      </w:r>
    </w:p>
    <w:p w:rsidR="0086759E" w:rsidRPr="002273F7" w:rsidRDefault="0086759E" w:rsidP="00CE0DB1">
      <w:pPr>
        <w:spacing w:line="240" w:lineRule="auto"/>
        <w:contextualSpacing/>
        <w:rPr>
          <w:rFonts w:ascii="Verdana" w:hAnsi="Verdana"/>
          <w:sz w:val="18"/>
          <w:szCs w:val="18"/>
        </w:rPr>
      </w:pPr>
    </w:p>
    <w:p w:rsidR="00ED1590" w:rsidRDefault="00AE1CA5" w:rsidP="00CE0DB1">
      <w:pPr>
        <w:spacing w:line="240" w:lineRule="auto"/>
        <w:contextualSpacing/>
        <w:rPr>
          <w:rFonts w:ascii="Verdana" w:hAnsi="Verdana"/>
          <w:sz w:val="18"/>
          <w:szCs w:val="18"/>
        </w:rPr>
      </w:pPr>
      <w:r w:rsidRPr="005B5E49">
        <w:rPr>
          <w:rFonts w:ascii="Verdana" w:hAnsi="Verdana"/>
          <w:b/>
          <w:sz w:val="18"/>
          <w:szCs w:val="18"/>
        </w:rPr>
        <w:t>Tipp</w:t>
      </w:r>
      <w:r>
        <w:rPr>
          <w:rFonts w:ascii="Verdana" w:hAnsi="Verdana"/>
          <w:sz w:val="18"/>
          <w:szCs w:val="18"/>
        </w:rPr>
        <w:t>:</w:t>
      </w:r>
      <w:r w:rsidR="00F70D16">
        <w:rPr>
          <w:rFonts w:ascii="Verdana" w:hAnsi="Verdana"/>
          <w:sz w:val="18"/>
          <w:szCs w:val="18"/>
        </w:rPr>
        <w:t xml:space="preserve">- </w:t>
      </w:r>
      <w:r w:rsidR="0086759E">
        <w:rPr>
          <w:rFonts w:ascii="Verdana" w:hAnsi="Verdana"/>
          <w:sz w:val="18"/>
          <w:szCs w:val="18"/>
        </w:rPr>
        <w:t>Jochen</w:t>
      </w:r>
      <w:r w:rsidR="00F70D16">
        <w:rPr>
          <w:rFonts w:ascii="Verdana" w:hAnsi="Verdana"/>
          <w:sz w:val="18"/>
          <w:szCs w:val="18"/>
        </w:rPr>
        <w:t xml:space="preserve"> hatte die Browser-Erweiterung</w:t>
      </w:r>
      <w:r w:rsidR="00EE7F0A">
        <w:rPr>
          <w:rFonts w:ascii="Verdana" w:hAnsi="Verdana"/>
          <w:sz w:val="18"/>
          <w:szCs w:val="18"/>
        </w:rPr>
        <w:t xml:space="preserve"> bei Chrome</w:t>
      </w:r>
      <w:r w:rsidR="00F70D16">
        <w:rPr>
          <w:rFonts w:ascii="Verdana" w:hAnsi="Verdana"/>
          <w:sz w:val="18"/>
          <w:szCs w:val="18"/>
        </w:rPr>
        <w:t xml:space="preserve"> "Web Developer" kurz aufgerufen um</w:t>
      </w:r>
      <w:r w:rsidR="00F70D16">
        <w:rPr>
          <w:rFonts w:ascii="Verdana" w:hAnsi="Verdana"/>
          <w:sz w:val="18"/>
          <w:szCs w:val="18"/>
        </w:rPr>
        <w:br/>
        <w:t>HTML über einen externen Dienst (validator.w3c.org) prüfen zu können</w:t>
      </w:r>
    </w:p>
    <w:p w:rsidR="00E4031D" w:rsidRDefault="00E4031D" w:rsidP="00CE0DB1">
      <w:pPr>
        <w:pStyle w:val="berschrift1"/>
        <w:spacing w:line="240" w:lineRule="auto"/>
        <w:contextualSpacing/>
        <w:rPr>
          <w:lang w:val="de-AT"/>
        </w:rPr>
      </w:pPr>
      <w:bookmarkStart w:id="5" w:name="_Toc442365107"/>
      <w:r w:rsidRPr="00F70D16">
        <w:rPr>
          <w:lang w:val="de-AT"/>
        </w:rPr>
        <w:lastRenderedPageBreak/>
        <w:t>Stunde</w:t>
      </w:r>
      <w:r w:rsidR="00F70D16">
        <w:rPr>
          <w:lang w:val="de-AT"/>
        </w:rPr>
        <w:t xml:space="preserve"> 2</w:t>
      </w:r>
      <w:bookmarkEnd w:id="5"/>
    </w:p>
    <w:p w:rsidR="00F70D16" w:rsidRDefault="00F70D16" w:rsidP="00CE0DB1">
      <w:pPr>
        <w:spacing w:line="240" w:lineRule="auto"/>
        <w:contextualSpacing/>
        <w:rPr>
          <w:lang w:val="de-AT"/>
        </w:rPr>
      </w:pPr>
    </w:p>
    <w:p w:rsidR="00425678" w:rsidRPr="00F70D16" w:rsidRDefault="00425678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>Wiederholung:</w:t>
      </w:r>
    </w:p>
    <w:p w:rsidR="00056EC6" w:rsidRDefault="00056EC6" w:rsidP="00CE0DB1">
      <w:pPr>
        <w:spacing w:line="240" w:lineRule="auto"/>
        <w:contextualSpacing/>
        <w:rPr>
          <w:lang w:val="de-AT"/>
        </w:rPr>
      </w:pPr>
      <w:r w:rsidRPr="00056EC6">
        <w:rPr>
          <w:rFonts w:ascii="Verdana" w:hAnsi="Verdana"/>
          <w:b/>
          <w:sz w:val="18"/>
          <w:szCs w:val="18"/>
        </w:rPr>
        <w:t>Tipp</w:t>
      </w:r>
      <w:r>
        <w:rPr>
          <w:rFonts w:ascii="Verdana" w:hAnsi="Verdana"/>
          <w:sz w:val="18"/>
          <w:szCs w:val="18"/>
        </w:rPr>
        <w:t xml:space="preserve">:-die "Web </w:t>
      </w:r>
      <w:proofErr w:type="spellStart"/>
      <w:r>
        <w:rPr>
          <w:rFonts w:ascii="Verdana" w:hAnsi="Verdana"/>
          <w:sz w:val="18"/>
          <w:szCs w:val="18"/>
        </w:rPr>
        <w:t>developer</w:t>
      </w:r>
      <w:proofErr w:type="spellEnd"/>
      <w:r>
        <w:rPr>
          <w:rFonts w:ascii="Verdana" w:hAnsi="Verdana"/>
          <w:sz w:val="18"/>
          <w:szCs w:val="18"/>
        </w:rPr>
        <w:t xml:space="preserve">" Firefox und </w:t>
      </w:r>
      <w:proofErr w:type="spellStart"/>
      <w:r>
        <w:rPr>
          <w:rFonts w:ascii="Verdana" w:hAnsi="Verdana"/>
          <w:sz w:val="18"/>
          <w:szCs w:val="18"/>
        </w:rPr>
        <w:t>Chromium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extension</w:t>
      </w:r>
      <w:proofErr w:type="spellEnd"/>
      <w:r>
        <w:rPr>
          <w:rFonts w:ascii="Verdana" w:hAnsi="Verdana"/>
          <w:sz w:val="18"/>
          <w:szCs w:val="18"/>
        </w:rPr>
        <w:t xml:space="preserve"> von Chris </w:t>
      </w:r>
      <w:proofErr w:type="spellStart"/>
      <w:r>
        <w:rPr>
          <w:rFonts w:ascii="Verdana" w:hAnsi="Verdana"/>
          <w:sz w:val="18"/>
          <w:szCs w:val="18"/>
        </w:rPr>
        <w:t>Pederick</w:t>
      </w:r>
      <w:proofErr w:type="spellEnd"/>
      <w:r>
        <w:rPr>
          <w:rFonts w:ascii="Verdana" w:hAnsi="Verdana"/>
          <w:sz w:val="18"/>
          <w:szCs w:val="18"/>
        </w:rPr>
        <w:br/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>Tags:</w:t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>Ul</w:t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>Ol</w:t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>&lt;</w:t>
      </w:r>
      <w:proofErr w:type="spellStart"/>
      <w:r>
        <w:rPr>
          <w:lang w:val="de-AT"/>
        </w:rPr>
        <w:t>Img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src</w:t>
      </w:r>
      <w:proofErr w:type="spellEnd"/>
      <w:r w:rsidR="00ED1590">
        <w:rPr>
          <w:lang w:val="de-AT"/>
        </w:rPr>
        <w:t>=</w:t>
      </w:r>
      <w:r>
        <w:rPr>
          <w:lang w:val="de-AT"/>
        </w:rPr>
        <w:t>“</w:t>
      </w:r>
      <w:proofErr w:type="spellStart"/>
      <w:r>
        <w:rPr>
          <w:lang w:val="de-AT"/>
        </w:rPr>
        <w:t>img</w:t>
      </w:r>
      <w:proofErr w:type="spellEnd"/>
      <w:r>
        <w:rPr>
          <w:lang w:val="de-AT"/>
        </w:rPr>
        <w:t>/karte.jpg“</w:t>
      </w:r>
      <w:r w:rsidR="00EE7F0A">
        <w:rPr>
          <w:lang w:val="de-AT"/>
        </w:rPr>
        <w:t xml:space="preserve"> style=‘max-width:75%‘</w:t>
      </w:r>
      <w:r>
        <w:rPr>
          <w:lang w:val="de-AT"/>
        </w:rPr>
        <w:t>&gt;</w:t>
      </w:r>
    </w:p>
    <w:p w:rsidR="00EE7F0A" w:rsidRDefault="00EE7F0A" w:rsidP="00CE0DB1">
      <w:pPr>
        <w:spacing w:line="240" w:lineRule="auto"/>
        <w:contextualSpacing/>
        <w:rPr>
          <w:b/>
          <w:lang w:val="de-AT"/>
        </w:rPr>
      </w:pPr>
    </w:p>
    <w:p w:rsidR="00EE7F0A" w:rsidRDefault="00016D5C" w:rsidP="00E45D6B">
      <w:pPr>
        <w:pStyle w:val="berschrift3"/>
        <w:rPr>
          <w:lang w:val="de-AT"/>
        </w:rPr>
      </w:pPr>
      <w:bookmarkStart w:id="6" w:name="_Toc442365108"/>
      <w:r>
        <w:rPr>
          <w:lang w:val="de-AT"/>
        </w:rPr>
        <w:t>Exkurs</w:t>
      </w:r>
      <w:r w:rsidR="00EE7F0A">
        <w:rPr>
          <w:lang w:val="de-AT"/>
        </w:rPr>
        <w:t xml:space="preserve"> - </w:t>
      </w:r>
      <w:r w:rsidR="00EE7F0A" w:rsidRPr="00EE7F0A">
        <w:rPr>
          <w:lang w:val="de-AT"/>
        </w:rPr>
        <w:t>Pfadangabe</w:t>
      </w:r>
      <w:bookmarkEnd w:id="6"/>
    </w:p>
    <w:p w:rsidR="00EE7F0A" w:rsidRDefault="00E4031D" w:rsidP="00CE0DB1">
      <w:pPr>
        <w:pStyle w:val="Listenabsatz"/>
        <w:numPr>
          <w:ilvl w:val="0"/>
          <w:numId w:val="13"/>
        </w:numPr>
        <w:spacing w:line="240" w:lineRule="auto"/>
        <w:rPr>
          <w:lang w:val="de-AT"/>
        </w:rPr>
      </w:pPr>
      <w:r w:rsidRPr="00EE7F0A">
        <w:rPr>
          <w:lang w:val="de-AT"/>
        </w:rPr>
        <w:t>Absolute Pfade</w:t>
      </w:r>
      <w:r w:rsidR="0086759E">
        <w:rPr>
          <w:lang w:val="de-AT"/>
        </w:rPr>
        <w:t>: z.B. /a… beginnen</w:t>
      </w:r>
      <w:r w:rsidRPr="00EE7F0A">
        <w:rPr>
          <w:lang w:val="de-AT"/>
        </w:rPr>
        <w:t xml:space="preserve"> mit /</w:t>
      </w:r>
    </w:p>
    <w:p w:rsidR="00EE7F0A" w:rsidRDefault="00E4031D" w:rsidP="00EE7F0A">
      <w:pPr>
        <w:pStyle w:val="Listenabsatz"/>
        <w:numPr>
          <w:ilvl w:val="0"/>
          <w:numId w:val="13"/>
        </w:numPr>
        <w:spacing w:line="240" w:lineRule="auto"/>
        <w:rPr>
          <w:lang w:val="de-AT"/>
        </w:rPr>
      </w:pPr>
      <w:r w:rsidRPr="00EE7F0A">
        <w:rPr>
          <w:lang w:val="de-AT"/>
        </w:rPr>
        <w:t>Relativer Pfad ohne /</w:t>
      </w:r>
    </w:p>
    <w:p w:rsidR="00EE7F0A" w:rsidRPr="004C78D7" w:rsidRDefault="00E4031D" w:rsidP="004C78D7">
      <w:pPr>
        <w:pStyle w:val="Listenabsatz"/>
        <w:numPr>
          <w:ilvl w:val="0"/>
          <w:numId w:val="13"/>
        </w:numPr>
        <w:spacing w:line="240" w:lineRule="auto"/>
        <w:rPr>
          <w:lang w:val="de-AT"/>
        </w:rPr>
      </w:pPr>
      <w:r w:rsidRPr="00EE7F0A">
        <w:rPr>
          <w:lang w:val="de-AT"/>
        </w:rPr>
        <w:t xml:space="preserve">Pfad </w:t>
      </w:r>
      <w:r w:rsidR="00EE7F0A">
        <w:rPr>
          <w:lang w:val="de-AT"/>
        </w:rPr>
        <w:t>auf</w:t>
      </w:r>
      <w:r w:rsidRPr="00EE7F0A">
        <w:rPr>
          <w:lang w:val="de-AT"/>
        </w:rPr>
        <w:t xml:space="preserve"> Server: </w:t>
      </w:r>
      <w:r w:rsidR="004C78D7" w:rsidRPr="004C78D7">
        <w:rPr>
          <w:rFonts w:ascii="Verdana" w:hAnsi="Verdana"/>
          <w:sz w:val="18"/>
          <w:szCs w:val="18"/>
          <w:lang w:val="de-DE"/>
        </w:rPr>
        <w:t>Aufgaben eines Webservers (Verzeichniss</w:t>
      </w:r>
      <w:r w:rsidR="004C78D7">
        <w:rPr>
          <w:rFonts w:ascii="Verdana" w:hAnsi="Verdana"/>
          <w:sz w:val="18"/>
          <w:szCs w:val="18"/>
          <w:lang w:val="de-DE"/>
        </w:rPr>
        <w:t xml:space="preserve">e mit HTML-Dateien und Grafiken </w:t>
      </w:r>
      <w:r w:rsidR="004C78D7" w:rsidRPr="004C78D7">
        <w:rPr>
          <w:rFonts w:ascii="Verdana" w:hAnsi="Verdana"/>
          <w:sz w:val="18"/>
          <w:szCs w:val="18"/>
          <w:lang w:val="de-DE"/>
        </w:rPr>
        <w:t>per HTTP weiterzugeben)</w:t>
      </w:r>
      <w:r w:rsidR="004C78D7">
        <w:rPr>
          <w:lang w:val="de-AT"/>
        </w:rPr>
        <w:t xml:space="preserve">, </w:t>
      </w:r>
      <w:r w:rsidRPr="004C78D7">
        <w:rPr>
          <w:lang w:val="de-AT"/>
        </w:rPr>
        <w:t>Browser holt sich Dateien über http(s), Bildadresse kopieren</w:t>
      </w:r>
    </w:p>
    <w:p w:rsidR="00EE7F0A" w:rsidRPr="00922A5D" w:rsidRDefault="00EE7F0A" w:rsidP="00EE7F0A">
      <w:pPr>
        <w:pStyle w:val="Listenabsatz"/>
        <w:numPr>
          <w:ilvl w:val="1"/>
          <w:numId w:val="13"/>
        </w:numPr>
        <w:spacing w:line="240" w:lineRule="auto"/>
        <w:rPr>
          <w:lang w:val="en-US"/>
        </w:rPr>
      </w:pPr>
      <w:r w:rsidRPr="00F81851">
        <w:t>&lt;</w:t>
      </w:r>
      <w:proofErr w:type="gramStart"/>
      <w:r w:rsidRPr="00F81851">
        <w:t>a</w:t>
      </w:r>
      <w:proofErr w:type="gramEnd"/>
      <w:r w:rsidRPr="00F81851">
        <w:t xml:space="preserve"> </w:t>
      </w:r>
      <w:proofErr w:type="spellStart"/>
      <w:r w:rsidRPr="00F81851">
        <w:t>hfref</w:t>
      </w:r>
      <w:proofErr w:type="spellEnd"/>
      <w:r w:rsidRPr="00F81851">
        <w:t>=</w:t>
      </w:r>
      <w:hyperlink r:id="rId7" w:history="1">
        <w:hyperlink r:id="rId8" w:history="1">
          <w:r w:rsidRPr="00EE7F0A">
            <w:rPr>
              <w:rStyle w:val="Hyperlink"/>
              <w:lang w:val="en-US"/>
            </w:rPr>
            <w:t>http://www.google.de/a/b/bild.jpg</w:t>
          </w:r>
        </w:hyperlink>
        <w:r w:rsidRPr="00F81851">
          <w:rPr>
            <w:rStyle w:val="Hyperlink"/>
          </w:rPr>
          <w:t>.</w:t>
        </w:r>
      </w:hyperlink>
      <w:r w:rsidRPr="00F81851">
        <w:t xml:space="preserve">&gt; </w:t>
      </w:r>
      <w:proofErr w:type="spellStart"/>
      <w:r w:rsidRPr="00F81851">
        <w:t>hier</w:t>
      </w:r>
      <w:proofErr w:type="spellEnd"/>
      <w:r w:rsidRPr="00F81851">
        <w:t xml:space="preserve"> &lt;/a&gt;</w:t>
      </w:r>
      <w:r>
        <w:t xml:space="preserve"> …… </w:t>
      </w:r>
      <w:proofErr w:type="spellStart"/>
      <w:r>
        <w:t>anker</w:t>
      </w:r>
      <w:proofErr w:type="spellEnd"/>
    </w:p>
    <w:p w:rsidR="00922A5D" w:rsidRPr="00922A5D" w:rsidRDefault="00922A5D" w:rsidP="00E45D6B">
      <w:pPr>
        <w:pStyle w:val="berschrift3"/>
        <w:rPr>
          <w:lang w:val="en-US"/>
        </w:rPr>
      </w:pPr>
      <w:bookmarkStart w:id="7" w:name="_Toc442365109"/>
      <w:r w:rsidRPr="00922A5D">
        <w:rPr>
          <w:lang w:val="en-US"/>
        </w:rPr>
        <w:t>Exkurs – Domain</w:t>
      </w:r>
      <w:bookmarkEnd w:id="7"/>
    </w:p>
    <w:p w:rsidR="00922A5D" w:rsidRDefault="00D0391A" w:rsidP="00922A5D">
      <w:pPr>
        <w:spacing w:line="240" w:lineRule="auto"/>
        <w:contextualSpacing/>
        <w:rPr>
          <w:rFonts w:ascii="Verdana" w:hAnsi="Verdana"/>
          <w:sz w:val="18"/>
          <w:szCs w:val="18"/>
        </w:rPr>
      </w:pPr>
      <w:hyperlink r:id="rId9" w:history="1">
        <w:r w:rsidR="00922A5D" w:rsidRPr="00922A5D">
          <w:rPr>
            <w:rFonts w:ascii="Verdana" w:hAnsi="Verdana"/>
            <w:sz w:val="18"/>
            <w:szCs w:val="18"/>
            <w:lang w:val="en-US"/>
          </w:rPr>
          <w:t>www.example.de</w:t>
        </w:r>
      </w:hyperlink>
    </w:p>
    <w:p w:rsidR="00922A5D" w:rsidRPr="00922A5D" w:rsidRDefault="00922A5D" w:rsidP="00922A5D">
      <w:pPr>
        <w:spacing w:line="240" w:lineRule="auto"/>
        <w:contextualSpacing/>
        <w:rPr>
          <w:rFonts w:ascii="Verdana" w:hAnsi="Verdana"/>
          <w:sz w:val="18"/>
          <w:szCs w:val="18"/>
          <w:lang w:val="en-US"/>
        </w:rPr>
      </w:pPr>
    </w:p>
    <w:p w:rsidR="00922A5D" w:rsidRPr="00922A5D" w:rsidRDefault="00922A5D" w:rsidP="00922A5D">
      <w:pPr>
        <w:spacing w:line="240" w:lineRule="auto"/>
        <w:contextualSpacing/>
        <w:rPr>
          <w:rFonts w:ascii="Verdana" w:hAnsi="Verdana"/>
          <w:sz w:val="18"/>
          <w:szCs w:val="18"/>
          <w:lang w:val="en-US"/>
        </w:rPr>
      </w:pPr>
      <w:proofErr w:type="gramStart"/>
      <w:r w:rsidRPr="00922A5D">
        <w:rPr>
          <w:rFonts w:ascii="Verdana" w:hAnsi="Verdana"/>
          <w:sz w:val="18"/>
          <w:szCs w:val="18"/>
          <w:lang w:val="en-US"/>
        </w:rPr>
        <w:t>www</w:t>
      </w:r>
      <w:proofErr w:type="gramEnd"/>
      <w:r w:rsidRPr="00922A5D">
        <w:rPr>
          <w:rFonts w:ascii="Verdana" w:hAnsi="Verdana"/>
          <w:sz w:val="18"/>
          <w:szCs w:val="18"/>
          <w:lang w:val="en-US"/>
        </w:rPr>
        <w:t xml:space="preserve"> = third level domain</w:t>
      </w:r>
      <w:r>
        <w:rPr>
          <w:rFonts w:ascii="Verdana" w:hAnsi="Verdana"/>
          <w:sz w:val="18"/>
          <w:szCs w:val="18"/>
          <w:lang w:val="en-US"/>
        </w:rPr>
        <w:t xml:space="preserve">, server (www </w:t>
      </w:r>
      <w:proofErr w:type="spellStart"/>
      <w:r>
        <w:rPr>
          <w:rFonts w:ascii="Verdana" w:hAnsi="Verdana"/>
          <w:sz w:val="18"/>
          <w:szCs w:val="18"/>
          <w:lang w:val="en-US"/>
        </w:rPr>
        <w:t>für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Webserver, ftp </w:t>
      </w:r>
      <w:proofErr w:type="spellStart"/>
      <w:r>
        <w:rPr>
          <w:rFonts w:ascii="Verdana" w:hAnsi="Verdana"/>
          <w:sz w:val="18"/>
          <w:szCs w:val="18"/>
          <w:lang w:val="en-US"/>
        </w:rPr>
        <w:t>für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FTP-Server)</w:t>
      </w:r>
    </w:p>
    <w:p w:rsidR="00922A5D" w:rsidRPr="00922A5D" w:rsidRDefault="00922A5D" w:rsidP="00922A5D">
      <w:pPr>
        <w:spacing w:line="240" w:lineRule="auto"/>
        <w:contextualSpacing/>
        <w:rPr>
          <w:rFonts w:ascii="Verdana" w:hAnsi="Verdana"/>
          <w:sz w:val="18"/>
          <w:szCs w:val="18"/>
        </w:rPr>
      </w:pPr>
      <w:proofErr w:type="spellStart"/>
      <w:r w:rsidRPr="00922A5D">
        <w:rPr>
          <w:rFonts w:ascii="Verdana" w:hAnsi="Verdana"/>
          <w:sz w:val="18"/>
          <w:szCs w:val="18"/>
        </w:rPr>
        <w:t>example</w:t>
      </w:r>
      <w:proofErr w:type="spellEnd"/>
      <w:r w:rsidRPr="00922A5D">
        <w:rPr>
          <w:rFonts w:ascii="Verdana" w:hAnsi="Verdana"/>
          <w:sz w:val="18"/>
          <w:szCs w:val="18"/>
        </w:rPr>
        <w:t>=</w:t>
      </w: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second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level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domain</w:t>
      </w:r>
      <w:proofErr w:type="spellEnd"/>
    </w:p>
    <w:p w:rsidR="00922A5D" w:rsidRDefault="00922A5D" w:rsidP="00922A5D">
      <w:pPr>
        <w:spacing w:line="240" w:lineRule="auto"/>
        <w:contextualSpacing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 = </w:t>
      </w:r>
      <w:proofErr w:type="spellStart"/>
      <w:r>
        <w:rPr>
          <w:rFonts w:ascii="Verdana" w:hAnsi="Verdana"/>
          <w:sz w:val="18"/>
          <w:szCs w:val="18"/>
        </w:rPr>
        <w:t>top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level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domain</w:t>
      </w:r>
      <w:proofErr w:type="spellEnd"/>
    </w:p>
    <w:p w:rsidR="00922A5D" w:rsidRPr="00922A5D" w:rsidRDefault="00922A5D" w:rsidP="00922A5D">
      <w:pPr>
        <w:spacing w:line="240" w:lineRule="auto"/>
        <w:contextualSpacing/>
        <w:rPr>
          <w:rFonts w:ascii="Verdana" w:hAnsi="Verdana"/>
          <w:sz w:val="18"/>
          <w:szCs w:val="18"/>
        </w:rPr>
      </w:pPr>
    </w:p>
    <w:p w:rsidR="00E4031D" w:rsidRPr="00EE7F0A" w:rsidRDefault="00016D5C" w:rsidP="00E45D6B">
      <w:pPr>
        <w:pStyle w:val="berschrift3"/>
        <w:rPr>
          <w:lang w:val="en-US"/>
        </w:rPr>
      </w:pPr>
      <w:bookmarkStart w:id="8" w:name="_Toc442365110"/>
      <w:proofErr w:type="spellStart"/>
      <w:r>
        <w:rPr>
          <w:lang w:val="en-US"/>
        </w:rPr>
        <w:t>Exkurs</w:t>
      </w:r>
      <w:proofErr w:type="spellEnd"/>
      <w:r w:rsidR="00EE7F0A">
        <w:rPr>
          <w:lang w:val="en-US"/>
        </w:rPr>
        <w:t xml:space="preserve"> </w:t>
      </w:r>
      <w:r>
        <w:rPr>
          <w:lang w:val="en-US"/>
        </w:rPr>
        <w:t>–</w:t>
      </w:r>
      <w:r w:rsidR="00EE7F0A">
        <w:rPr>
          <w:lang w:val="en-US"/>
        </w:rPr>
        <w:t xml:space="preserve"> </w:t>
      </w:r>
      <w:proofErr w:type="spellStart"/>
      <w:r>
        <w:rPr>
          <w:lang w:val="en-US"/>
        </w:rPr>
        <w:t>Hintergrund-</w:t>
      </w:r>
      <w:r w:rsidR="00EE7F0A">
        <w:rPr>
          <w:lang w:val="en-US"/>
        </w:rPr>
        <w:t>Grafik</w:t>
      </w:r>
      <w:proofErr w:type="spellEnd"/>
      <w:r w:rsidR="00EE7F0A" w:rsidRPr="00EE7F0A">
        <w:rPr>
          <w:lang w:val="en-US"/>
        </w:rPr>
        <w:t>:</w:t>
      </w:r>
      <w:bookmarkEnd w:id="8"/>
    </w:p>
    <w:p w:rsidR="00E4031D" w:rsidRPr="00EE7F0A" w:rsidRDefault="00E4031D" w:rsidP="00EE7F0A">
      <w:pPr>
        <w:pStyle w:val="Listenabsatz"/>
        <w:numPr>
          <w:ilvl w:val="0"/>
          <w:numId w:val="21"/>
        </w:numPr>
        <w:spacing w:line="240" w:lineRule="auto"/>
        <w:rPr>
          <w:lang w:val="de-AT"/>
        </w:rPr>
      </w:pPr>
      <w:r w:rsidRPr="00EE7F0A">
        <w:rPr>
          <w:lang w:val="de-AT"/>
        </w:rPr>
        <w:t xml:space="preserve">Vordergrundgrafik: mit Maus verschiebbar </w:t>
      </w:r>
    </w:p>
    <w:p w:rsidR="00425678" w:rsidRPr="00841554" w:rsidRDefault="00E4031D" w:rsidP="00CE0DB1">
      <w:pPr>
        <w:pStyle w:val="Listenabsatz"/>
        <w:numPr>
          <w:ilvl w:val="0"/>
          <w:numId w:val="21"/>
        </w:numPr>
        <w:spacing w:line="240" w:lineRule="auto"/>
        <w:rPr>
          <w:lang w:val="de-AT"/>
        </w:rPr>
      </w:pPr>
      <w:r w:rsidRPr="00EE7F0A">
        <w:rPr>
          <w:lang w:val="de-AT"/>
        </w:rPr>
        <w:t>Hintergrundgrafik: in CSS</w:t>
      </w:r>
      <w:r w:rsidR="00EE7F0A">
        <w:rPr>
          <w:lang w:val="de-AT"/>
        </w:rPr>
        <w:t xml:space="preserve">: </w:t>
      </w:r>
      <w:r w:rsidRPr="00EE7F0A">
        <w:rPr>
          <w:lang w:val="de-AT"/>
        </w:rPr>
        <w:t>Style=‘</w:t>
      </w:r>
      <w:proofErr w:type="spellStart"/>
      <w:r w:rsidRPr="00EE7F0A">
        <w:rPr>
          <w:lang w:val="de-AT"/>
        </w:rPr>
        <w:t>Background-image:url</w:t>
      </w:r>
      <w:proofErr w:type="spellEnd"/>
      <w:r w:rsidRPr="00EE7F0A">
        <w:rPr>
          <w:lang w:val="de-AT"/>
        </w:rPr>
        <w:t>(</w:t>
      </w:r>
      <w:proofErr w:type="spellStart"/>
      <w:r w:rsidRPr="00EE7F0A">
        <w:rPr>
          <w:lang w:val="de-AT"/>
        </w:rPr>
        <w:t>img</w:t>
      </w:r>
      <w:proofErr w:type="spellEnd"/>
      <w:r w:rsidRPr="00EE7F0A">
        <w:rPr>
          <w:lang w:val="de-AT"/>
        </w:rPr>
        <w:t>/Karte.jpg)‘</w:t>
      </w:r>
    </w:p>
    <w:p w:rsidR="00E4031D" w:rsidRPr="00470FB5" w:rsidRDefault="00356481" w:rsidP="00CE0DB1">
      <w:pPr>
        <w:spacing w:line="240" w:lineRule="auto"/>
        <w:contextualSpacing/>
        <w:rPr>
          <w:lang w:val="de-AT"/>
        </w:rPr>
      </w:pPr>
      <w:r w:rsidRPr="00356481">
        <w:rPr>
          <w:b/>
          <w:lang w:val="de-AT"/>
        </w:rPr>
        <w:t>Tipp</w:t>
      </w:r>
      <w:r>
        <w:rPr>
          <w:lang w:val="de-AT"/>
        </w:rPr>
        <w:t xml:space="preserve">: </w:t>
      </w:r>
      <w:r w:rsidR="00841554">
        <w:rPr>
          <w:rFonts w:ascii="Verdana" w:hAnsi="Verdana"/>
          <w:sz w:val="18"/>
          <w:szCs w:val="18"/>
        </w:rPr>
        <w:t>CSSZengarden.com als anschaulichem Beispiel wie verschieden man dasselbe HTML mit CSS stylen kann</w:t>
      </w:r>
    </w:p>
    <w:p w:rsidR="00356481" w:rsidRDefault="00356481" w:rsidP="00CE0DB1">
      <w:pPr>
        <w:spacing w:line="240" w:lineRule="auto"/>
        <w:contextualSpacing/>
        <w:rPr>
          <w:lang w:val="de-AT"/>
        </w:rPr>
      </w:pPr>
    </w:p>
    <w:p w:rsidR="00E4031D" w:rsidRPr="00470FB5" w:rsidRDefault="00E4031D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>Style-Definition über:</w:t>
      </w:r>
    </w:p>
    <w:p w:rsidR="00E4031D" w:rsidRPr="00356481" w:rsidRDefault="00E4031D" w:rsidP="00356481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proofErr w:type="spellStart"/>
      <w:r w:rsidRPr="00356481">
        <w:rPr>
          <w:lang w:val="de-AT"/>
        </w:rPr>
        <w:t>Id</w:t>
      </w:r>
      <w:proofErr w:type="spellEnd"/>
      <w:r w:rsidRPr="00356481">
        <w:rPr>
          <w:lang w:val="de-AT"/>
        </w:rPr>
        <w:t xml:space="preserve"> mit Definition mit </w:t>
      </w:r>
      <w:proofErr w:type="spellStart"/>
      <w:r w:rsidRPr="00356481">
        <w:rPr>
          <w:lang w:val="de-AT"/>
        </w:rPr>
        <w:t>hash</w:t>
      </w:r>
      <w:proofErr w:type="spellEnd"/>
      <w:r w:rsidRPr="00356481">
        <w:rPr>
          <w:lang w:val="de-AT"/>
        </w:rPr>
        <w:t xml:space="preserve"> #</w:t>
      </w:r>
    </w:p>
    <w:p w:rsidR="00E4031D" w:rsidRDefault="00E4031D" w:rsidP="00356481">
      <w:pPr>
        <w:spacing w:line="240" w:lineRule="auto"/>
        <w:ind w:left="1416"/>
        <w:contextualSpacing/>
        <w:rPr>
          <w:lang w:val="de-AT"/>
        </w:rPr>
      </w:pPr>
      <w:r>
        <w:rPr>
          <w:lang w:val="de-AT"/>
        </w:rPr>
        <w:t xml:space="preserve">&lt;div </w:t>
      </w:r>
      <w:proofErr w:type="spellStart"/>
      <w:r>
        <w:rPr>
          <w:lang w:val="de-AT"/>
        </w:rPr>
        <w:t>id</w:t>
      </w:r>
      <w:proofErr w:type="spellEnd"/>
      <w:r>
        <w:rPr>
          <w:lang w:val="de-AT"/>
        </w:rPr>
        <w:t xml:space="preserve"> = „</w:t>
      </w:r>
      <w:proofErr w:type="spellStart"/>
      <w:r>
        <w:rPr>
          <w:lang w:val="de-AT"/>
        </w:rPr>
        <w:t>welt</w:t>
      </w:r>
      <w:proofErr w:type="spellEnd"/>
      <w:r>
        <w:rPr>
          <w:lang w:val="de-AT"/>
        </w:rPr>
        <w:t>“&gt; hallo &lt;/div&gt;</w:t>
      </w:r>
    </w:p>
    <w:p w:rsidR="00E4031D" w:rsidRPr="00470FB5" w:rsidRDefault="00E4031D" w:rsidP="00356481">
      <w:pPr>
        <w:spacing w:line="240" w:lineRule="auto"/>
        <w:ind w:left="1416"/>
        <w:contextualSpacing/>
        <w:rPr>
          <w:lang w:val="de-AT"/>
        </w:rPr>
      </w:pPr>
      <w:r>
        <w:rPr>
          <w:lang w:val="de-AT"/>
        </w:rPr>
        <w:t>Im Header: #</w:t>
      </w:r>
      <w:proofErr w:type="spellStart"/>
      <w:r>
        <w:rPr>
          <w:lang w:val="de-AT"/>
        </w:rPr>
        <w:t>welt</w:t>
      </w:r>
      <w:proofErr w:type="spellEnd"/>
      <w:r>
        <w:rPr>
          <w:lang w:val="de-AT"/>
        </w:rPr>
        <w:t>{</w:t>
      </w:r>
      <w:proofErr w:type="spellStart"/>
      <w:r>
        <w:rPr>
          <w:lang w:val="de-AT"/>
        </w:rPr>
        <w:t>font-weight:bold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font</w:t>
      </w:r>
      <w:proofErr w:type="spellEnd"/>
      <w:r>
        <w:rPr>
          <w:lang w:val="de-AT"/>
        </w:rPr>
        <w:t>-size: 15em}</w:t>
      </w:r>
    </w:p>
    <w:p w:rsidR="00E4031D" w:rsidRPr="00356481" w:rsidRDefault="00E4031D" w:rsidP="00356481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r w:rsidRPr="00356481">
        <w:rPr>
          <w:lang w:val="de-AT"/>
        </w:rPr>
        <w:t xml:space="preserve">Class </w:t>
      </w:r>
    </w:p>
    <w:p w:rsidR="00E4031D" w:rsidRDefault="00E4031D" w:rsidP="00356481">
      <w:pPr>
        <w:spacing w:line="240" w:lineRule="auto"/>
        <w:ind w:left="1416"/>
        <w:contextualSpacing/>
        <w:rPr>
          <w:lang w:val="de-AT"/>
        </w:rPr>
      </w:pPr>
      <w:r>
        <w:rPr>
          <w:lang w:val="de-AT"/>
        </w:rPr>
        <w:t>Im Header .</w:t>
      </w:r>
      <w:proofErr w:type="spellStart"/>
      <w:r>
        <w:rPr>
          <w:lang w:val="de-AT"/>
        </w:rPr>
        <w:t>welt</w:t>
      </w:r>
      <w:proofErr w:type="spellEnd"/>
      <w:r>
        <w:rPr>
          <w:lang w:val="de-AT"/>
        </w:rPr>
        <w:t>{</w:t>
      </w:r>
      <w:proofErr w:type="spellStart"/>
      <w:r>
        <w:rPr>
          <w:lang w:val="de-AT"/>
        </w:rPr>
        <w:t>font-weight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bold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font</w:t>
      </w:r>
      <w:proofErr w:type="spellEnd"/>
      <w:r>
        <w:rPr>
          <w:lang w:val="de-AT"/>
        </w:rPr>
        <w:t>-size: 15e}</w:t>
      </w:r>
    </w:p>
    <w:p w:rsidR="00E4031D" w:rsidRDefault="00E4031D" w:rsidP="00356481">
      <w:pPr>
        <w:spacing w:line="240" w:lineRule="auto"/>
        <w:ind w:left="1416"/>
        <w:contextualSpacing/>
        <w:rPr>
          <w:lang w:val="de-AT"/>
        </w:rPr>
      </w:pPr>
      <w:r>
        <w:rPr>
          <w:lang w:val="de-AT"/>
        </w:rPr>
        <w:t>.fett{</w:t>
      </w:r>
      <w:proofErr w:type="spellStart"/>
      <w:r>
        <w:rPr>
          <w:lang w:val="de-AT"/>
        </w:rPr>
        <w:t>font-weight:bold</w:t>
      </w:r>
      <w:proofErr w:type="spellEnd"/>
      <w:r>
        <w:rPr>
          <w:lang w:val="de-AT"/>
        </w:rPr>
        <w:t>}</w:t>
      </w:r>
    </w:p>
    <w:p w:rsidR="00E4031D" w:rsidRPr="00DE76DA" w:rsidRDefault="00E4031D" w:rsidP="00356481">
      <w:pPr>
        <w:spacing w:line="240" w:lineRule="auto"/>
        <w:ind w:left="1416"/>
        <w:contextualSpacing/>
      </w:pPr>
      <w:r w:rsidRPr="00DE76DA">
        <w:t>.gross{fong-size:15em}</w:t>
      </w:r>
    </w:p>
    <w:p w:rsidR="00E4031D" w:rsidRPr="00D22178" w:rsidRDefault="00E4031D" w:rsidP="00356481">
      <w:pPr>
        <w:spacing w:line="240" w:lineRule="auto"/>
        <w:ind w:left="1416"/>
        <w:contextualSpacing/>
        <w:rPr>
          <w:lang w:val="de-AT"/>
        </w:rPr>
      </w:pPr>
      <w:r w:rsidRPr="00D22178">
        <w:rPr>
          <w:lang w:val="de-AT"/>
        </w:rPr>
        <w:t>Aufruf: mit Leerzeichen hintereinander gehängt</w:t>
      </w:r>
    </w:p>
    <w:p w:rsidR="00E4031D" w:rsidRPr="00D22178" w:rsidRDefault="00E4031D" w:rsidP="00356481">
      <w:pPr>
        <w:spacing w:line="240" w:lineRule="auto"/>
        <w:ind w:left="1416"/>
        <w:contextualSpacing/>
        <w:rPr>
          <w:lang w:val="de-AT"/>
        </w:rPr>
      </w:pPr>
      <w:r w:rsidRPr="00D22178">
        <w:rPr>
          <w:lang w:val="de-AT"/>
        </w:rPr>
        <w:t xml:space="preserve">&lt;div </w:t>
      </w:r>
      <w:proofErr w:type="spellStart"/>
      <w:r w:rsidRPr="00D22178">
        <w:rPr>
          <w:lang w:val="de-AT"/>
        </w:rPr>
        <w:t>class</w:t>
      </w:r>
      <w:proofErr w:type="spellEnd"/>
      <w:r w:rsidRPr="00D22178">
        <w:rPr>
          <w:lang w:val="de-AT"/>
        </w:rPr>
        <w:t xml:space="preserve">: ‚fett </w:t>
      </w:r>
      <w:proofErr w:type="spellStart"/>
      <w:r w:rsidRPr="00D22178">
        <w:rPr>
          <w:lang w:val="de-AT"/>
        </w:rPr>
        <w:t>gross</w:t>
      </w:r>
      <w:proofErr w:type="spellEnd"/>
      <w:r w:rsidRPr="00D22178">
        <w:rPr>
          <w:lang w:val="de-AT"/>
        </w:rPr>
        <w:t xml:space="preserve">‘&gt; </w:t>
      </w:r>
    </w:p>
    <w:p w:rsidR="00E4031D" w:rsidRPr="00D22178" w:rsidRDefault="00E4031D" w:rsidP="00CE0DB1">
      <w:pPr>
        <w:spacing w:line="240" w:lineRule="auto"/>
        <w:contextualSpacing/>
        <w:rPr>
          <w:lang w:val="de-AT"/>
        </w:rPr>
      </w:pPr>
    </w:p>
    <w:p w:rsidR="000B53E6" w:rsidRPr="00CF688F" w:rsidRDefault="000B53E6" w:rsidP="00CF688F">
      <w:pPr>
        <w:pStyle w:val="berschrift3"/>
        <w:rPr>
          <w:lang w:val="de-AT"/>
        </w:rPr>
      </w:pPr>
      <w:bookmarkStart w:id="9" w:name="_Toc442365111"/>
      <w:r>
        <w:rPr>
          <w:lang w:val="de-AT"/>
        </w:rPr>
        <w:t xml:space="preserve">Übung: Video </w:t>
      </w:r>
      <w:r w:rsidR="00D905BE">
        <w:rPr>
          <w:lang w:val="de-AT"/>
        </w:rPr>
        <w:t>einbinden</w:t>
      </w:r>
      <w:bookmarkEnd w:id="9"/>
    </w:p>
    <w:p w:rsidR="00D905BE" w:rsidRPr="00D905BE" w:rsidRDefault="00D905BE" w:rsidP="00D905BE">
      <w:pPr>
        <w:spacing w:line="240" w:lineRule="auto"/>
        <w:contextualSpacing/>
        <w:rPr>
          <w:lang w:val="en-US"/>
        </w:rPr>
      </w:pPr>
      <w:r w:rsidRPr="00D905BE">
        <w:rPr>
          <w:lang w:val="en-US"/>
        </w:rPr>
        <w:t>&lt;video controls="controls" style='width</w:t>
      </w:r>
      <w:proofErr w:type="gramStart"/>
      <w:r w:rsidRPr="00D905BE">
        <w:rPr>
          <w:lang w:val="en-US"/>
        </w:rPr>
        <w:t>:600px'</w:t>
      </w:r>
      <w:proofErr w:type="gramEnd"/>
      <w:r w:rsidRPr="00D905BE">
        <w:rPr>
          <w:lang w:val="en-US"/>
        </w:rPr>
        <w:t>&gt;</w:t>
      </w:r>
    </w:p>
    <w:p w:rsidR="00D905BE" w:rsidRPr="00D905BE" w:rsidRDefault="00D905BE" w:rsidP="00D905BE">
      <w:pPr>
        <w:spacing w:line="240" w:lineRule="auto"/>
        <w:ind w:firstLine="708"/>
        <w:contextualSpacing/>
        <w:rPr>
          <w:lang w:val="en-US"/>
        </w:rPr>
      </w:pPr>
      <w:r w:rsidRPr="00D905BE">
        <w:rPr>
          <w:lang w:val="en-US"/>
        </w:rPr>
        <w:t xml:space="preserve">&lt;source </w:t>
      </w:r>
      <w:proofErr w:type="spellStart"/>
      <w:r w:rsidRPr="00D905BE">
        <w:rPr>
          <w:lang w:val="en-US"/>
        </w:rPr>
        <w:t>src</w:t>
      </w:r>
      <w:proofErr w:type="spellEnd"/>
      <w:r w:rsidRPr="00D905BE">
        <w:rPr>
          <w:lang w:val="en-US"/>
        </w:rPr>
        <w:t>="vide</w:t>
      </w:r>
      <w:r>
        <w:rPr>
          <w:lang w:val="en-US"/>
        </w:rPr>
        <w:t>os/video.avi" type="video/mp4"&gt;</w:t>
      </w:r>
    </w:p>
    <w:p w:rsidR="00D905BE" w:rsidRPr="00D905BE" w:rsidRDefault="00D905BE" w:rsidP="00D905BE">
      <w:pPr>
        <w:spacing w:line="240" w:lineRule="auto"/>
        <w:ind w:firstLine="708"/>
        <w:contextualSpacing/>
        <w:rPr>
          <w:lang w:val="en-US"/>
        </w:rPr>
      </w:pPr>
      <w:r w:rsidRPr="00D905BE">
        <w:rPr>
          <w:lang w:val="en-US"/>
        </w:rPr>
        <w:t xml:space="preserve">&lt;source </w:t>
      </w:r>
      <w:proofErr w:type="spellStart"/>
      <w:r w:rsidRPr="00D905BE">
        <w:rPr>
          <w:lang w:val="en-US"/>
        </w:rPr>
        <w:t>src</w:t>
      </w:r>
      <w:proofErr w:type="spellEnd"/>
      <w:r w:rsidRPr="00D905BE">
        <w:rPr>
          <w:lang w:val="en-US"/>
        </w:rPr>
        <w:t>="videos/video.ogg" type="video/</w:t>
      </w:r>
      <w:proofErr w:type="spellStart"/>
      <w:r w:rsidRPr="00D905BE">
        <w:rPr>
          <w:lang w:val="en-US"/>
        </w:rPr>
        <w:t>ogg</w:t>
      </w:r>
      <w:proofErr w:type="spellEnd"/>
      <w:r w:rsidRPr="00D905BE">
        <w:rPr>
          <w:lang w:val="en-US"/>
        </w:rPr>
        <w:t>"&gt;</w:t>
      </w:r>
    </w:p>
    <w:p w:rsidR="00D905BE" w:rsidRPr="00D905BE" w:rsidRDefault="0086759E" w:rsidP="00D905BE">
      <w:pPr>
        <w:spacing w:line="240" w:lineRule="auto"/>
        <w:contextualSpacing/>
        <w:rPr>
          <w:lang w:val="de-AT"/>
        </w:rPr>
      </w:pPr>
      <w:r>
        <w:rPr>
          <w:lang w:val="de-AT"/>
        </w:rPr>
        <w:t>&lt;/</w:t>
      </w:r>
      <w:proofErr w:type="spellStart"/>
      <w:r>
        <w:rPr>
          <w:lang w:val="de-AT"/>
        </w:rPr>
        <w:t>video</w:t>
      </w:r>
      <w:proofErr w:type="spellEnd"/>
      <w:r>
        <w:rPr>
          <w:lang w:val="de-AT"/>
        </w:rPr>
        <w:t>&gt;</w:t>
      </w:r>
    </w:p>
    <w:p w:rsidR="00B971E7" w:rsidRDefault="00B971E7" w:rsidP="00CE0DB1">
      <w:pPr>
        <w:spacing w:line="240" w:lineRule="auto"/>
        <w:contextualSpacing/>
        <w:rPr>
          <w:rFonts w:ascii="Verdana" w:hAnsi="Verdana"/>
          <w:sz w:val="18"/>
          <w:szCs w:val="18"/>
        </w:rPr>
      </w:pPr>
    </w:p>
    <w:p w:rsidR="00041B09" w:rsidRPr="00E47754" w:rsidRDefault="00B971E7" w:rsidP="00CE0DB1">
      <w:pPr>
        <w:spacing w:line="240" w:lineRule="auto"/>
        <w:contextualSpacing/>
        <w:rPr>
          <w:b/>
        </w:rPr>
      </w:pPr>
      <w:r>
        <w:rPr>
          <w:rFonts w:ascii="Verdana" w:hAnsi="Verdana"/>
          <w:sz w:val="18"/>
          <w:szCs w:val="18"/>
        </w:rPr>
        <w:lastRenderedPageBreak/>
        <w:t>Der Beispielfilm war übrigens der Anfang des mit der Open-Source-Software Blender erzeugte</w:t>
      </w:r>
      <w:r>
        <w:rPr>
          <w:rFonts w:ascii="Verdana" w:hAnsi="Verdana"/>
          <w:sz w:val="18"/>
          <w:szCs w:val="18"/>
        </w:rPr>
        <w:br/>
        <w:t xml:space="preserve">Film "Big Buck Bunny" (s. bspw. </w:t>
      </w:r>
      <w:hyperlink r:id="rId10" w:tgtFrame="_blank" w:history="1">
        <w:r>
          <w:rPr>
            <w:rStyle w:val="Hyperlink"/>
            <w:rFonts w:ascii="Verdana" w:hAnsi="Verdana"/>
            <w:sz w:val="18"/>
            <w:szCs w:val="18"/>
          </w:rPr>
          <w:t>https://www.youtube.com/watch?v=YE7VzlLtp-4</w:t>
        </w:r>
      </w:hyperlink>
      <w:r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br/>
      </w:r>
    </w:p>
    <w:p w:rsidR="00356481" w:rsidRPr="00356481" w:rsidRDefault="00356481" w:rsidP="00E45D6B">
      <w:pPr>
        <w:pStyle w:val="berschrift3"/>
        <w:rPr>
          <w:lang w:val="de-AT"/>
        </w:rPr>
      </w:pPr>
      <w:bookmarkStart w:id="10" w:name="_Toc442365112"/>
      <w:r w:rsidRPr="00356481">
        <w:rPr>
          <w:lang w:val="de-AT"/>
        </w:rPr>
        <w:t xml:space="preserve">Exkurs: </w:t>
      </w:r>
      <w:r>
        <w:rPr>
          <w:lang w:val="de-AT"/>
        </w:rPr>
        <w:t>Video</w:t>
      </w:r>
      <w:r w:rsidRPr="00356481">
        <w:rPr>
          <w:lang w:val="de-AT"/>
        </w:rPr>
        <w:t>-Formate:</w:t>
      </w:r>
      <w:bookmarkEnd w:id="10"/>
    </w:p>
    <w:p w:rsidR="00B971E7" w:rsidRDefault="00B971E7" w:rsidP="00B971E7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r w:rsidRPr="00B971E7">
        <w:rPr>
          <w:rFonts w:ascii="Verdana" w:hAnsi="Verdana"/>
          <w:sz w:val="18"/>
          <w:szCs w:val="18"/>
          <w:lang w:val="de-DE"/>
        </w:rPr>
        <w:t>Dateiformate (Container) wie AVI (und</w:t>
      </w:r>
      <w:r w:rsidR="0086759E">
        <w:rPr>
          <w:rFonts w:ascii="Verdana" w:hAnsi="Verdana"/>
          <w:sz w:val="18"/>
          <w:szCs w:val="18"/>
          <w:lang w:val="de-DE"/>
        </w:rPr>
        <w:t xml:space="preserve"> </w:t>
      </w:r>
      <w:r w:rsidRPr="00B971E7">
        <w:rPr>
          <w:rFonts w:ascii="Verdana" w:hAnsi="Verdana"/>
          <w:sz w:val="18"/>
          <w:szCs w:val="18"/>
          <w:lang w:val="de-DE"/>
        </w:rPr>
        <w:t xml:space="preserve">OGG), </w:t>
      </w:r>
      <w:r w:rsidRPr="00356481">
        <w:rPr>
          <w:lang w:val="de-AT"/>
        </w:rPr>
        <w:t>Ogg Dateiformat im Gegensatz zu AVI</w:t>
      </w:r>
      <w:r>
        <w:rPr>
          <w:lang w:val="de-AT"/>
        </w:rPr>
        <w:t xml:space="preserve"> v</w:t>
      </w:r>
      <w:r w:rsidRPr="00356481">
        <w:rPr>
          <w:lang w:val="de-AT"/>
        </w:rPr>
        <w:t>iel kleiner</w:t>
      </w:r>
      <w:r w:rsidR="00FB0C00">
        <w:rPr>
          <w:lang w:val="de-AT"/>
        </w:rPr>
        <w:t>.</w:t>
      </w:r>
    </w:p>
    <w:p w:rsidR="00FB0C00" w:rsidRPr="00B971E7" w:rsidRDefault="00FB0C00" w:rsidP="00FB0C00">
      <w:pPr>
        <w:pStyle w:val="Listenabsatz"/>
        <w:spacing w:line="240" w:lineRule="auto"/>
        <w:rPr>
          <w:lang w:val="de-AT"/>
        </w:rPr>
      </w:pPr>
      <w:r w:rsidRPr="00FB0C00">
        <w:rPr>
          <w:lang w:val="de-DE"/>
        </w:rPr>
        <w:t xml:space="preserve">Eine </w:t>
      </w:r>
      <w:r w:rsidRPr="00FB0C00">
        <w:rPr>
          <w:b/>
          <w:bCs/>
          <w:lang w:val="de-DE"/>
        </w:rPr>
        <w:t>Containerdatei</w:t>
      </w:r>
      <w:r w:rsidRPr="00FB0C00">
        <w:rPr>
          <w:lang w:val="de-DE"/>
        </w:rPr>
        <w:t xml:space="preserve"> oder kurz ein </w:t>
      </w:r>
      <w:r w:rsidRPr="00FB0C00">
        <w:rPr>
          <w:i/>
          <w:iCs/>
          <w:lang w:val="de-DE"/>
        </w:rPr>
        <w:t>Container</w:t>
      </w:r>
      <w:r w:rsidRPr="00FB0C00">
        <w:rPr>
          <w:lang w:val="de-DE"/>
        </w:rPr>
        <w:t xml:space="preserve"> (von </w:t>
      </w:r>
      <w:hyperlink r:id="rId11" w:tooltip="Englische Sprache" w:history="1">
        <w:r w:rsidRPr="00FB0C00">
          <w:rPr>
            <w:rStyle w:val="Hyperlink"/>
            <w:lang w:val="de-DE"/>
          </w:rPr>
          <w:t>englisch</w:t>
        </w:r>
      </w:hyperlink>
      <w:r w:rsidRPr="00FB0C00">
        <w:rPr>
          <w:lang w:val="de-DE"/>
        </w:rPr>
        <w:t xml:space="preserve"> </w:t>
      </w:r>
      <w:proofErr w:type="spellStart"/>
      <w:r w:rsidRPr="00FB0C00">
        <w:rPr>
          <w:i/>
          <w:iCs/>
          <w:lang w:val="de-DE"/>
        </w:rPr>
        <w:t>container</w:t>
      </w:r>
      <w:proofErr w:type="spellEnd"/>
      <w:r w:rsidRPr="00FB0C00">
        <w:rPr>
          <w:lang w:val="de-DE"/>
        </w:rPr>
        <w:t xml:space="preserve"> ‚</w:t>
      </w:r>
      <w:hyperlink r:id="rId12" w:tooltip="Container" w:history="1">
        <w:r w:rsidRPr="00FB0C00">
          <w:rPr>
            <w:rStyle w:val="Hyperlink"/>
            <w:lang w:val="de-DE"/>
          </w:rPr>
          <w:t>Behälter</w:t>
        </w:r>
      </w:hyperlink>
      <w:r w:rsidRPr="00FB0C00">
        <w:rPr>
          <w:lang w:val="de-DE"/>
        </w:rPr>
        <w:t xml:space="preserve">‘) bezeichnet in der </w:t>
      </w:r>
      <w:hyperlink r:id="rId13" w:tooltip="Informationstechnik" w:history="1">
        <w:r w:rsidRPr="00FB0C00">
          <w:rPr>
            <w:rStyle w:val="Hyperlink"/>
            <w:lang w:val="de-DE"/>
          </w:rPr>
          <w:t>Informationstechnik</w:t>
        </w:r>
      </w:hyperlink>
      <w:r w:rsidRPr="00FB0C00">
        <w:rPr>
          <w:lang w:val="de-DE"/>
        </w:rPr>
        <w:t xml:space="preserve"> eine </w:t>
      </w:r>
      <w:hyperlink r:id="rId14" w:tooltip="Datei" w:history="1">
        <w:r w:rsidRPr="00FB0C00">
          <w:rPr>
            <w:rStyle w:val="Hyperlink"/>
            <w:lang w:val="de-DE"/>
          </w:rPr>
          <w:t>Datei</w:t>
        </w:r>
      </w:hyperlink>
      <w:r w:rsidRPr="00FB0C00">
        <w:rPr>
          <w:lang w:val="de-DE"/>
        </w:rPr>
        <w:t xml:space="preserve">, die ihrerseits wiederum unterschiedliche Dateien und </w:t>
      </w:r>
      <w:hyperlink r:id="rId15" w:tooltip="Dateityp" w:history="1">
        <w:r w:rsidRPr="00FB0C00">
          <w:rPr>
            <w:rStyle w:val="Hyperlink"/>
            <w:lang w:val="de-DE"/>
          </w:rPr>
          <w:t>Dateitypen</w:t>
        </w:r>
      </w:hyperlink>
      <w:r w:rsidRPr="00FB0C00">
        <w:rPr>
          <w:lang w:val="de-DE"/>
        </w:rPr>
        <w:t xml:space="preserve"> enthalten kann. Als </w:t>
      </w:r>
      <w:r w:rsidRPr="00FB0C00">
        <w:rPr>
          <w:b/>
          <w:bCs/>
          <w:lang w:val="de-DE"/>
        </w:rPr>
        <w:t>Containerformat</w:t>
      </w:r>
      <w:r w:rsidRPr="00FB0C00">
        <w:rPr>
          <w:lang w:val="de-DE"/>
        </w:rPr>
        <w:t xml:space="preserve"> hingegen wird die Art und Weise der Anordnung bezeichnet, wie verschiedenartige </w:t>
      </w:r>
      <w:hyperlink r:id="rId16" w:tooltip="Datenformat" w:history="1">
        <w:r w:rsidRPr="00FB0C00">
          <w:rPr>
            <w:rStyle w:val="Hyperlink"/>
            <w:lang w:val="de-DE"/>
          </w:rPr>
          <w:t>Datenformate</w:t>
        </w:r>
      </w:hyperlink>
      <w:r w:rsidRPr="00FB0C00">
        <w:rPr>
          <w:lang w:val="de-DE"/>
        </w:rPr>
        <w:t xml:space="preserve"> innerhalb eines Containers gespeichert werden – also die innere </w:t>
      </w:r>
      <w:hyperlink r:id="rId17" w:tooltip="Datenstruktur" w:history="1">
        <w:r w:rsidRPr="00FB0C00">
          <w:rPr>
            <w:rStyle w:val="Hyperlink"/>
            <w:lang w:val="de-DE"/>
          </w:rPr>
          <w:t>Datenstruktur</w:t>
        </w:r>
      </w:hyperlink>
      <w:r w:rsidR="00E47754">
        <w:rPr>
          <w:lang w:val="de-DE"/>
        </w:rPr>
        <w:t xml:space="preserve"> einer Containerdatei (Wikipedia: Containerdatei)</w:t>
      </w:r>
    </w:p>
    <w:p w:rsidR="00B971E7" w:rsidRPr="00B971E7" w:rsidRDefault="00B971E7" w:rsidP="00356481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r w:rsidRPr="00B971E7">
        <w:rPr>
          <w:rFonts w:ascii="Verdana" w:hAnsi="Verdana"/>
          <w:sz w:val="18"/>
          <w:szCs w:val="18"/>
          <w:lang w:val="de-DE"/>
        </w:rPr>
        <w:t>Videocodecs wie mp4 (=H264) und "</w:t>
      </w:r>
      <w:proofErr w:type="spellStart"/>
      <w:r w:rsidRPr="00B971E7">
        <w:rPr>
          <w:rFonts w:ascii="Verdana" w:hAnsi="Verdana"/>
          <w:sz w:val="18"/>
          <w:szCs w:val="18"/>
          <w:lang w:val="de-DE"/>
        </w:rPr>
        <w:t>Ogg</w:t>
      </w:r>
      <w:proofErr w:type="spellEnd"/>
      <w:r w:rsidRPr="00B971E7">
        <w:rPr>
          <w:rFonts w:ascii="Verdana" w:hAnsi="Verdana"/>
          <w:sz w:val="18"/>
          <w:szCs w:val="18"/>
          <w:lang w:val="de-DE"/>
        </w:rPr>
        <w:t xml:space="preserve"> </w:t>
      </w:r>
      <w:proofErr w:type="spellStart"/>
      <w:r w:rsidRPr="00B971E7">
        <w:rPr>
          <w:rFonts w:ascii="Verdana" w:hAnsi="Verdana"/>
          <w:sz w:val="18"/>
          <w:szCs w:val="18"/>
          <w:lang w:val="de-DE"/>
        </w:rPr>
        <w:t>Theora</w:t>
      </w:r>
      <w:proofErr w:type="spellEnd"/>
      <w:r w:rsidRPr="00B971E7">
        <w:rPr>
          <w:rFonts w:ascii="Verdana" w:hAnsi="Verdana"/>
          <w:sz w:val="18"/>
          <w:szCs w:val="18"/>
          <w:lang w:val="de-DE"/>
        </w:rPr>
        <w:t>".</w:t>
      </w:r>
    </w:p>
    <w:p w:rsidR="00DB6DD0" w:rsidRDefault="00FB0C00" w:rsidP="00CE0DB1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r>
        <w:rPr>
          <w:lang w:val="de-DE"/>
        </w:rPr>
        <w:t>Es ist</w:t>
      </w:r>
      <w:r w:rsidR="00DB6DD0" w:rsidRPr="00DB6DD0">
        <w:rPr>
          <w:lang w:val="de-DE"/>
        </w:rPr>
        <w:t xml:space="preserve"> wichtig, zwischen dem kodierten Datenformat, also dem </w:t>
      </w:r>
      <w:hyperlink r:id="rId18" w:tooltip="Audioformat" w:history="1">
        <w:r w:rsidR="00DB6DD0" w:rsidRPr="00DB6DD0">
          <w:rPr>
            <w:rStyle w:val="Hyperlink"/>
            <w:lang w:val="de-DE"/>
          </w:rPr>
          <w:t>Audioformat</w:t>
        </w:r>
      </w:hyperlink>
      <w:r w:rsidR="00DB6DD0" w:rsidRPr="00DB6DD0">
        <w:rPr>
          <w:lang w:val="de-DE"/>
        </w:rPr>
        <w:t xml:space="preserve"> und der verwendeten </w:t>
      </w:r>
      <w:hyperlink r:id="rId19" w:tooltip="Videokompression" w:history="1">
        <w:r w:rsidR="00DB6DD0" w:rsidRPr="00DB6DD0">
          <w:rPr>
            <w:rStyle w:val="Hyperlink"/>
            <w:lang w:val="de-DE"/>
          </w:rPr>
          <w:t>Videokompression</w:t>
        </w:r>
      </w:hyperlink>
      <w:r w:rsidR="00DB6DD0" w:rsidRPr="00DB6DD0">
        <w:rPr>
          <w:lang w:val="de-DE"/>
        </w:rPr>
        <w:t xml:space="preserve">, und dem </w:t>
      </w:r>
      <w:hyperlink r:id="rId20" w:tooltip="Containerformat" w:history="1">
        <w:r w:rsidR="00DB6DD0" w:rsidRPr="00DB6DD0">
          <w:rPr>
            <w:rStyle w:val="Hyperlink"/>
            <w:lang w:val="de-DE"/>
          </w:rPr>
          <w:t>Containerformat</w:t>
        </w:r>
      </w:hyperlink>
      <w:r w:rsidR="00DB6DD0" w:rsidRPr="00DB6DD0">
        <w:rPr>
          <w:lang w:val="de-DE"/>
        </w:rPr>
        <w:t xml:space="preserve"> zu unterscheiden. Beispielsweise erstellt der bekannte </w:t>
      </w:r>
      <w:proofErr w:type="spellStart"/>
      <w:r w:rsidR="00DB6DD0" w:rsidRPr="00DB6DD0">
        <w:rPr>
          <w:lang w:val="de-DE"/>
        </w:rPr>
        <w:t>XviD</w:t>
      </w:r>
      <w:proofErr w:type="spellEnd"/>
      <w:r w:rsidR="00DB6DD0" w:rsidRPr="00DB6DD0">
        <w:rPr>
          <w:lang w:val="de-DE"/>
        </w:rPr>
        <w:t xml:space="preserve">-Codec </w:t>
      </w:r>
      <w:hyperlink r:id="rId21" w:tooltip="MPEG-4" w:history="1">
        <w:r w:rsidR="00DB6DD0" w:rsidRPr="00DB6DD0">
          <w:rPr>
            <w:rStyle w:val="Hyperlink"/>
            <w:lang w:val="de-DE"/>
          </w:rPr>
          <w:t>MPEG-4</w:t>
        </w:r>
      </w:hyperlink>
      <w:r w:rsidR="00DB6DD0" w:rsidRPr="00DB6DD0">
        <w:rPr>
          <w:lang w:val="de-DE"/>
        </w:rPr>
        <w:t xml:space="preserve">-Videospuren oder der MP3-Audiocodec </w:t>
      </w:r>
      <w:hyperlink r:id="rId22" w:tooltip="MP3" w:history="1">
        <w:r w:rsidR="00DB6DD0" w:rsidRPr="00DB6DD0">
          <w:rPr>
            <w:rStyle w:val="Hyperlink"/>
            <w:lang w:val="de-DE"/>
          </w:rPr>
          <w:t>MP3</w:t>
        </w:r>
      </w:hyperlink>
      <w:r w:rsidR="00DB6DD0" w:rsidRPr="00DB6DD0">
        <w:rPr>
          <w:lang w:val="de-DE"/>
        </w:rPr>
        <w:t xml:space="preserve">-Audiospuren. Diese beiden Klassen können in einem Dateicontainer (z. B. </w:t>
      </w:r>
      <w:hyperlink r:id="rId23" w:tooltip="Audio Video Interleave" w:history="1">
        <w:r w:rsidR="00DB6DD0" w:rsidRPr="00DB6DD0">
          <w:rPr>
            <w:rStyle w:val="Hyperlink"/>
            <w:lang w:val="de-DE"/>
          </w:rPr>
          <w:t>AVI</w:t>
        </w:r>
      </w:hyperlink>
      <w:r w:rsidR="00DB6DD0" w:rsidRPr="00DB6DD0">
        <w:rPr>
          <w:lang w:val="de-DE"/>
        </w:rPr>
        <w:t>) kombini</w:t>
      </w:r>
      <w:r w:rsidR="00E47754">
        <w:rPr>
          <w:lang w:val="de-DE"/>
        </w:rPr>
        <w:t>ert und dann ge</w:t>
      </w:r>
      <w:r w:rsidR="0086759E">
        <w:rPr>
          <w:lang w:val="de-DE"/>
        </w:rPr>
        <w:t>speichert werden (Wikipedia: Co</w:t>
      </w:r>
      <w:r w:rsidR="00E47754">
        <w:rPr>
          <w:lang w:val="de-DE"/>
        </w:rPr>
        <w:t>dec)</w:t>
      </w:r>
    </w:p>
    <w:p w:rsidR="00356481" w:rsidRPr="00356481" w:rsidRDefault="00356481" w:rsidP="00356481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r>
        <w:rPr>
          <w:lang w:val="de-AT"/>
        </w:rPr>
        <w:t xml:space="preserve">Seite sollte mindestens unterstützen: </w:t>
      </w:r>
      <w:proofErr w:type="spellStart"/>
      <w:r w:rsidR="00B971E7">
        <w:rPr>
          <w:lang w:val="de-AT"/>
        </w:rPr>
        <w:t>ogg</w:t>
      </w:r>
      <w:proofErr w:type="spellEnd"/>
      <w:r w:rsidR="00B971E7">
        <w:rPr>
          <w:lang w:val="de-AT"/>
        </w:rPr>
        <w:t xml:space="preserve"> und </w:t>
      </w:r>
      <w:r w:rsidRPr="00356481">
        <w:rPr>
          <w:lang w:val="de-AT"/>
        </w:rPr>
        <w:t>mp4</w:t>
      </w:r>
    </w:p>
    <w:p w:rsidR="00356481" w:rsidRDefault="00356481" w:rsidP="00CE0DB1">
      <w:pPr>
        <w:spacing w:line="240" w:lineRule="auto"/>
        <w:contextualSpacing/>
        <w:rPr>
          <w:lang w:val="de-AT"/>
        </w:rPr>
      </w:pPr>
    </w:p>
    <w:p w:rsidR="00E4031D" w:rsidRPr="00356481" w:rsidRDefault="00356481" w:rsidP="00E45D6B">
      <w:pPr>
        <w:pStyle w:val="berschrift3"/>
        <w:rPr>
          <w:lang w:val="de-AT"/>
        </w:rPr>
      </w:pPr>
      <w:bookmarkStart w:id="11" w:name="_Toc442365113"/>
      <w:r w:rsidRPr="00356481">
        <w:rPr>
          <w:lang w:val="de-AT"/>
        </w:rPr>
        <w:t xml:space="preserve">Exkurs: </w:t>
      </w:r>
      <w:r w:rsidR="00D0391A">
        <w:rPr>
          <w:lang w:val="de-AT"/>
        </w:rPr>
        <w:t>Grafikformate und Programme</w:t>
      </w:r>
      <w:r w:rsidR="00E4031D" w:rsidRPr="00356481">
        <w:rPr>
          <w:lang w:val="de-AT"/>
        </w:rPr>
        <w:t>:</w:t>
      </w:r>
      <w:bookmarkEnd w:id="11"/>
    </w:p>
    <w:p w:rsidR="004912DD" w:rsidRPr="002273F7" w:rsidRDefault="004912DD" w:rsidP="00356481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r w:rsidRPr="004912DD">
        <w:rPr>
          <w:rFonts w:ascii="Verdana" w:hAnsi="Verdana"/>
          <w:sz w:val="18"/>
          <w:szCs w:val="18"/>
          <w:lang w:val="de-DE"/>
        </w:rPr>
        <w:t>Unterschied Vektor/Rastergrafiken</w:t>
      </w:r>
      <w:r w:rsidR="00922A5D">
        <w:rPr>
          <w:rFonts w:ascii="Verdana" w:hAnsi="Verdana"/>
          <w:sz w:val="18"/>
          <w:szCs w:val="18"/>
          <w:lang w:val="de-DE"/>
        </w:rPr>
        <w:t xml:space="preserve"> (Pixelgrafik)</w:t>
      </w:r>
      <w:r w:rsidR="002273F7">
        <w:rPr>
          <w:rFonts w:ascii="Verdana" w:hAnsi="Verdana"/>
          <w:sz w:val="18"/>
          <w:szCs w:val="18"/>
          <w:lang w:val="de-DE"/>
        </w:rPr>
        <w:t>: Vektorgrafik speichert Koordinaten, Pixelgrafik speichert die einzelnen Pixel ab.</w:t>
      </w:r>
    </w:p>
    <w:p w:rsidR="004912DD" w:rsidRPr="004912DD" w:rsidRDefault="004912DD" w:rsidP="004912DD">
      <w:pPr>
        <w:pStyle w:val="Listenabsatz"/>
        <w:numPr>
          <w:ilvl w:val="0"/>
          <w:numId w:val="22"/>
        </w:numPr>
        <w:spacing w:line="240" w:lineRule="auto"/>
        <w:rPr>
          <w:lang w:val="de-DE"/>
        </w:rPr>
      </w:pPr>
      <w:r w:rsidRPr="004912DD">
        <w:rPr>
          <w:lang w:val="de-DE"/>
        </w:rPr>
        <w:t xml:space="preserve">Tool: </w:t>
      </w:r>
      <w:proofErr w:type="spellStart"/>
      <w:r w:rsidRPr="004912DD">
        <w:rPr>
          <w:lang w:val="de-DE"/>
        </w:rPr>
        <w:t>yed</w:t>
      </w:r>
      <w:proofErr w:type="spellEnd"/>
      <w:r w:rsidRPr="004912DD">
        <w:rPr>
          <w:lang w:val="de-DE"/>
        </w:rPr>
        <w:t xml:space="preserve"> </w:t>
      </w:r>
      <w:hyperlink r:id="rId24" w:tgtFrame="_blank" w:history="1">
        <w:r w:rsidRPr="004912DD">
          <w:rPr>
            <w:rStyle w:val="Hyperlink"/>
            <w:rFonts w:ascii="Verdana" w:hAnsi="Verdana"/>
            <w:sz w:val="18"/>
            <w:szCs w:val="18"/>
            <w:lang w:val="de-DE"/>
          </w:rPr>
          <w:t>https://www.yworks.com/products/yed</w:t>
        </w:r>
      </w:hyperlink>
      <w:r w:rsidRPr="004912DD">
        <w:rPr>
          <w:lang w:val="de-DE"/>
        </w:rPr>
        <w:t xml:space="preserve">: </w:t>
      </w:r>
      <w:proofErr w:type="spellStart"/>
      <w:r w:rsidRPr="004912DD">
        <w:rPr>
          <w:lang w:val="de-DE"/>
        </w:rPr>
        <w:t>so wie</w:t>
      </w:r>
      <w:proofErr w:type="spellEnd"/>
      <w:r w:rsidRPr="004912DD">
        <w:rPr>
          <w:lang w:val="de-DE"/>
        </w:rPr>
        <w:t xml:space="preserve"> </w:t>
      </w:r>
      <w:proofErr w:type="spellStart"/>
      <w:r w:rsidRPr="004912DD">
        <w:rPr>
          <w:lang w:val="de-DE"/>
        </w:rPr>
        <w:t>Viseo</w:t>
      </w:r>
      <w:proofErr w:type="spellEnd"/>
      <w:r w:rsidRPr="004912DD">
        <w:rPr>
          <w:lang w:val="de-DE"/>
        </w:rPr>
        <w:t xml:space="preserve"> (leider “nur” Freeware)</w:t>
      </w:r>
    </w:p>
    <w:p w:rsidR="00E4031D" w:rsidRPr="00356481" w:rsidRDefault="00E4031D" w:rsidP="00356481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proofErr w:type="spellStart"/>
      <w:r w:rsidRPr="00356481">
        <w:rPr>
          <w:lang w:val="de-AT"/>
        </w:rPr>
        <w:t>Incscape</w:t>
      </w:r>
      <w:proofErr w:type="spellEnd"/>
      <w:r w:rsidRPr="00356481">
        <w:rPr>
          <w:lang w:val="de-AT"/>
        </w:rPr>
        <w:t>: Vektorgrafikprogramm</w:t>
      </w:r>
      <w:r w:rsidR="004912DD">
        <w:rPr>
          <w:lang w:val="de-AT"/>
        </w:rPr>
        <w:t xml:space="preserve">; </w:t>
      </w:r>
      <w:hyperlink r:id="rId25" w:tgtFrame="_blank" w:history="1">
        <w:r w:rsidR="004912DD" w:rsidRPr="004912DD">
          <w:rPr>
            <w:rStyle w:val="Hyperlink"/>
            <w:rFonts w:ascii="Verdana" w:hAnsi="Verdana"/>
            <w:sz w:val="18"/>
            <w:szCs w:val="18"/>
            <w:lang w:val="de-DE"/>
          </w:rPr>
          <w:t>http://www.inkscape.org</w:t>
        </w:r>
      </w:hyperlink>
      <w:r w:rsidR="004912DD" w:rsidRPr="004912DD">
        <w:rPr>
          <w:rFonts w:ascii="Verdana" w:hAnsi="Verdana"/>
          <w:sz w:val="18"/>
          <w:szCs w:val="18"/>
          <w:lang w:val="de-DE"/>
        </w:rPr>
        <w:t>)</w:t>
      </w:r>
    </w:p>
    <w:p w:rsidR="00E4031D" w:rsidRPr="00356481" w:rsidRDefault="00E4031D" w:rsidP="00356481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proofErr w:type="spellStart"/>
      <w:r w:rsidRPr="00356481">
        <w:rPr>
          <w:lang w:val="de-AT"/>
        </w:rPr>
        <w:t>Gimp</w:t>
      </w:r>
      <w:proofErr w:type="spellEnd"/>
      <w:r w:rsidRPr="00356481">
        <w:rPr>
          <w:lang w:val="de-AT"/>
        </w:rPr>
        <w:t>: Pixel Graphik</w:t>
      </w:r>
    </w:p>
    <w:p w:rsidR="00E4031D" w:rsidRPr="00356481" w:rsidRDefault="00E4031D" w:rsidP="00356481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proofErr w:type="spellStart"/>
      <w:r w:rsidRPr="00356481">
        <w:rPr>
          <w:lang w:val="de-AT"/>
        </w:rPr>
        <w:t>Pdf</w:t>
      </w:r>
      <w:proofErr w:type="spellEnd"/>
      <w:r w:rsidRPr="00356481">
        <w:rPr>
          <w:lang w:val="de-AT"/>
        </w:rPr>
        <w:t xml:space="preserve"> macht </w:t>
      </w:r>
      <w:proofErr w:type="spellStart"/>
      <w:r w:rsidRPr="00356481">
        <w:rPr>
          <w:lang w:val="de-AT"/>
        </w:rPr>
        <w:t>vektor</w:t>
      </w:r>
      <w:proofErr w:type="spellEnd"/>
      <w:r w:rsidRPr="00356481">
        <w:rPr>
          <w:lang w:val="de-AT"/>
        </w:rPr>
        <w:t xml:space="preserve"> und </w:t>
      </w:r>
      <w:proofErr w:type="spellStart"/>
      <w:r w:rsidRPr="00356481">
        <w:rPr>
          <w:lang w:val="de-AT"/>
        </w:rPr>
        <w:t>pixel</w:t>
      </w:r>
      <w:proofErr w:type="spellEnd"/>
      <w:r w:rsidRPr="00356481">
        <w:rPr>
          <w:lang w:val="de-AT"/>
        </w:rPr>
        <w:t xml:space="preserve"> (</w:t>
      </w:r>
      <w:proofErr w:type="spellStart"/>
      <w:r w:rsidRPr="00356481">
        <w:rPr>
          <w:lang w:val="de-AT"/>
        </w:rPr>
        <w:t>container</w:t>
      </w:r>
      <w:proofErr w:type="spellEnd"/>
      <w:r w:rsidRPr="00356481">
        <w:rPr>
          <w:lang w:val="de-AT"/>
        </w:rPr>
        <w:t>, kein Format)</w:t>
      </w:r>
    </w:p>
    <w:p w:rsidR="00E4031D" w:rsidRPr="00356481" w:rsidRDefault="00E4031D" w:rsidP="00356481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r w:rsidRPr="00356481">
        <w:rPr>
          <w:lang w:val="de-AT"/>
        </w:rPr>
        <w:t xml:space="preserve">Postscript auch </w:t>
      </w:r>
      <w:proofErr w:type="spellStart"/>
      <w:r w:rsidRPr="00356481">
        <w:rPr>
          <w:lang w:val="de-AT"/>
        </w:rPr>
        <w:t>Vector</w:t>
      </w:r>
      <w:proofErr w:type="spellEnd"/>
      <w:r w:rsidRPr="00356481">
        <w:rPr>
          <w:lang w:val="de-AT"/>
        </w:rPr>
        <w:t xml:space="preserve"> .</w:t>
      </w:r>
      <w:proofErr w:type="spellStart"/>
      <w:r w:rsidRPr="00356481">
        <w:rPr>
          <w:lang w:val="de-AT"/>
        </w:rPr>
        <w:t>eps</w:t>
      </w:r>
      <w:proofErr w:type="spellEnd"/>
    </w:p>
    <w:p w:rsidR="004912DD" w:rsidRDefault="00E4031D" w:rsidP="004912DD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r w:rsidRPr="00356481">
        <w:rPr>
          <w:lang w:val="de-AT"/>
        </w:rPr>
        <w:t>.</w:t>
      </w:r>
      <w:proofErr w:type="spellStart"/>
      <w:r w:rsidRPr="00356481">
        <w:rPr>
          <w:lang w:val="de-AT"/>
        </w:rPr>
        <w:t>svg</w:t>
      </w:r>
      <w:proofErr w:type="spellEnd"/>
      <w:r w:rsidRPr="00356481">
        <w:rPr>
          <w:lang w:val="de-AT"/>
        </w:rPr>
        <w:t xml:space="preserve"> </w:t>
      </w:r>
      <w:proofErr w:type="spellStart"/>
      <w:r w:rsidRPr="00356481">
        <w:rPr>
          <w:lang w:val="de-AT"/>
        </w:rPr>
        <w:t>scalable</w:t>
      </w:r>
      <w:proofErr w:type="spellEnd"/>
      <w:r w:rsidRPr="00356481">
        <w:rPr>
          <w:lang w:val="de-AT"/>
        </w:rPr>
        <w:t xml:space="preserve"> </w:t>
      </w:r>
      <w:proofErr w:type="spellStart"/>
      <w:r w:rsidRPr="00356481">
        <w:rPr>
          <w:lang w:val="de-AT"/>
        </w:rPr>
        <w:t>vector</w:t>
      </w:r>
      <w:proofErr w:type="spellEnd"/>
      <w:r w:rsidRPr="00356481">
        <w:rPr>
          <w:lang w:val="de-AT"/>
        </w:rPr>
        <w:t xml:space="preserve"> </w:t>
      </w:r>
      <w:proofErr w:type="spellStart"/>
      <w:r w:rsidRPr="00356481">
        <w:rPr>
          <w:lang w:val="de-AT"/>
        </w:rPr>
        <w:t>graphik</w:t>
      </w:r>
      <w:proofErr w:type="spellEnd"/>
      <w:r w:rsidRPr="00356481">
        <w:rPr>
          <w:lang w:val="de-AT"/>
        </w:rPr>
        <w:t xml:space="preserve"> (auch ein </w:t>
      </w:r>
      <w:proofErr w:type="spellStart"/>
      <w:r w:rsidRPr="00356481">
        <w:rPr>
          <w:lang w:val="de-AT"/>
        </w:rPr>
        <w:t>xml</w:t>
      </w:r>
      <w:proofErr w:type="spellEnd"/>
      <w:r w:rsidRPr="00356481">
        <w:rPr>
          <w:lang w:val="de-AT"/>
        </w:rPr>
        <w:t xml:space="preserve"> </w:t>
      </w:r>
      <w:proofErr w:type="spellStart"/>
      <w:r w:rsidRPr="00356481">
        <w:rPr>
          <w:lang w:val="de-AT"/>
        </w:rPr>
        <w:t>format</w:t>
      </w:r>
      <w:proofErr w:type="spellEnd"/>
      <w:r w:rsidRPr="00356481">
        <w:rPr>
          <w:lang w:val="de-AT"/>
        </w:rPr>
        <w:t>: kann auch schreiben)</w:t>
      </w:r>
    </w:p>
    <w:p w:rsidR="00E00B41" w:rsidRPr="004912DD" w:rsidRDefault="00E00B41" w:rsidP="004912DD">
      <w:pPr>
        <w:pStyle w:val="Listenabsatz"/>
        <w:numPr>
          <w:ilvl w:val="0"/>
          <w:numId w:val="22"/>
        </w:numPr>
        <w:spacing w:line="240" w:lineRule="auto"/>
        <w:rPr>
          <w:lang w:val="de-AT"/>
        </w:rPr>
      </w:pPr>
      <w:r>
        <w:rPr>
          <w:rFonts w:ascii="Verdana" w:hAnsi="Verdana"/>
          <w:sz w:val="18"/>
          <w:szCs w:val="18"/>
          <w:lang w:val="de-DE"/>
        </w:rPr>
        <w:t xml:space="preserve">Pixelgraphik: </w:t>
      </w:r>
      <w:r w:rsidRPr="00E00B41">
        <w:rPr>
          <w:rFonts w:ascii="Verdana" w:hAnsi="Verdana"/>
          <w:sz w:val="18"/>
          <w:szCs w:val="18"/>
          <w:lang w:val="de-DE"/>
        </w:rPr>
        <w:t>JPG (</w:t>
      </w:r>
      <w:r>
        <w:rPr>
          <w:rFonts w:ascii="Verdana" w:hAnsi="Verdana"/>
          <w:sz w:val="18"/>
          <w:szCs w:val="18"/>
          <w:lang w:val="de-DE"/>
        </w:rPr>
        <w:t>verlustbehaftet) und PNG (groß)</w:t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</w:p>
    <w:p w:rsidR="00356481" w:rsidRPr="00356481" w:rsidRDefault="00356481" w:rsidP="00CE0DB1">
      <w:pPr>
        <w:spacing w:line="240" w:lineRule="auto"/>
        <w:contextualSpacing/>
        <w:rPr>
          <w:b/>
          <w:lang w:val="de-AT"/>
        </w:rPr>
      </w:pPr>
      <w:r w:rsidRPr="00356481">
        <w:rPr>
          <w:b/>
          <w:lang w:val="de-AT"/>
        </w:rPr>
        <w:t>Tipp:</w:t>
      </w:r>
    </w:p>
    <w:p w:rsidR="00356481" w:rsidRDefault="00E4031D" w:rsidP="00016D5C">
      <w:pPr>
        <w:pStyle w:val="Listenabsatz"/>
        <w:numPr>
          <w:ilvl w:val="0"/>
          <w:numId w:val="23"/>
        </w:numPr>
        <w:spacing w:after="100" w:afterAutospacing="1" w:line="240" w:lineRule="auto"/>
        <w:ind w:left="709" w:hanging="357"/>
        <w:rPr>
          <w:lang w:val="de-AT"/>
        </w:rPr>
      </w:pPr>
      <w:proofErr w:type="spellStart"/>
      <w:r w:rsidRPr="00356481">
        <w:rPr>
          <w:lang w:val="de-AT"/>
        </w:rPr>
        <w:t>Openclipart</w:t>
      </w:r>
      <w:proofErr w:type="spellEnd"/>
      <w:r w:rsidRPr="00356481">
        <w:rPr>
          <w:lang w:val="de-AT"/>
        </w:rPr>
        <w:t xml:space="preserve"> </w:t>
      </w:r>
      <w:proofErr w:type="spellStart"/>
      <w:r w:rsidRPr="00356481">
        <w:rPr>
          <w:lang w:val="de-AT"/>
        </w:rPr>
        <w:t>public</w:t>
      </w:r>
      <w:proofErr w:type="spellEnd"/>
      <w:r w:rsidRPr="00356481">
        <w:rPr>
          <w:lang w:val="de-AT"/>
        </w:rPr>
        <w:t xml:space="preserve"> </w:t>
      </w:r>
      <w:proofErr w:type="spellStart"/>
      <w:r w:rsidRPr="00356481">
        <w:rPr>
          <w:lang w:val="de-AT"/>
        </w:rPr>
        <w:t>domain</w:t>
      </w:r>
      <w:proofErr w:type="spellEnd"/>
      <w:r w:rsidRPr="00356481">
        <w:rPr>
          <w:lang w:val="de-AT"/>
        </w:rPr>
        <w:t>, frei nutzbar, veränderbar</w:t>
      </w:r>
      <w:r w:rsidR="004912DD">
        <w:rPr>
          <w:lang w:val="de-AT"/>
        </w:rPr>
        <w:t xml:space="preserve">; </w:t>
      </w:r>
      <w:r w:rsidR="004912DD" w:rsidRPr="004912DD">
        <w:rPr>
          <w:rFonts w:ascii="Verdana" w:hAnsi="Verdana"/>
          <w:sz w:val="18"/>
          <w:szCs w:val="18"/>
          <w:lang w:val="de-DE"/>
        </w:rPr>
        <w:t>Openclipart.net als Quelle für praktisch urheberrechtsfreie SVGs</w:t>
      </w:r>
    </w:p>
    <w:p w:rsidR="00356481" w:rsidRDefault="00E4031D" w:rsidP="00016D5C">
      <w:pPr>
        <w:pStyle w:val="Listenabsatz"/>
        <w:numPr>
          <w:ilvl w:val="0"/>
          <w:numId w:val="23"/>
        </w:numPr>
        <w:spacing w:after="100" w:afterAutospacing="1" w:line="240" w:lineRule="auto"/>
        <w:ind w:left="709" w:hanging="357"/>
        <w:rPr>
          <w:lang w:val="de-AT"/>
        </w:rPr>
      </w:pPr>
      <w:r w:rsidRPr="00356481">
        <w:rPr>
          <w:lang w:val="de-AT"/>
        </w:rPr>
        <w:t xml:space="preserve">Caniuse.com: zeigt, welche Dateiformate, ab welcher Browserversion </w:t>
      </w:r>
    </w:p>
    <w:p w:rsidR="00356481" w:rsidRDefault="00E4031D" w:rsidP="00016D5C">
      <w:pPr>
        <w:pStyle w:val="Listenabsatz"/>
        <w:numPr>
          <w:ilvl w:val="0"/>
          <w:numId w:val="23"/>
        </w:numPr>
        <w:spacing w:after="100" w:afterAutospacing="1" w:line="240" w:lineRule="auto"/>
        <w:ind w:left="709" w:hanging="357"/>
        <w:rPr>
          <w:lang w:val="de-AT"/>
        </w:rPr>
      </w:pPr>
      <w:proofErr w:type="spellStart"/>
      <w:r w:rsidRPr="00356481">
        <w:rPr>
          <w:lang w:val="de-AT"/>
        </w:rPr>
        <w:t>Sodipodi</w:t>
      </w:r>
      <w:proofErr w:type="spellEnd"/>
    </w:p>
    <w:p w:rsidR="00356481" w:rsidRDefault="00E4031D" w:rsidP="00016D5C">
      <w:pPr>
        <w:pStyle w:val="Listenabsatz"/>
        <w:numPr>
          <w:ilvl w:val="0"/>
          <w:numId w:val="23"/>
        </w:numPr>
        <w:spacing w:after="100" w:afterAutospacing="1" w:line="240" w:lineRule="auto"/>
        <w:ind w:left="709" w:hanging="357"/>
        <w:rPr>
          <w:lang w:val="de-AT"/>
        </w:rPr>
      </w:pPr>
      <w:proofErr w:type="spellStart"/>
      <w:r w:rsidRPr="00356481">
        <w:rPr>
          <w:lang w:val="de-AT"/>
        </w:rPr>
        <w:t>Creativ</w:t>
      </w:r>
      <w:proofErr w:type="spellEnd"/>
      <w:r w:rsidRPr="00356481">
        <w:rPr>
          <w:lang w:val="de-AT"/>
        </w:rPr>
        <w:t xml:space="preserve">-Cloud: von da </w:t>
      </w:r>
      <w:proofErr w:type="spellStart"/>
      <w:r w:rsidRPr="00356481">
        <w:rPr>
          <w:lang w:val="de-AT"/>
        </w:rPr>
        <w:t>progrogramme</w:t>
      </w:r>
      <w:proofErr w:type="spellEnd"/>
    </w:p>
    <w:p w:rsidR="00356481" w:rsidRDefault="00E4031D" w:rsidP="00016D5C">
      <w:pPr>
        <w:pStyle w:val="Listenabsatz"/>
        <w:numPr>
          <w:ilvl w:val="0"/>
          <w:numId w:val="23"/>
        </w:numPr>
        <w:spacing w:after="100" w:afterAutospacing="1" w:line="240" w:lineRule="auto"/>
        <w:ind w:left="709" w:hanging="357"/>
        <w:rPr>
          <w:lang w:val="de-AT"/>
        </w:rPr>
      </w:pPr>
      <w:r w:rsidRPr="00356481">
        <w:rPr>
          <w:lang w:val="de-AT"/>
        </w:rPr>
        <w:t>.</w:t>
      </w:r>
      <w:proofErr w:type="spellStart"/>
      <w:r w:rsidRPr="00356481">
        <w:rPr>
          <w:lang w:val="de-AT"/>
        </w:rPr>
        <w:t>gif</w:t>
      </w:r>
      <w:proofErr w:type="spellEnd"/>
      <w:r w:rsidR="002273F7">
        <w:rPr>
          <w:lang w:val="de-AT"/>
        </w:rPr>
        <w:t xml:space="preserve"> nicht mehr empfehlenswert</w:t>
      </w:r>
      <w:r w:rsidRPr="00356481">
        <w:rPr>
          <w:lang w:val="de-AT"/>
        </w:rPr>
        <w:t>, weil nur 256 Farben. Man nutzt .</w:t>
      </w:r>
      <w:proofErr w:type="spellStart"/>
      <w:r w:rsidRPr="00356481">
        <w:rPr>
          <w:lang w:val="de-AT"/>
        </w:rPr>
        <w:t>png</w:t>
      </w:r>
      <w:proofErr w:type="spellEnd"/>
    </w:p>
    <w:p w:rsidR="00356481" w:rsidRDefault="00E4031D" w:rsidP="00016D5C">
      <w:pPr>
        <w:pStyle w:val="Listenabsatz"/>
        <w:numPr>
          <w:ilvl w:val="0"/>
          <w:numId w:val="23"/>
        </w:numPr>
        <w:spacing w:after="100" w:afterAutospacing="1" w:line="240" w:lineRule="auto"/>
        <w:ind w:left="709" w:hanging="357"/>
        <w:rPr>
          <w:lang w:val="de-AT"/>
        </w:rPr>
      </w:pPr>
      <w:r w:rsidRPr="00356481">
        <w:rPr>
          <w:lang w:val="de-AT"/>
        </w:rPr>
        <w:t xml:space="preserve">Fotos: </w:t>
      </w:r>
      <w:proofErr w:type="spellStart"/>
      <w:r w:rsidRPr="00356481">
        <w:rPr>
          <w:lang w:val="de-AT"/>
        </w:rPr>
        <w:t>jpg</w:t>
      </w:r>
      <w:proofErr w:type="spellEnd"/>
      <w:r w:rsidRPr="00356481">
        <w:rPr>
          <w:lang w:val="de-AT"/>
        </w:rPr>
        <w:t xml:space="preserve">, sonst alles </w:t>
      </w:r>
      <w:proofErr w:type="spellStart"/>
      <w:r w:rsidRPr="00356481">
        <w:rPr>
          <w:lang w:val="de-AT"/>
        </w:rPr>
        <w:t>png</w:t>
      </w:r>
      <w:proofErr w:type="spellEnd"/>
      <w:r w:rsidRPr="00356481">
        <w:rPr>
          <w:lang w:val="de-AT"/>
        </w:rPr>
        <w:t xml:space="preserve"> für selbsterstelltes oder </w:t>
      </w:r>
      <w:proofErr w:type="spellStart"/>
      <w:r w:rsidRPr="00356481">
        <w:rPr>
          <w:lang w:val="de-AT"/>
        </w:rPr>
        <w:t>svg</w:t>
      </w:r>
      <w:proofErr w:type="spellEnd"/>
      <w:r w:rsidRPr="00356481">
        <w:rPr>
          <w:lang w:val="de-AT"/>
        </w:rPr>
        <w:t xml:space="preserve"> für Vektorgraphiken</w:t>
      </w:r>
    </w:p>
    <w:p w:rsidR="00356481" w:rsidRDefault="00E4031D" w:rsidP="00016D5C">
      <w:pPr>
        <w:pStyle w:val="Listenabsatz"/>
        <w:numPr>
          <w:ilvl w:val="0"/>
          <w:numId w:val="23"/>
        </w:numPr>
        <w:spacing w:after="100" w:afterAutospacing="1" w:line="240" w:lineRule="auto"/>
        <w:ind w:left="709" w:hanging="357"/>
        <w:rPr>
          <w:lang w:val="de-AT"/>
        </w:rPr>
      </w:pPr>
      <w:r w:rsidRPr="00356481">
        <w:rPr>
          <w:lang w:val="de-AT"/>
        </w:rPr>
        <w:t xml:space="preserve">Über </w:t>
      </w:r>
      <w:proofErr w:type="spellStart"/>
      <w:r w:rsidRPr="00356481">
        <w:rPr>
          <w:lang w:val="de-AT"/>
        </w:rPr>
        <w:t>css</w:t>
      </w:r>
      <w:proofErr w:type="spellEnd"/>
      <w:r w:rsidRPr="00356481">
        <w:rPr>
          <w:lang w:val="de-AT"/>
        </w:rPr>
        <w:t xml:space="preserve"> kann man auch animieren</w:t>
      </w:r>
    </w:p>
    <w:p w:rsidR="00356481" w:rsidRPr="00356481" w:rsidRDefault="00356481" w:rsidP="00016D5C">
      <w:pPr>
        <w:pStyle w:val="Listenabsatz"/>
        <w:numPr>
          <w:ilvl w:val="0"/>
          <w:numId w:val="23"/>
        </w:numPr>
        <w:spacing w:after="100" w:afterAutospacing="1" w:line="240" w:lineRule="auto"/>
        <w:ind w:left="709" w:hanging="357"/>
        <w:rPr>
          <w:lang w:val="de-AT"/>
        </w:rPr>
      </w:pPr>
      <w:r>
        <w:t>Lorum ipsum text generator</w:t>
      </w:r>
    </w:p>
    <w:p w:rsidR="00C30988" w:rsidRPr="00D6345D" w:rsidRDefault="00E4031D" w:rsidP="00D6345D">
      <w:pPr>
        <w:pStyle w:val="Listenabsatz"/>
        <w:numPr>
          <w:ilvl w:val="0"/>
          <w:numId w:val="23"/>
        </w:numPr>
        <w:spacing w:after="100" w:afterAutospacing="1" w:line="240" w:lineRule="auto"/>
        <w:ind w:left="709" w:hanging="357"/>
        <w:rPr>
          <w:lang w:val="de-AT"/>
        </w:rPr>
      </w:pPr>
      <w:r w:rsidRPr="00356481">
        <w:rPr>
          <w:lang w:val="de-AT"/>
        </w:rPr>
        <w:t xml:space="preserve">Computer </w:t>
      </w:r>
      <w:proofErr w:type="spellStart"/>
      <w:r w:rsidRPr="00356481">
        <w:rPr>
          <w:lang w:val="de-AT"/>
        </w:rPr>
        <w:t>science</w:t>
      </w:r>
      <w:proofErr w:type="spellEnd"/>
      <w:r w:rsidRPr="00356481">
        <w:rPr>
          <w:lang w:val="de-AT"/>
        </w:rPr>
        <w:t xml:space="preserve"> </w:t>
      </w:r>
      <w:proofErr w:type="spellStart"/>
      <w:r w:rsidRPr="00356481">
        <w:rPr>
          <w:lang w:val="de-AT"/>
        </w:rPr>
        <w:t>paper</w:t>
      </w:r>
      <w:proofErr w:type="spellEnd"/>
      <w:r w:rsidRPr="00356481">
        <w:rPr>
          <w:lang w:val="de-AT"/>
        </w:rPr>
        <w:t xml:space="preserve"> </w:t>
      </w:r>
      <w:proofErr w:type="spellStart"/>
      <w:r w:rsidRPr="00356481">
        <w:rPr>
          <w:lang w:val="de-AT"/>
        </w:rPr>
        <w:t>generator</w:t>
      </w:r>
      <w:proofErr w:type="spellEnd"/>
      <w:r w:rsidRPr="00356481">
        <w:rPr>
          <w:lang w:val="de-AT"/>
        </w:rPr>
        <w:t xml:space="preserve">: </w:t>
      </w:r>
      <w:proofErr w:type="spellStart"/>
      <w:r w:rsidRPr="00356481">
        <w:rPr>
          <w:lang w:val="de-AT"/>
        </w:rPr>
        <w:t>html</w:t>
      </w:r>
      <w:proofErr w:type="spellEnd"/>
      <w:r w:rsidRPr="00356481">
        <w:rPr>
          <w:lang w:val="de-AT"/>
        </w:rPr>
        <w:t xml:space="preserve"> generierte Seite</w:t>
      </w:r>
      <w:r w:rsidR="00841554">
        <w:rPr>
          <w:lang w:val="de-AT"/>
        </w:rPr>
        <w:t xml:space="preserve">: </w:t>
      </w:r>
      <w:hyperlink r:id="rId26" w:tgtFrame="_blank" w:history="1">
        <w:r w:rsidR="00841554">
          <w:rPr>
            <w:rStyle w:val="Hyperlink"/>
            <w:rFonts w:ascii="Verdana" w:hAnsi="Verdana"/>
            <w:sz w:val="18"/>
            <w:szCs w:val="18"/>
          </w:rPr>
          <w:t>https://pdos.csail.mit.edu/archive/scigen/</w:t>
        </w:r>
      </w:hyperlink>
    </w:p>
    <w:p w:rsidR="00E4031D" w:rsidRPr="004D1E41" w:rsidRDefault="00356481" w:rsidP="00356481">
      <w:pPr>
        <w:pStyle w:val="berschrift3"/>
        <w:rPr>
          <w:lang w:val="de-AT"/>
        </w:rPr>
      </w:pPr>
      <w:bookmarkStart w:id="12" w:name="_Toc442365114"/>
      <w:r>
        <w:rPr>
          <w:lang w:val="de-AT"/>
        </w:rPr>
        <w:t xml:space="preserve">Übung: </w:t>
      </w:r>
      <w:r w:rsidR="00E4031D" w:rsidRPr="004D1E41">
        <w:rPr>
          <w:lang w:val="de-AT"/>
        </w:rPr>
        <w:t xml:space="preserve">Drucken aus </w:t>
      </w:r>
      <w:proofErr w:type="spellStart"/>
      <w:r w:rsidR="00E4031D" w:rsidRPr="004D1E41">
        <w:rPr>
          <w:lang w:val="de-AT"/>
        </w:rPr>
        <w:t>html</w:t>
      </w:r>
      <w:proofErr w:type="spellEnd"/>
      <w:r w:rsidR="00E4031D" w:rsidRPr="004D1E41">
        <w:rPr>
          <w:lang w:val="de-AT"/>
        </w:rPr>
        <w:t xml:space="preserve"> heraus</w:t>
      </w:r>
      <w:bookmarkEnd w:id="12"/>
    </w:p>
    <w:p w:rsidR="00E4031D" w:rsidRDefault="00E4031D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>&lt;p&gt;</w:t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>&lt;h1&gt; Druckansicht &lt;/h1&gt;</w:t>
      </w:r>
    </w:p>
    <w:p w:rsidR="00E4031D" w:rsidRPr="004D1E41" w:rsidRDefault="00E4031D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Klicken Sie </w:t>
      </w:r>
      <w:r w:rsidRPr="004D1E41">
        <w:rPr>
          <w:lang w:val="de-AT"/>
        </w:rPr>
        <w:t xml:space="preserve">&lt;a </w:t>
      </w:r>
      <w:proofErr w:type="spellStart"/>
      <w:r w:rsidRPr="004D1E41">
        <w:rPr>
          <w:lang w:val="de-AT"/>
        </w:rPr>
        <w:t>href</w:t>
      </w:r>
      <w:proofErr w:type="spellEnd"/>
      <w:r w:rsidRPr="004D1E41">
        <w:rPr>
          <w:lang w:val="de-AT"/>
        </w:rPr>
        <w:t xml:space="preserve"> =“</w:t>
      </w:r>
      <w:proofErr w:type="spellStart"/>
      <w:r w:rsidRPr="004C78D7">
        <w:rPr>
          <w:lang w:val="de-AT"/>
        </w:rPr>
        <w:t>javascript</w:t>
      </w:r>
      <w:r w:rsidRPr="004D1E41">
        <w:rPr>
          <w:lang w:val="de-AT"/>
        </w:rPr>
        <w:t>:window.print</w:t>
      </w:r>
      <w:proofErr w:type="spellEnd"/>
      <w:r w:rsidRPr="004D1E41">
        <w:rPr>
          <w:lang w:val="de-AT"/>
        </w:rPr>
        <w:t xml:space="preserve">()“ &gt; hier &lt;/a&gt; </w:t>
      </w:r>
      <w:r>
        <w:rPr>
          <w:lang w:val="de-AT"/>
        </w:rPr>
        <w:t>hier um zu drucken</w:t>
      </w:r>
    </w:p>
    <w:p w:rsidR="00E4031D" w:rsidRDefault="00E4031D" w:rsidP="00CE0DB1">
      <w:pPr>
        <w:spacing w:line="240" w:lineRule="auto"/>
        <w:contextualSpacing/>
      </w:pPr>
      <w:r w:rsidRPr="004D1E41">
        <w:t>&lt;/p&gt;</w:t>
      </w:r>
    </w:p>
    <w:p w:rsidR="00E4031D" w:rsidRDefault="00E4031D" w:rsidP="00CE0DB1">
      <w:pPr>
        <w:spacing w:line="240" w:lineRule="auto"/>
        <w:contextualSpacing/>
      </w:pPr>
    </w:p>
    <w:p w:rsidR="004C78D7" w:rsidRPr="00D6345D" w:rsidRDefault="004C78D7" w:rsidP="00CE0DB1">
      <w:pPr>
        <w:spacing w:line="240" w:lineRule="auto"/>
        <w:contextualSpacing/>
      </w:pPr>
      <w:r w:rsidRPr="00D6345D">
        <w:t xml:space="preserve">Aufruf </w:t>
      </w:r>
      <w:proofErr w:type="spellStart"/>
      <w:r w:rsidR="00CF688F" w:rsidRPr="00D6345D">
        <w:t>PseudoProtokoll</w:t>
      </w:r>
      <w:proofErr w:type="spellEnd"/>
      <w:r w:rsidR="00CF688F" w:rsidRPr="00D6345D">
        <w:t xml:space="preserve">: </w:t>
      </w:r>
      <w:proofErr w:type="spellStart"/>
      <w:r w:rsidRPr="00D6345D">
        <w:t>Javascript</w:t>
      </w:r>
      <w:proofErr w:type="spellEnd"/>
      <w:r w:rsidRPr="00D6345D">
        <w:t>:</w:t>
      </w:r>
    </w:p>
    <w:p w:rsidR="004C78D7" w:rsidRPr="00D6345D" w:rsidRDefault="004C78D7" w:rsidP="0086759E">
      <w:pPr>
        <w:pStyle w:val="Listenabsatz"/>
        <w:numPr>
          <w:ilvl w:val="0"/>
          <w:numId w:val="28"/>
        </w:numPr>
        <w:shd w:val="clear" w:color="auto" w:fill="D9D9D9" w:themeFill="background1" w:themeFillShade="D9"/>
        <w:spacing w:line="240" w:lineRule="auto"/>
        <w:rPr>
          <w:highlight w:val="lightGray"/>
          <w:lang w:val="en-US"/>
        </w:rPr>
      </w:pPr>
      <w:proofErr w:type="spellStart"/>
      <w:r w:rsidRPr="00CF688F">
        <w:rPr>
          <w:highlight w:val="lightGray"/>
          <w:lang w:val="en-US"/>
        </w:rPr>
        <w:t>Syntex</w:t>
      </w:r>
      <w:proofErr w:type="spellEnd"/>
      <w:r w:rsidRPr="00CF688F">
        <w:rPr>
          <w:highlight w:val="lightGray"/>
          <w:lang w:val="en-US"/>
        </w:rPr>
        <w:t xml:space="preserve">: &lt;a </w:t>
      </w:r>
      <w:proofErr w:type="spellStart"/>
      <w:r w:rsidRPr="00CF688F">
        <w:rPr>
          <w:highlight w:val="lightGray"/>
          <w:lang w:val="en-US"/>
        </w:rPr>
        <w:t>href</w:t>
      </w:r>
      <w:proofErr w:type="spellEnd"/>
      <w:r w:rsidRPr="00CF688F">
        <w:rPr>
          <w:highlight w:val="lightGray"/>
          <w:lang w:val="en-US"/>
        </w:rPr>
        <w:t xml:space="preserve"> =“</w:t>
      </w:r>
      <w:proofErr w:type="spellStart"/>
      <w:r w:rsidRPr="00CF688F">
        <w:rPr>
          <w:b/>
          <w:highlight w:val="lightGray"/>
          <w:lang w:val="en-US"/>
        </w:rPr>
        <w:t>javascript</w:t>
      </w:r>
      <w:r w:rsidRPr="00CF688F">
        <w:rPr>
          <w:highlight w:val="lightGray"/>
          <w:lang w:val="en-US"/>
        </w:rPr>
        <w:t>:window.print</w:t>
      </w:r>
      <w:proofErr w:type="spellEnd"/>
      <w:r w:rsidRPr="00CF688F">
        <w:rPr>
          <w:highlight w:val="lightGray"/>
          <w:lang w:val="en-US"/>
        </w:rPr>
        <w:t>()“ &gt;</w:t>
      </w:r>
    </w:p>
    <w:p w:rsidR="00356481" w:rsidRDefault="00E4031D" w:rsidP="00CE0DB1">
      <w:pPr>
        <w:spacing w:line="240" w:lineRule="auto"/>
        <w:contextualSpacing/>
        <w:rPr>
          <w:lang w:val="de-AT"/>
        </w:rPr>
      </w:pPr>
      <w:r w:rsidRPr="004D1E41">
        <w:rPr>
          <w:lang w:val="de-AT"/>
        </w:rPr>
        <w:t>Soll</w:t>
      </w:r>
      <w:r w:rsidR="00356481">
        <w:rPr>
          <w:lang w:val="de-AT"/>
        </w:rPr>
        <w:t xml:space="preserve"> selbst</w:t>
      </w:r>
      <w:r w:rsidRPr="004D1E41">
        <w:rPr>
          <w:lang w:val="de-AT"/>
        </w:rPr>
        <w:t xml:space="preserve"> nicht gedruckt </w:t>
      </w:r>
      <w:r>
        <w:rPr>
          <w:lang w:val="de-AT"/>
        </w:rPr>
        <w:t xml:space="preserve">werden: </w:t>
      </w:r>
      <w:r w:rsidR="00841554">
        <w:rPr>
          <w:rFonts w:ascii="Verdana" w:hAnsi="Verdana"/>
          <w:sz w:val="18"/>
          <w:szCs w:val="18"/>
        </w:rPr>
        <w:t>CSS-Media Query</w:t>
      </w:r>
    </w:p>
    <w:p w:rsidR="00016D5C" w:rsidRPr="004C78D7" w:rsidRDefault="00356481" w:rsidP="0086759E">
      <w:pPr>
        <w:pStyle w:val="Listenabsatz"/>
        <w:numPr>
          <w:ilvl w:val="0"/>
          <w:numId w:val="25"/>
        </w:numPr>
        <w:shd w:val="clear" w:color="auto" w:fill="D9D9D9" w:themeFill="background1" w:themeFillShade="D9"/>
        <w:spacing w:line="240" w:lineRule="auto"/>
        <w:rPr>
          <w:highlight w:val="lightGray"/>
          <w:lang w:val="en-US"/>
        </w:rPr>
      </w:pPr>
      <w:r w:rsidRPr="004C78D7">
        <w:rPr>
          <w:highlight w:val="lightGray"/>
          <w:lang w:val="en-US"/>
        </w:rPr>
        <w:t xml:space="preserve">Syntax: </w:t>
      </w:r>
    </w:p>
    <w:p w:rsidR="00E4031D" w:rsidRPr="004C78D7" w:rsidRDefault="00356481" w:rsidP="0086759E">
      <w:pPr>
        <w:pStyle w:val="Listenabsatz"/>
        <w:numPr>
          <w:ilvl w:val="0"/>
          <w:numId w:val="24"/>
        </w:numPr>
        <w:shd w:val="clear" w:color="auto" w:fill="D9D9D9" w:themeFill="background1" w:themeFillShade="D9"/>
        <w:spacing w:line="240" w:lineRule="auto"/>
        <w:rPr>
          <w:highlight w:val="lightGray"/>
          <w:lang w:val="en-US"/>
        </w:rPr>
      </w:pPr>
      <w:r w:rsidRPr="004C78D7">
        <w:rPr>
          <w:highlight w:val="lightGray"/>
          <w:lang w:val="en-US"/>
        </w:rPr>
        <w:t>styl</w:t>
      </w:r>
      <w:r w:rsidR="00E4031D" w:rsidRPr="004C78D7">
        <w:rPr>
          <w:highlight w:val="lightGray"/>
          <w:lang w:val="en-US"/>
        </w:rPr>
        <w:t>e</w:t>
      </w:r>
      <w:r w:rsidRPr="004C78D7">
        <w:rPr>
          <w:highlight w:val="lightGray"/>
          <w:lang w:val="en-US"/>
        </w:rPr>
        <w:t>:</w:t>
      </w:r>
      <w:r w:rsidR="00E4031D" w:rsidRPr="004C78D7">
        <w:rPr>
          <w:highlight w:val="lightGray"/>
          <w:lang w:val="en-US"/>
        </w:rPr>
        <w:t xml:space="preserve"> </w:t>
      </w:r>
      <w:r w:rsidR="00E4031D" w:rsidRPr="00D6345D">
        <w:rPr>
          <w:b/>
          <w:highlight w:val="lightGray"/>
          <w:lang w:val="en-US"/>
        </w:rPr>
        <w:t>@media print</w:t>
      </w:r>
      <w:r w:rsidR="00E4031D" w:rsidRPr="004C78D7">
        <w:rPr>
          <w:highlight w:val="lightGray"/>
          <w:lang w:val="en-US"/>
        </w:rPr>
        <w:t>{</w:t>
      </w:r>
      <w:r w:rsidRPr="004C78D7">
        <w:rPr>
          <w:highlight w:val="lightGray"/>
          <w:lang w:val="en-US"/>
        </w:rPr>
        <w:t>.</w:t>
      </w:r>
      <w:proofErr w:type="spellStart"/>
      <w:r w:rsidR="00E4031D" w:rsidRPr="004C78D7">
        <w:rPr>
          <w:highlight w:val="lightGray"/>
          <w:lang w:val="en-US"/>
        </w:rPr>
        <w:t>screenonly</w:t>
      </w:r>
      <w:proofErr w:type="spellEnd"/>
      <w:r w:rsidR="00E4031D" w:rsidRPr="004C78D7">
        <w:rPr>
          <w:highlight w:val="lightGray"/>
          <w:lang w:val="en-US"/>
        </w:rPr>
        <w:t xml:space="preserve">{display: </w:t>
      </w:r>
      <w:proofErr w:type="spellStart"/>
      <w:r w:rsidR="00E4031D" w:rsidRPr="004C78D7">
        <w:rPr>
          <w:highlight w:val="lightGray"/>
          <w:lang w:val="en-US"/>
        </w:rPr>
        <w:t>none;background-color</w:t>
      </w:r>
      <w:proofErr w:type="spellEnd"/>
      <w:r w:rsidR="00E4031D" w:rsidRPr="004C78D7">
        <w:rPr>
          <w:highlight w:val="lightGray"/>
          <w:lang w:val="en-US"/>
        </w:rPr>
        <w:t>:#ff0000}}</w:t>
      </w:r>
    </w:p>
    <w:p w:rsidR="00016D5C" w:rsidRPr="004C78D7" w:rsidRDefault="00016D5C" w:rsidP="0086759E">
      <w:pPr>
        <w:pStyle w:val="Listenabsatz"/>
        <w:numPr>
          <w:ilvl w:val="0"/>
          <w:numId w:val="24"/>
        </w:numPr>
        <w:shd w:val="clear" w:color="auto" w:fill="D9D9D9" w:themeFill="background1" w:themeFillShade="D9"/>
        <w:spacing w:line="240" w:lineRule="auto"/>
        <w:rPr>
          <w:highlight w:val="lightGray"/>
          <w:lang w:val="en-US"/>
        </w:rPr>
      </w:pPr>
      <w:proofErr w:type="gramStart"/>
      <w:r w:rsidRPr="004C78D7">
        <w:rPr>
          <w:highlight w:val="lightGray"/>
          <w:lang w:val="en-US"/>
        </w:rPr>
        <w:t>body</w:t>
      </w:r>
      <w:proofErr w:type="gramEnd"/>
      <w:r w:rsidRPr="004C78D7">
        <w:rPr>
          <w:highlight w:val="lightGray"/>
          <w:lang w:val="en-US"/>
        </w:rPr>
        <w:t>: &lt;div class = “</w:t>
      </w:r>
      <w:proofErr w:type="spellStart"/>
      <w:r w:rsidRPr="004C78D7">
        <w:rPr>
          <w:highlight w:val="lightGray"/>
          <w:lang w:val="en-US"/>
        </w:rPr>
        <w:t>screenonly</w:t>
      </w:r>
      <w:proofErr w:type="spellEnd"/>
      <w:r w:rsidRPr="004C78D7">
        <w:rPr>
          <w:highlight w:val="lightGray"/>
          <w:lang w:val="en-US"/>
        </w:rPr>
        <w:t>”&gt;, &lt;p..&gt;</w:t>
      </w:r>
    </w:p>
    <w:p w:rsidR="00041B09" w:rsidRPr="005D7B37" w:rsidRDefault="00041B09" w:rsidP="00CE0DB1">
      <w:pPr>
        <w:spacing w:line="240" w:lineRule="auto"/>
        <w:contextualSpacing/>
        <w:rPr>
          <w:b/>
          <w:lang w:val="en-GB"/>
        </w:rPr>
      </w:pPr>
    </w:p>
    <w:p w:rsidR="00016D5C" w:rsidRPr="00016D5C" w:rsidRDefault="00016D5C" w:rsidP="00E45D6B">
      <w:pPr>
        <w:pStyle w:val="berschrift3"/>
        <w:rPr>
          <w:lang w:val="de-AT"/>
        </w:rPr>
      </w:pPr>
      <w:bookmarkStart w:id="13" w:name="_Toc442365115"/>
      <w:r w:rsidRPr="00016D5C">
        <w:rPr>
          <w:lang w:val="de-AT"/>
        </w:rPr>
        <w:t xml:space="preserve">Exkurs: </w:t>
      </w:r>
      <w:r w:rsidR="00841554">
        <w:rPr>
          <w:lang w:val="de-AT"/>
        </w:rPr>
        <w:t>HTML</w:t>
      </w:r>
      <w:r w:rsidRPr="00016D5C">
        <w:rPr>
          <w:lang w:val="de-AT"/>
        </w:rPr>
        <w:t>-Farben</w:t>
      </w:r>
      <w:r w:rsidR="00841554">
        <w:rPr>
          <w:lang w:val="de-AT"/>
        </w:rPr>
        <w:t>codes</w:t>
      </w:r>
      <w:bookmarkEnd w:id="13"/>
    </w:p>
    <w:p w:rsidR="00DB6DD0" w:rsidRPr="00AA0FCC" w:rsidRDefault="00841554" w:rsidP="00AA0FCC">
      <w:pPr>
        <w:pStyle w:val="Listenabsatz"/>
        <w:numPr>
          <w:ilvl w:val="0"/>
          <w:numId w:val="26"/>
        </w:numPr>
        <w:spacing w:line="240" w:lineRule="auto"/>
        <w:rPr>
          <w:lang w:val="de-AT"/>
        </w:rPr>
      </w:pPr>
      <w:r w:rsidRPr="00841554">
        <w:rPr>
          <w:rFonts w:ascii="Verdana" w:hAnsi="Verdana"/>
          <w:sz w:val="18"/>
          <w:szCs w:val="18"/>
          <w:lang w:val="de-DE"/>
        </w:rPr>
        <w:t>(RGB mit je zwei Hexadezimalziffern) wie #000000</w:t>
      </w:r>
      <w:r w:rsidRPr="00841554">
        <w:rPr>
          <w:rFonts w:ascii="Verdana" w:hAnsi="Verdana"/>
          <w:sz w:val="18"/>
          <w:szCs w:val="18"/>
          <w:lang w:val="de-DE"/>
        </w:rPr>
        <w:br/>
        <w:t>(schwarz), #</w:t>
      </w:r>
      <w:proofErr w:type="spellStart"/>
      <w:r w:rsidRPr="00841554">
        <w:rPr>
          <w:rFonts w:ascii="Verdana" w:hAnsi="Verdana"/>
          <w:sz w:val="18"/>
          <w:szCs w:val="18"/>
          <w:lang w:val="de-DE"/>
        </w:rPr>
        <w:t>ffffff</w:t>
      </w:r>
      <w:proofErr w:type="spellEnd"/>
      <w:r w:rsidRPr="00841554">
        <w:rPr>
          <w:rFonts w:ascii="Verdana" w:hAnsi="Verdana"/>
          <w:sz w:val="18"/>
          <w:szCs w:val="18"/>
          <w:lang w:val="de-DE"/>
        </w:rPr>
        <w:t xml:space="preserve"> (weiß), #808080 (grau), #00F</w:t>
      </w:r>
      <w:r w:rsidR="00D6345D">
        <w:rPr>
          <w:rFonts w:ascii="Verdana" w:hAnsi="Verdana"/>
          <w:sz w:val="18"/>
          <w:szCs w:val="18"/>
          <w:lang w:val="de-DE"/>
        </w:rPr>
        <w:t>F00 (grün), #008000</w:t>
      </w:r>
      <w:r w:rsidR="00D6345D">
        <w:rPr>
          <w:rFonts w:ascii="Verdana" w:hAnsi="Verdana"/>
          <w:sz w:val="18"/>
          <w:szCs w:val="18"/>
          <w:lang w:val="de-DE"/>
        </w:rPr>
        <w:br/>
        <w:t>(dunkelgrün)</w:t>
      </w:r>
    </w:p>
    <w:p w:rsidR="004C78D7" w:rsidRDefault="00016D5C" w:rsidP="00CF688F">
      <w:pPr>
        <w:pStyle w:val="berschrift3"/>
        <w:rPr>
          <w:lang w:val="de-AT"/>
        </w:rPr>
      </w:pPr>
      <w:bookmarkStart w:id="14" w:name="_Toc442365116"/>
      <w:r>
        <w:rPr>
          <w:lang w:val="de-AT"/>
        </w:rPr>
        <w:t xml:space="preserve">Übung: </w:t>
      </w:r>
      <w:r w:rsidR="00E4031D" w:rsidRPr="009007DA">
        <w:rPr>
          <w:lang w:val="de-AT"/>
        </w:rPr>
        <w:t>Mail schreiben</w:t>
      </w:r>
      <w:bookmarkEnd w:id="14"/>
    </w:p>
    <w:p w:rsidR="00E4031D" w:rsidRDefault="00E4031D" w:rsidP="00CE0DB1">
      <w:pPr>
        <w:spacing w:line="240" w:lineRule="auto"/>
        <w:contextualSpacing/>
        <w:rPr>
          <w:lang w:val="de-AT"/>
        </w:rPr>
      </w:pPr>
      <w:r w:rsidRPr="009007DA">
        <w:rPr>
          <w:lang w:val="de-AT"/>
        </w:rPr>
        <w:t xml:space="preserve">Schreib mir &lt;a </w:t>
      </w:r>
      <w:proofErr w:type="spellStart"/>
      <w:r w:rsidRPr="009007DA">
        <w:rPr>
          <w:lang w:val="de-AT"/>
        </w:rPr>
        <w:t>href</w:t>
      </w:r>
      <w:proofErr w:type="spellEnd"/>
      <w:r w:rsidRPr="009007DA">
        <w:rPr>
          <w:lang w:val="de-AT"/>
        </w:rPr>
        <w:t xml:space="preserve"> = “</w:t>
      </w:r>
      <w:r w:rsidRPr="00CF688F">
        <w:rPr>
          <w:b/>
          <w:lang w:val="de-AT"/>
        </w:rPr>
        <w:t>mailto</w:t>
      </w:r>
      <w:r w:rsidRPr="009007DA">
        <w:rPr>
          <w:lang w:val="de-AT"/>
        </w:rPr>
        <w:t>:jstaerk</w:t>
      </w:r>
      <w:r>
        <w:rPr>
          <w:lang w:val="de-AT"/>
        </w:rPr>
        <w:t>@usegroup.de&gt; eine mail &lt;/a&gt;</w:t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Achtung: </w:t>
      </w:r>
      <w:proofErr w:type="spellStart"/>
      <w:r>
        <w:rPr>
          <w:lang w:val="de-AT"/>
        </w:rPr>
        <w:t>spam</w:t>
      </w:r>
      <w:proofErr w:type="spellEnd"/>
      <w:r>
        <w:rPr>
          <w:lang w:val="de-AT"/>
        </w:rPr>
        <w:t>!!!!!!</w:t>
      </w:r>
    </w:p>
    <w:p w:rsidR="00425678" w:rsidRDefault="00425678" w:rsidP="00CE0DB1">
      <w:pPr>
        <w:spacing w:line="240" w:lineRule="auto"/>
        <w:contextualSpacing/>
        <w:rPr>
          <w:b/>
          <w:lang w:val="de-AT"/>
        </w:rPr>
      </w:pPr>
    </w:p>
    <w:p w:rsidR="00CF688F" w:rsidRPr="00CF688F" w:rsidRDefault="00CF688F" w:rsidP="00CE0DB1">
      <w:pPr>
        <w:spacing w:line="240" w:lineRule="auto"/>
        <w:contextualSpacing/>
        <w:rPr>
          <w:lang w:val="en-US"/>
        </w:rPr>
      </w:pPr>
      <w:proofErr w:type="spellStart"/>
      <w:r w:rsidRPr="00CF688F">
        <w:rPr>
          <w:lang w:val="en-US"/>
        </w:rPr>
        <w:t>Aufruf</w:t>
      </w:r>
      <w:proofErr w:type="spellEnd"/>
      <w:r w:rsidRPr="00CF688F">
        <w:rPr>
          <w:lang w:val="en-US"/>
        </w:rPr>
        <w:t xml:space="preserve"> </w:t>
      </w:r>
      <w:proofErr w:type="spellStart"/>
      <w:r w:rsidRPr="00CF688F">
        <w:rPr>
          <w:lang w:val="en-US"/>
        </w:rPr>
        <w:t>Pseudoprotokoll</w:t>
      </w:r>
      <w:proofErr w:type="spellEnd"/>
      <w:r w:rsidRPr="00CF688F">
        <w:rPr>
          <w:lang w:val="en-US"/>
        </w:rPr>
        <w:t>: Mailto</w:t>
      </w:r>
    </w:p>
    <w:p w:rsidR="00CF688F" w:rsidRPr="00CF688F" w:rsidRDefault="00CF688F" w:rsidP="0086759E">
      <w:pPr>
        <w:pStyle w:val="Listenabsatz"/>
        <w:numPr>
          <w:ilvl w:val="0"/>
          <w:numId w:val="29"/>
        </w:numPr>
        <w:shd w:val="clear" w:color="auto" w:fill="D9D9D9" w:themeFill="background1" w:themeFillShade="D9"/>
        <w:spacing w:line="240" w:lineRule="auto"/>
        <w:rPr>
          <w:highlight w:val="lightGray"/>
          <w:lang w:val="en-US"/>
        </w:rPr>
      </w:pPr>
      <w:r w:rsidRPr="00CF688F">
        <w:rPr>
          <w:highlight w:val="lightGray"/>
          <w:lang w:val="en-US"/>
        </w:rPr>
        <w:t xml:space="preserve">Syntax: &lt;a </w:t>
      </w:r>
      <w:proofErr w:type="spellStart"/>
      <w:r w:rsidRPr="00CF688F">
        <w:rPr>
          <w:highlight w:val="lightGray"/>
          <w:lang w:val="en-US"/>
        </w:rPr>
        <w:t>href</w:t>
      </w:r>
      <w:proofErr w:type="spellEnd"/>
      <w:r w:rsidRPr="00CF688F">
        <w:rPr>
          <w:highlight w:val="lightGray"/>
          <w:lang w:val="en-US"/>
        </w:rPr>
        <w:t xml:space="preserve"> = “mailto:jstaerk@usegroup.de&gt;</w:t>
      </w:r>
    </w:p>
    <w:p w:rsidR="00CF688F" w:rsidRDefault="00CF688F" w:rsidP="00CE0DB1">
      <w:pPr>
        <w:spacing w:line="240" w:lineRule="auto"/>
        <w:contextualSpacing/>
        <w:rPr>
          <w:b/>
          <w:lang w:val="en-US"/>
        </w:rPr>
      </w:pPr>
    </w:p>
    <w:p w:rsidR="00425678" w:rsidRPr="00983363" w:rsidRDefault="00016D5C" w:rsidP="00CE0DB1">
      <w:pPr>
        <w:spacing w:line="240" w:lineRule="auto"/>
        <w:contextualSpacing/>
      </w:pPr>
      <w:r w:rsidRPr="00983363">
        <w:rPr>
          <w:b/>
        </w:rPr>
        <w:t>Tipp</w:t>
      </w:r>
      <w:r w:rsidRPr="00983363">
        <w:t xml:space="preserve">: </w:t>
      </w:r>
      <w:r w:rsidR="00E4031D" w:rsidRPr="00983363">
        <w:t xml:space="preserve">Capture hilft: </w:t>
      </w:r>
      <w:proofErr w:type="spellStart"/>
      <w:r w:rsidR="00E4031D" w:rsidRPr="00983363">
        <w:t>recapture</w:t>
      </w:r>
      <w:proofErr w:type="spellEnd"/>
      <w:r w:rsidR="00E4031D" w:rsidRPr="00983363">
        <w:t xml:space="preserve"> verwendet </w:t>
      </w:r>
      <w:proofErr w:type="spellStart"/>
      <w:r w:rsidR="00E4031D" w:rsidRPr="00983363">
        <w:t>javascript</w:t>
      </w:r>
      <w:proofErr w:type="spellEnd"/>
    </w:p>
    <w:p w:rsidR="00CF688F" w:rsidRPr="00983363" w:rsidRDefault="00CF688F" w:rsidP="00CE0DB1">
      <w:pPr>
        <w:spacing w:line="240" w:lineRule="auto"/>
        <w:contextualSpacing/>
      </w:pPr>
    </w:p>
    <w:p w:rsidR="00CF688F" w:rsidRPr="00CF688F" w:rsidRDefault="00CF688F" w:rsidP="00CE0DB1">
      <w:pPr>
        <w:spacing w:line="240" w:lineRule="auto"/>
        <w:contextualSpacing/>
        <w:rPr>
          <w:b/>
        </w:rPr>
      </w:pPr>
      <w:r>
        <w:rPr>
          <w:rFonts w:ascii="Verdana" w:hAnsi="Verdana"/>
          <w:sz w:val="18"/>
          <w:szCs w:val="18"/>
        </w:rPr>
        <w:t xml:space="preserve">Einbindung externer </w:t>
      </w:r>
      <w:proofErr w:type="spellStart"/>
      <w:r>
        <w:rPr>
          <w:rFonts w:ascii="Verdana" w:hAnsi="Verdana"/>
          <w:sz w:val="18"/>
          <w:szCs w:val="18"/>
        </w:rPr>
        <w:t>Javascript</w:t>
      </w:r>
      <w:proofErr w:type="spellEnd"/>
      <w:r>
        <w:rPr>
          <w:rFonts w:ascii="Verdana" w:hAnsi="Verdana"/>
          <w:sz w:val="18"/>
          <w:szCs w:val="18"/>
        </w:rPr>
        <w:t>-Dateien mit &lt;</w:t>
      </w:r>
      <w:proofErr w:type="spellStart"/>
      <w:r>
        <w:rPr>
          <w:rFonts w:ascii="Verdana" w:hAnsi="Verdana"/>
          <w:sz w:val="18"/>
          <w:szCs w:val="18"/>
        </w:rPr>
        <w:t>script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src</w:t>
      </w:r>
      <w:proofErr w:type="spellEnd"/>
    </w:p>
    <w:p w:rsidR="00016D5C" w:rsidRDefault="00123F64" w:rsidP="0086759E">
      <w:pPr>
        <w:pStyle w:val="Listenabsatz"/>
        <w:numPr>
          <w:ilvl w:val="0"/>
          <w:numId w:val="29"/>
        </w:numPr>
        <w:shd w:val="clear" w:color="auto" w:fill="D9D9D9" w:themeFill="background1" w:themeFillShade="D9"/>
        <w:spacing w:line="240" w:lineRule="auto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head: </w:t>
      </w:r>
      <w:r w:rsidR="00425678" w:rsidRPr="00CF688F">
        <w:rPr>
          <w:highlight w:val="lightGray"/>
          <w:lang w:val="en-US"/>
        </w:rPr>
        <w:t xml:space="preserve">&lt;script </w:t>
      </w:r>
      <w:proofErr w:type="spellStart"/>
      <w:r w:rsidR="00425678" w:rsidRPr="00CF688F">
        <w:rPr>
          <w:highlight w:val="lightGray"/>
          <w:lang w:val="en-US"/>
        </w:rPr>
        <w:t>src</w:t>
      </w:r>
      <w:proofErr w:type="spellEnd"/>
      <w:r w:rsidR="00425678" w:rsidRPr="00CF688F">
        <w:rPr>
          <w:highlight w:val="lightGray"/>
          <w:lang w:val="en-US"/>
        </w:rPr>
        <w:t>='https://www.google.com/recaptcha/api.js'&gt;&lt;/script&gt;</w:t>
      </w:r>
    </w:p>
    <w:p w:rsidR="00123F64" w:rsidRPr="00123F64" w:rsidRDefault="00123F64" w:rsidP="0086759E">
      <w:pPr>
        <w:pStyle w:val="Listenabsatz"/>
        <w:numPr>
          <w:ilvl w:val="0"/>
          <w:numId w:val="29"/>
        </w:numPr>
        <w:shd w:val="clear" w:color="auto" w:fill="D9D9D9" w:themeFill="background1" w:themeFillShade="D9"/>
        <w:spacing w:line="240" w:lineRule="auto"/>
        <w:rPr>
          <w:highlight w:val="lightGray"/>
          <w:lang w:val="en-US"/>
        </w:rPr>
      </w:pPr>
      <w:r w:rsidRPr="00123F64">
        <w:rPr>
          <w:highlight w:val="lightGray"/>
          <w:lang w:val="en-US"/>
        </w:rPr>
        <w:t>body: &lt;div class="g-</w:t>
      </w:r>
      <w:proofErr w:type="spellStart"/>
      <w:r w:rsidRPr="00123F64">
        <w:rPr>
          <w:highlight w:val="lightGray"/>
          <w:lang w:val="en-US"/>
        </w:rPr>
        <w:t>recaptcha</w:t>
      </w:r>
      <w:proofErr w:type="spellEnd"/>
      <w:r w:rsidRPr="00123F64">
        <w:rPr>
          <w:highlight w:val="lightGray"/>
          <w:lang w:val="en-US"/>
        </w:rPr>
        <w:t>" data-</w:t>
      </w:r>
      <w:proofErr w:type="spellStart"/>
      <w:r w:rsidRPr="00123F64">
        <w:rPr>
          <w:highlight w:val="lightGray"/>
          <w:lang w:val="en-US"/>
        </w:rPr>
        <w:t>sitekey</w:t>
      </w:r>
      <w:proofErr w:type="spellEnd"/>
      <w:r w:rsidRPr="00123F64">
        <w:rPr>
          <w:highlight w:val="lightGray"/>
          <w:lang w:val="en-US"/>
        </w:rPr>
        <w:t>="6LeA4ckSAAAAAOC-2oSAuPOWlMqvnrVfPrZYT-qY"&gt;&lt;/div&gt;</w:t>
      </w:r>
    </w:p>
    <w:p w:rsidR="004C78D7" w:rsidRPr="004C78D7" w:rsidRDefault="004C78D7" w:rsidP="00CE0DB1">
      <w:pPr>
        <w:spacing w:line="240" w:lineRule="auto"/>
        <w:contextualSpacing/>
        <w:rPr>
          <w:lang w:val="en-US"/>
        </w:rPr>
      </w:pPr>
    </w:p>
    <w:p w:rsidR="00DB4363" w:rsidRPr="00DB4363" w:rsidRDefault="00841554" w:rsidP="00841554">
      <w:pPr>
        <w:pStyle w:val="berschrift3"/>
      </w:pPr>
      <w:bookmarkStart w:id="15" w:name="_Toc442365117"/>
      <w:r>
        <w:t>Übung Links</w:t>
      </w:r>
      <w:bookmarkEnd w:id="15"/>
    </w:p>
    <w:p w:rsidR="00BA54B4" w:rsidRDefault="00841554" w:rsidP="00CE0DB1">
      <w:pPr>
        <w:pStyle w:val="Listenabsatz"/>
        <w:numPr>
          <w:ilvl w:val="0"/>
          <w:numId w:val="30"/>
        </w:numPr>
        <w:spacing w:line="240" w:lineRule="auto"/>
        <w:rPr>
          <w:rFonts w:ascii="Verdana" w:hAnsi="Verdana"/>
          <w:sz w:val="18"/>
          <w:szCs w:val="18"/>
          <w:lang w:val="de-DE"/>
        </w:rPr>
      </w:pPr>
      <w:r w:rsidRPr="00BA54B4">
        <w:rPr>
          <w:rFonts w:ascii="Verdana" w:hAnsi="Verdana"/>
          <w:sz w:val="18"/>
          <w:szCs w:val="18"/>
          <w:lang w:val="de-DE"/>
        </w:rPr>
        <w:t>Man kann Links auch um Bilder legen</w:t>
      </w:r>
    </w:p>
    <w:p w:rsidR="00841554" w:rsidRPr="00BA54B4" w:rsidRDefault="00BA54B4" w:rsidP="00CE0DB1">
      <w:pPr>
        <w:pStyle w:val="Listenabsatz"/>
        <w:numPr>
          <w:ilvl w:val="1"/>
          <w:numId w:val="30"/>
        </w:numPr>
        <w:spacing w:line="240" w:lineRule="auto"/>
        <w:rPr>
          <w:rFonts w:ascii="Verdana" w:hAnsi="Verdana"/>
          <w:sz w:val="18"/>
          <w:szCs w:val="18"/>
          <w:lang w:val="en-US"/>
        </w:rPr>
      </w:pPr>
      <w:r w:rsidRPr="00BA54B4">
        <w:rPr>
          <w:lang w:val="en-US"/>
        </w:rPr>
        <w:t xml:space="preserve">&lt;a </w:t>
      </w:r>
      <w:proofErr w:type="spellStart"/>
      <w:r w:rsidRPr="00BA54B4">
        <w:rPr>
          <w:lang w:val="en-US"/>
        </w:rPr>
        <w:t>href</w:t>
      </w:r>
      <w:proofErr w:type="spellEnd"/>
      <w:r w:rsidRPr="00BA54B4">
        <w:rPr>
          <w:lang w:val="en-US"/>
        </w:rPr>
        <w:t>="http://vajkonny.de"&gt;&lt;</w:t>
      </w:r>
      <w:proofErr w:type="spellStart"/>
      <w:r w:rsidRPr="00BA54B4">
        <w:rPr>
          <w:lang w:val="en-US"/>
        </w:rPr>
        <w:t>img</w:t>
      </w:r>
      <w:proofErr w:type="spellEnd"/>
      <w:r w:rsidRPr="00BA54B4">
        <w:rPr>
          <w:lang w:val="en-US"/>
        </w:rPr>
        <w:t xml:space="preserve"> style='max-width:75%' </w:t>
      </w:r>
      <w:proofErr w:type="spellStart"/>
      <w:r w:rsidRPr="00BA54B4">
        <w:rPr>
          <w:lang w:val="en-US"/>
        </w:rPr>
        <w:t>src</w:t>
      </w:r>
      <w:proofErr w:type="spellEnd"/>
      <w:r w:rsidRPr="00BA54B4">
        <w:rPr>
          <w:lang w:val="en-US"/>
        </w:rPr>
        <w:t>="</w:t>
      </w:r>
      <w:proofErr w:type="spellStart"/>
      <w:r w:rsidRPr="00BA54B4">
        <w:rPr>
          <w:lang w:val="en-US"/>
        </w:rPr>
        <w:t>img</w:t>
      </w:r>
      <w:proofErr w:type="spellEnd"/>
      <w:r w:rsidRPr="00BA54B4">
        <w:rPr>
          <w:lang w:val="en-US"/>
        </w:rPr>
        <w:t>/karte.jpg"&gt;&lt;/a</w:t>
      </w:r>
    </w:p>
    <w:p w:rsidR="00841554" w:rsidRPr="00BA54B4" w:rsidRDefault="00E4031D" w:rsidP="00CE0DB1">
      <w:pPr>
        <w:pStyle w:val="Listenabsatz"/>
        <w:numPr>
          <w:ilvl w:val="0"/>
          <w:numId w:val="30"/>
        </w:numPr>
        <w:spacing w:line="240" w:lineRule="auto"/>
      </w:pPr>
      <w:r w:rsidRPr="004C78D7">
        <w:t>a {</w:t>
      </w:r>
      <w:proofErr w:type="spellStart"/>
      <w:r w:rsidRPr="004C78D7">
        <w:t>color:lime</w:t>
      </w:r>
      <w:proofErr w:type="spellEnd"/>
      <w:r w:rsidRPr="004C78D7">
        <w:t>}</w:t>
      </w:r>
      <w:r w:rsidR="00CF688F">
        <w:t xml:space="preserve"> =&gt; </w:t>
      </w:r>
      <w:proofErr w:type="spellStart"/>
      <w:r w:rsidRPr="004C78D7">
        <w:t>Färbt</w:t>
      </w:r>
      <w:proofErr w:type="spellEnd"/>
      <w:r w:rsidRPr="004C78D7">
        <w:t xml:space="preserve"> </w:t>
      </w:r>
      <w:proofErr w:type="spellStart"/>
      <w:r w:rsidRPr="004C78D7">
        <w:t>alle</w:t>
      </w:r>
      <w:proofErr w:type="spellEnd"/>
      <w:r w:rsidRPr="004C78D7">
        <w:t xml:space="preserve"> links </w:t>
      </w:r>
      <w:proofErr w:type="spellStart"/>
      <w:r w:rsidRPr="004C78D7">
        <w:t>grün</w:t>
      </w:r>
      <w:proofErr w:type="spellEnd"/>
    </w:p>
    <w:p w:rsidR="00841554" w:rsidRPr="00BA54B4" w:rsidRDefault="00841554" w:rsidP="00BA54B4">
      <w:pPr>
        <w:pStyle w:val="Listenabsatz"/>
        <w:numPr>
          <w:ilvl w:val="0"/>
          <w:numId w:val="30"/>
        </w:numPr>
        <w:spacing w:line="240" w:lineRule="auto"/>
        <w:rPr>
          <w:lang w:val="de-DE"/>
        </w:rPr>
      </w:pPr>
      <w:r w:rsidRPr="00983363">
        <w:rPr>
          <w:rFonts w:ascii="Verdana" w:hAnsi="Verdana"/>
          <w:sz w:val="18"/>
          <w:szCs w:val="18"/>
          <w:lang w:val="de-DE"/>
        </w:rPr>
        <w:t>-</w:t>
      </w:r>
      <w:r w:rsidRPr="00E47754">
        <w:rPr>
          <w:rFonts w:ascii="Verdana" w:hAnsi="Verdana"/>
          <w:b/>
          <w:sz w:val="18"/>
          <w:szCs w:val="18"/>
          <w:lang w:val="de-DE"/>
        </w:rPr>
        <w:t>CSS-"pseudo"-Klassen</w:t>
      </w:r>
      <w:r w:rsidRPr="00983363">
        <w:rPr>
          <w:rFonts w:ascii="Verdana" w:hAnsi="Verdana"/>
          <w:sz w:val="18"/>
          <w:szCs w:val="18"/>
          <w:lang w:val="de-DE"/>
        </w:rPr>
        <w:t xml:space="preserve"> wie a:hover</w:t>
      </w:r>
    </w:p>
    <w:p w:rsidR="00E4031D" w:rsidRPr="00CF688F" w:rsidRDefault="00E4031D" w:rsidP="00BA54B4">
      <w:pPr>
        <w:pStyle w:val="Listenabsatz"/>
        <w:numPr>
          <w:ilvl w:val="1"/>
          <w:numId w:val="29"/>
        </w:numPr>
        <w:spacing w:line="240" w:lineRule="auto"/>
        <w:rPr>
          <w:highlight w:val="lightGray"/>
          <w:lang w:val="de-DE"/>
        </w:rPr>
      </w:pPr>
      <w:r w:rsidRPr="00CF688F">
        <w:rPr>
          <w:highlight w:val="lightGray"/>
          <w:lang w:val="de-DE"/>
        </w:rPr>
        <w:t>a:hover{color:blue}</w:t>
      </w:r>
      <w:r w:rsidR="00CF688F">
        <w:rPr>
          <w:highlight w:val="lightGray"/>
          <w:lang w:val="de-DE"/>
        </w:rPr>
        <w:t xml:space="preserve"> =&gt;</w:t>
      </w:r>
      <w:r w:rsidR="00CF688F" w:rsidRPr="00CF688F">
        <w:rPr>
          <w:highlight w:val="lightGray"/>
          <w:lang w:val="de-DE"/>
        </w:rPr>
        <w:t xml:space="preserve"> </w:t>
      </w:r>
      <w:r w:rsidRPr="00CF688F">
        <w:rPr>
          <w:lang w:val="de-AT"/>
        </w:rPr>
        <w:t>wenn man drüber fährt wird Link blau</w:t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</w:p>
    <w:p w:rsidR="00E4031D" w:rsidRDefault="00DB4363" w:rsidP="00CE0DB1">
      <w:pPr>
        <w:spacing w:line="240" w:lineRule="auto"/>
        <w:contextualSpacing/>
        <w:rPr>
          <w:lang w:val="de-AT"/>
        </w:rPr>
      </w:pPr>
      <w:r w:rsidRPr="004C78D7">
        <w:rPr>
          <w:b/>
          <w:lang w:val="de-AT"/>
        </w:rPr>
        <w:t>Tipp</w:t>
      </w:r>
      <w:r w:rsidRPr="004C78D7">
        <w:rPr>
          <w:lang w:val="de-AT"/>
        </w:rPr>
        <w:t xml:space="preserve">: </w:t>
      </w:r>
      <w:r w:rsidR="004C78D7" w:rsidRPr="004C78D7">
        <w:rPr>
          <w:rFonts w:ascii="Verdana" w:hAnsi="Verdana"/>
          <w:sz w:val="18"/>
          <w:szCs w:val="18"/>
        </w:rPr>
        <w:t>-Emulieren von Mobilgeräten und Tablets mit dem "Device-Mode" des</w:t>
      </w:r>
      <w:r w:rsidR="004C78D7" w:rsidRPr="004C78D7">
        <w:rPr>
          <w:rFonts w:ascii="Verdana" w:hAnsi="Verdana"/>
          <w:sz w:val="18"/>
          <w:szCs w:val="18"/>
        </w:rPr>
        <w:br/>
      </w:r>
      <w:proofErr w:type="spellStart"/>
      <w:r w:rsidR="004C78D7" w:rsidRPr="004C78D7">
        <w:rPr>
          <w:rFonts w:ascii="Verdana" w:hAnsi="Verdana"/>
          <w:sz w:val="18"/>
          <w:szCs w:val="18"/>
        </w:rPr>
        <w:t>ChromXXX</w:t>
      </w:r>
      <w:proofErr w:type="spellEnd"/>
      <w:r w:rsidR="004C78D7" w:rsidRPr="004C78D7">
        <w:rPr>
          <w:rFonts w:ascii="Verdana" w:hAnsi="Verdana"/>
          <w:sz w:val="18"/>
          <w:szCs w:val="18"/>
        </w:rPr>
        <w:t>-Inspektors</w:t>
      </w:r>
      <w:r w:rsidR="004C78D7" w:rsidRPr="004C78D7">
        <w:rPr>
          <w:lang w:val="de-AT"/>
        </w:rPr>
        <w:t>, w</w:t>
      </w:r>
      <w:r w:rsidR="00E4031D" w:rsidRPr="004C78D7">
        <w:rPr>
          <w:lang w:val="de-AT"/>
        </w:rPr>
        <w:t xml:space="preserve">eil es nicht automatisch auch am </w:t>
      </w:r>
      <w:proofErr w:type="spellStart"/>
      <w:r w:rsidR="00E4031D" w:rsidRPr="004C78D7">
        <w:rPr>
          <w:lang w:val="de-AT"/>
        </w:rPr>
        <w:t>iphone</w:t>
      </w:r>
      <w:proofErr w:type="spellEnd"/>
      <w:r w:rsidR="00E4031D" w:rsidRPr="004C78D7">
        <w:rPr>
          <w:lang w:val="de-AT"/>
        </w:rPr>
        <w:t xml:space="preserve"> läuft</w:t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</w:p>
    <w:p w:rsidR="00E4031D" w:rsidRPr="00AF625D" w:rsidRDefault="00E4031D" w:rsidP="00AF6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i/>
          <w:lang w:val="de-AT"/>
        </w:rPr>
      </w:pPr>
      <w:r w:rsidRPr="00AF625D">
        <w:rPr>
          <w:i/>
          <w:lang w:val="de-AT"/>
        </w:rPr>
        <w:t>Hü: welche Seiten möchte ich haben, Mindmap</w:t>
      </w:r>
      <w:r w:rsidR="00016D5C" w:rsidRPr="00AF625D">
        <w:rPr>
          <w:i/>
          <w:lang w:val="de-AT"/>
        </w:rPr>
        <w:t xml:space="preserve"> mit </w:t>
      </w:r>
      <w:proofErr w:type="spellStart"/>
      <w:r w:rsidRPr="00AF625D">
        <w:rPr>
          <w:i/>
          <w:lang w:val="de-AT"/>
        </w:rPr>
        <w:t>Freemind</w:t>
      </w:r>
      <w:proofErr w:type="spellEnd"/>
    </w:p>
    <w:p w:rsidR="00016D5C" w:rsidRDefault="00016D5C" w:rsidP="00CE0DB1">
      <w:pPr>
        <w:spacing w:line="240" w:lineRule="auto"/>
        <w:contextualSpacing/>
        <w:rPr>
          <w:lang w:val="de-AT"/>
        </w:rPr>
      </w:pPr>
    </w:p>
    <w:p w:rsidR="00E4031D" w:rsidRPr="00016D5C" w:rsidRDefault="00016D5C" w:rsidP="00E45D6B">
      <w:pPr>
        <w:pStyle w:val="berschrift3"/>
        <w:rPr>
          <w:lang w:val="de-AT"/>
        </w:rPr>
      </w:pPr>
      <w:bookmarkStart w:id="16" w:name="_Toc442365118"/>
      <w:r w:rsidRPr="00016D5C">
        <w:rPr>
          <w:lang w:val="de-AT"/>
        </w:rPr>
        <w:t xml:space="preserve">Exkurs: </w:t>
      </w:r>
      <w:r w:rsidR="00E4031D" w:rsidRPr="00016D5C">
        <w:rPr>
          <w:lang w:val="de-AT"/>
        </w:rPr>
        <w:t>Impressum</w:t>
      </w:r>
      <w:bookmarkEnd w:id="16"/>
    </w:p>
    <w:p w:rsidR="00E4031D" w:rsidRPr="00016D5C" w:rsidRDefault="00E4031D" w:rsidP="00016D5C">
      <w:pPr>
        <w:pStyle w:val="Listenabsatz"/>
        <w:numPr>
          <w:ilvl w:val="0"/>
          <w:numId w:val="26"/>
        </w:numPr>
        <w:spacing w:line="240" w:lineRule="auto"/>
        <w:rPr>
          <w:lang w:val="de-AT"/>
        </w:rPr>
      </w:pPr>
      <w:proofErr w:type="spellStart"/>
      <w:r w:rsidRPr="00016D5C">
        <w:rPr>
          <w:lang w:val="de-AT"/>
        </w:rPr>
        <w:t>Denic</w:t>
      </w:r>
      <w:proofErr w:type="spellEnd"/>
      <w:r w:rsidRPr="00016D5C">
        <w:rPr>
          <w:lang w:val="de-AT"/>
        </w:rPr>
        <w:t>: alle Informationen über Webseiten</w:t>
      </w:r>
    </w:p>
    <w:p w:rsidR="00E4031D" w:rsidRDefault="00E4031D" w:rsidP="00016D5C">
      <w:pPr>
        <w:pStyle w:val="Listenabsatz"/>
        <w:numPr>
          <w:ilvl w:val="0"/>
          <w:numId w:val="26"/>
        </w:numPr>
        <w:spacing w:line="240" w:lineRule="auto"/>
        <w:rPr>
          <w:lang w:val="de-AT"/>
        </w:rPr>
      </w:pPr>
      <w:proofErr w:type="spellStart"/>
      <w:r w:rsidRPr="00016D5C">
        <w:rPr>
          <w:lang w:val="de-AT"/>
        </w:rPr>
        <w:t>Whois</w:t>
      </w:r>
      <w:proofErr w:type="spellEnd"/>
      <w:r w:rsidRPr="00016D5C">
        <w:rPr>
          <w:lang w:val="de-AT"/>
        </w:rPr>
        <w:t xml:space="preserve"> abfrage</w:t>
      </w:r>
    </w:p>
    <w:p w:rsidR="00CF688F" w:rsidRPr="00CF688F" w:rsidRDefault="00CF688F" w:rsidP="00CF688F">
      <w:pPr>
        <w:pStyle w:val="Listenabsatz"/>
        <w:numPr>
          <w:ilvl w:val="0"/>
          <w:numId w:val="26"/>
        </w:numPr>
        <w:spacing w:line="240" w:lineRule="auto"/>
        <w:rPr>
          <w:lang w:val="de-DE"/>
        </w:rPr>
      </w:pPr>
      <w:r w:rsidRPr="00CF688F">
        <w:rPr>
          <w:rFonts w:ascii="Verdana" w:hAnsi="Verdana"/>
          <w:sz w:val="18"/>
          <w:szCs w:val="18"/>
          <w:lang w:val="de-DE"/>
        </w:rPr>
        <w:t>nachsehen ob das nur für kommerzielle Seiten gilt. § 5 TMG spricht von</w:t>
      </w:r>
      <w:r w:rsidRPr="00CF688F">
        <w:rPr>
          <w:rFonts w:ascii="Verdana" w:hAnsi="Verdana"/>
          <w:sz w:val="18"/>
          <w:szCs w:val="18"/>
          <w:lang w:val="de-DE"/>
        </w:rPr>
        <w:br/>
        <w:t>"geschäftsmäßige[n], in der Regel gegen Entgelt angebotene[n Seiten]</w:t>
      </w:r>
      <w:proofErr w:type="gramStart"/>
      <w:r w:rsidRPr="00CF688F">
        <w:rPr>
          <w:rFonts w:ascii="Verdana" w:hAnsi="Verdana"/>
          <w:sz w:val="18"/>
          <w:szCs w:val="18"/>
          <w:lang w:val="de-DE"/>
        </w:rPr>
        <w:t>" .</w:t>
      </w:r>
      <w:proofErr w:type="gramEnd"/>
      <w:r w:rsidRPr="00CF688F">
        <w:rPr>
          <w:rFonts w:ascii="Verdana" w:hAnsi="Verdana"/>
          <w:sz w:val="18"/>
          <w:szCs w:val="18"/>
          <w:lang w:val="de-DE"/>
        </w:rPr>
        <w:br/>
        <w:t>Also streng formaljuristisch gesehen wahrscheinlich sogar ja</w:t>
      </w:r>
      <w:proofErr w:type="gramStart"/>
      <w:r w:rsidRPr="00CF688F">
        <w:rPr>
          <w:rFonts w:ascii="Verdana" w:hAnsi="Verdana"/>
          <w:sz w:val="18"/>
          <w:szCs w:val="18"/>
          <w:lang w:val="de-DE"/>
        </w:rPr>
        <w:t>,</w:t>
      </w:r>
      <w:proofErr w:type="gramEnd"/>
      <w:r w:rsidRPr="00CF688F">
        <w:rPr>
          <w:rFonts w:ascii="Verdana" w:hAnsi="Verdana"/>
          <w:sz w:val="18"/>
          <w:szCs w:val="18"/>
          <w:lang w:val="de-DE"/>
        </w:rPr>
        <w:br/>
      </w:r>
      <w:r w:rsidRPr="00CF688F">
        <w:rPr>
          <w:rFonts w:ascii="Verdana" w:hAnsi="Verdana"/>
          <w:sz w:val="18"/>
          <w:szCs w:val="18"/>
          <w:lang w:val="de-DE"/>
        </w:rPr>
        <w:lastRenderedPageBreak/>
        <w:t>geschäftsmäßig bedeutet in dem Zusammenhang aber wahrscheinlich eher</w:t>
      </w:r>
      <w:r w:rsidRPr="00CF688F">
        <w:rPr>
          <w:rFonts w:ascii="Verdana" w:hAnsi="Verdana"/>
          <w:sz w:val="18"/>
          <w:szCs w:val="18"/>
          <w:lang w:val="de-DE"/>
        </w:rPr>
        <w:br/>
        <w:t>dauerhaft als kommerziell und wenn ich einen privaten Reiseblog mit</w:t>
      </w:r>
      <w:r w:rsidRPr="00CF688F">
        <w:rPr>
          <w:rFonts w:ascii="Verdana" w:hAnsi="Verdana"/>
          <w:sz w:val="18"/>
          <w:szCs w:val="18"/>
          <w:lang w:val="de-DE"/>
        </w:rPr>
        <w:br/>
        <w:t>Werbung garniere gilt das wahrscheinlich auch als geschäftsmäßig.</w:t>
      </w:r>
    </w:p>
    <w:p w:rsidR="00E4031D" w:rsidRDefault="00E4031D" w:rsidP="00CE0DB1">
      <w:pPr>
        <w:spacing w:line="240" w:lineRule="auto"/>
        <w:contextualSpacing/>
        <w:rPr>
          <w:lang w:val="de-AT"/>
        </w:rPr>
      </w:pPr>
    </w:p>
    <w:p w:rsidR="00016D5C" w:rsidRPr="00016D5C" w:rsidRDefault="00016D5C" w:rsidP="00E45D6B">
      <w:pPr>
        <w:pStyle w:val="berschrift3"/>
        <w:rPr>
          <w:lang w:val="de-AT"/>
        </w:rPr>
      </w:pPr>
      <w:bookmarkStart w:id="17" w:name="_Toc442365119"/>
      <w:r w:rsidRPr="00016D5C">
        <w:rPr>
          <w:lang w:val="de-AT"/>
        </w:rPr>
        <w:t xml:space="preserve">Exkurs: </w:t>
      </w:r>
      <w:proofErr w:type="spellStart"/>
      <w:r w:rsidR="00E4031D" w:rsidRPr="00016D5C">
        <w:rPr>
          <w:lang w:val="de-AT"/>
        </w:rPr>
        <w:t>Php</w:t>
      </w:r>
      <w:bookmarkEnd w:id="17"/>
      <w:proofErr w:type="spellEnd"/>
      <w:r w:rsidR="00E4031D" w:rsidRPr="00016D5C">
        <w:rPr>
          <w:lang w:val="de-AT"/>
        </w:rPr>
        <w:t xml:space="preserve"> </w:t>
      </w:r>
    </w:p>
    <w:p w:rsidR="00016D5C" w:rsidRDefault="00E4031D" w:rsidP="00CE0DB1">
      <w:pPr>
        <w:pStyle w:val="Listenabsatz"/>
        <w:numPr>
          <w:ilvl w:val="0"/>
          <w:numId w:val="27"/>
        </w:numPr>
        <w:spacing w:line="240" w:lineRule="auto"/>
        <w:rPr>
          <w:lang w:val="de-AT"/>
        </w:rPr>
      </w:pPr>
      <w:r w:rsidRPr="00016D5C">
        <w:rPr>
          <w:lang w:val="de-AT"/>
        </w:rPr>
        <w:t xml:space="preserve">ab 2 </w:t>
      </w:r>
      <w:proofErr w:type="spellStart"/>
      <w:r w:rsidRPr="00016D5C">
        <w:rPr>
          <w:lang w:val="de-AT"/>
        </w:rPr>
        <w:t>html</w:t>
      </w:r>
      <w:proofErr w:type="spellEnd"/>
      <w:r w:rsidRPr="00016D5C">
        <w:rPr>
          <w:lang w:val="de-AT"/>
        </w:rPr>
        <w:t xml:space="preserve">-dateien, </w:t>
      </w:r>
      <w:proofErr w:type="spellStart"/>
      <w:r w:rsidRPr="00016D5C">
        <w:rPr>
          <w:lang w:val="de-AT"/>
        </w:rPr>
        <w:t>php</w:t>
      </w:r>
      <w:proofErr w:type="spellEnd"/>
      <w:r w:rsidRPr="00016D5C">
        <w:rPr>
          <w:lang w:val="de-AT"/>
        </w:rPr>
        <w:t xml:space="preserve"> generiert </w:t>
      </w:r>
      <w:proofErr w:type="spellStart"/>
      <w:r w:rsidRPr="00016D5C">
        <w:rPr>
          <w:lang w:val="de-AT"/>
        </w:rPr>
        <w:t>html</w:t>
      </w:r>
      <w:proofErr w:type="spellEnd"/>
      <w:r w:rsidRPr="00016D5C">
        <w:rPr>
          <w:lang w:val="de-AT"/>
        </w:rPr>
        <w:t>, läuft am Webserver</w:t>
      </w:r>
    </w:p>
    <w:p w:rsidR="00016D5C" w:rsidRDefault="00E4031D" w:rsidP="00CE0DB1">
      <w:pPr>
        <w:pStyle w:val="Listenabsatz"/>
        <w:numPr>
          <w:ilvl w:val="0"/>
          <w:numId w:val="27"/>
        </w:numPr>
        <w:spacing w:line="240" w:lineRule="auto"/>
        <w:rPr>
          <w:lang w:val="de-AT"/>
        </w:rPr>
      </w:pPr>
      <w:proofErr w:type="spellStart"/>
      <w:r w:rsidRPr="00016D5C">
        <w:rPr>
          <w:lang w:val="de-AT"/>
        </w:rPr>
        <w:t>Cms</w:t>
      </w:r>
      <w:proofErr w:type="spellEnd"/>
      <w:r w:rsidR="00016D5C">
        <w:rPr>
          <w:lang w:val="de-AT"/>
        </w:rPr>
        <w:t xml:space="preserve"> (Content Management System)</w:t>
      </w:r>
      <w:r w:rsidRPr="00016D5C">
        <w:rPr>
          <w:lang w:val="de-AT"/>
        </w:rPr>
        <w:t xml:space="preserve">: </w:t>
      </w:r>
      <w:proofErr w:type="spellStart"/>
      <w:r w:rsidRPr="00016D5C">
        <w:rPr>
          <w:lang w:val="de-AT"/>
        </w:rPr>
        <w:t>typo</w:t>
      </w:r>
      <w:proofErr w:type="spellEnd"/>
      <w:r w:rsidRPr="00016D5C">
        <w:rPr>
          <w:lang w:val="de-AT"/>
        </w:rPr>
        <w:t xml:space="preserve"> 3, </w:t>
      </w:r>
      <w:proofErr w:type="spellStart"/>
      <w:r w:rsidRPr="00016D5C">
        <w:rPr>
          <w:lang w:val="de-AT"/>
        </w:rPr>
        <w:t>drupa</w:t>
      </w:r>
      <w:proofErr w:type="spellEnd"/>
      <w:r w:rsidRPr="00016D5C">
        <w:rPr>
          <w:lang w:val="de-AT"/>
        </w:rPr>
        <w:t xml:space="preserve">, </w:t>
      </w:r>
      <w:proofErr w:type="spellStart"/>
      <w:r w:rsidRPr="00016D5C">
        <w:rPr>
          <w:lang w:val="de-AT"/>
        </w:rPr>
        <w:t>wordpress</w:t>
      </w:r>
      <w:proofErr w:type="spellEnd"/>
      <w:r w:rsidRPr="00016D5C">
        <w:rPr>
          <w:lang w:val="de-AT"/>
        </w:rPr>
        <w:t xml:space="preserve">, </w:t>
      </w:r>
      <w:proofErr w:type="spellStart"/>
      <w:r w:rsidRPr="00016D5C">
        <w:rPr>
          <w:lang w:val="de-AT"/>
        </w:rPr>
        <w:t>jumla</w:t>
      </w:r>
      <w:proofErr w:type="spellEnd"/>
      <w:r w:rsidRPr="00016D5C">
        <w:rPr>
          <w:lang w:val="de-AT"/>
        </w:rPr>
        <w:t xml:space="preserve"> alle über </w:t>
      </w:r>
      <w:proofErr w:type="spellStart"/>
      <w:r w:rsidRPr="00016D5C">
        <w:rPr>
          <w:lang w:val="de-AT"/>
        </w:rPr>
        <w:t>php</w:t>
      </w:r>
      <w:proofErr w:type="spellEnd"/>
      <w:r w:rsidRPr="00016D5C">
        <w:rPr>
          <w:lang w:val="de-AT"/>
        </w:rPr>
        <w:t xml:space="preserve"> und </w:t>
      </w:r>
      <w:proofErr w:type="spellStart"/>
      <w:r w:rsidRPr="00016D5C">
        <w:rPr>
          <w:lang w:val="de-AT"/>
        </w:rPr>
        <w:t>opensource</w:t>
      </w:r>
      <w:proofErr w:type="spellEnd"/>
    </w:p>
    <w:p w:rsidR="00E4031D" w:rsidRDefault="00E4031D" w:rsidP="00CE0DB1">
      <w:pPr>
        <w:pStyle w:val="Listenabsatz"/>
        <w:numPr>
          <w:ilvl w:val="0"/>
          <w:numId w:val="27"/>
        </w:numPr>
        <w:spacing w:line="240" w:lineRule="auto"/>
        <w:rPr>
          <w:lang w:val="de-AT"/>
        </w:rPr>
      </w:pPr>
      <w:r w:rsidRPr="00016D5C">
        <w:rPr>
          <w:lang w:val="de-AT"/>
        </w:rPr>
        <w:t xml:space="preserve">25% laufen unter Wordpress </w:t>
      </w:r>
    </w:p>
    <w:p w:rsidR="00041B09" w:rsidRPr="00CF688F" w:rsidRDefault="00CF688F" w:rsidP="00CF688F">
      <w:pPr>
        <w:spacing w:line="240" w:lineRule="auto"/>
      </w:pPr>
      <w:r>
        <w:rPr>
          <w:rFonts w:ascii="Verdana" w:hAnsi="Verdana"/>
          <w:sz w:val="18"/>
          <w:szCs w:val="18"/>
        </w:rPr>
        <w:t>Zum Thema PHP-Programmieren: ich hatte wie gesagt letztes Jahr drei</w:t>
      </w:r>
      <w:r>
        <w:rPr>
          <w:rFonts w:ascii="Verdana" w:hAnsi="Verdana"/>
          <w:sz w:val="18"/>
          <w:szCs w:val="18"/>
        </w:rPr>
        <w:br/>
        <w:t>Webinare gehalten, Materialien anbei, hier die Links zu den Videos (kann</w:t>
      </w:r>
      <w:r>
        <w:rPr>
          <w:rFonts w:ascii="Verdana" w:hAnsi="Verdana"/>
          <w:sz w:val="18"/>
          <w:szCs w:val="18"/>
        </w:rPr>
        <w:br/>
        <w:t>mir mal jemand sagen ob die noch funktionieren?).</w:t>
      </w:r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Stunde 1: Testsystem aufsetzen (Windows), 52 </w:t>
      </w:r>
      <w:proofErr w:type="spellStart"/>
      <w:r>
        <w:rPr>
          <w:rFonts w:ascii="Verdana" w:hAnsi="Verdana"/>
          <w:sz w:val="18"/>
          <w:szCs w:val="18"/>
        </w:rPr>
        <w:t>minuten</w:t>
      </w:r>
      <w:proofErr w:type="spellEnd"/>
      <w:r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</w:rPr>
        <w:br/>
        <w:t>Im Browser abspielen:</w:t>
      </w:r>
      <w:r>
        <w:rPr>
          <w:rFonts w:ascii="Verdana" w:hAnsi="Verdana"/>
          <w:sz w:val="18"/>
          <w:szCs w:val="18"/>
        </w:rPr>
        <w:br/>
      </w:r>
      <w:hyperlink r:id="rId27" w:tgtFrame="_blank" w:history="1">
        <w:r>
          <w:rPr>
            <w:rStyle w:val="Hyperlink"/>
            <w:rFonts w:ascii="Verdana" w:hAnsi="Verdana"/>
            <w:sz w:val="18"/>
            <w:szCs w:val="18"/>
          </w:rPr>
          <w:t>https://usegroup.webex.com/usegroup-en/ldr.php?RCID=928f6a182153c5e2f96a13b96fcd0178</w:t>
        </w:r>
      </w:hyperlink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Stunde 2: Datenbanken, 1 </w:t>
      </w:r>
      <w:proofErr w:type="spellStart"/>
      <w:r>
        <w:rPr>
          <w:rFonts w:ascii="Verdana" w:hAnsi="Verdana"/>
          <w:sz w:val="18"/>
          <w:szCs w:val="18"/>
        </w:rPr>
        <w:t>hour</w:t>
      </w:r>
      <w:proofErr w:type="spellEnd"/>
      <w:r>
        <w:rPr>
          <w:rFonts w:ascii="Verdana" w:hAnsi="Verdana"/>
          <w:sz w:val="18"/>
          <w:szCs w:val="18"/>
        </w:rPr>
        <w:t xml:space="preserve"> 2 </w:t>
      </w:r>
      <w:proofErr w:type="spellStart"/>
      <w:r>
        <w:rPr>
          <w:rFonts w:ascii="Verdana" w:hAnsi="Verdana"/>
          <w:sz w:val="18"/>
          <w:szCs w:val="18"/>
        </w:rPr>
        <w:t>minutes</w:t>
      </w:r>
      <w:proofErr w:type="spellEnd"/>
      <w:r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br/>
      </w:r>
      <w:hyperlink r:id="rId28" w:tgtFrame="_blank" w:history="1">
        <w:r>
          <w:rPr>
            <w:rStyle w:val="Hyperlink"/>
            <w:rFonts w:ascii="Verdana" w:hAnsi="Verdana"/>
            <w:sz w:val="18"/>
            <w:szCs w:val="18"/>
          </w:rPr>
          <w:t>https://usegroup.webex.com/usegroup-en/ldr.php?RCID=0bd58504bb8140caac306f6f9467d8c4</w:t>
        </w:r>
      </w:hyperlink>
      <w:r>
        <w:rPr>
          <w:rFonts w:ascii="Verdana" w:hAnsi="Verdana"/>
          <w:sz w:val="18"/>
          <w:szCs w:val="18"/>
        </w:rPr>
        <w:br/>
      </w:r>
      <w:r>
        <w:rPr>
          <w:rFonts w:ascii="Verdana" w:hAnsi="Verdana"/>
          <w:sz w:val="18"/>
          <w:szCs w:val="18"/>
        </w:rPr>
        <w:br/>
        <w:t xml:space="preserve">Stunde 3: Debugging, 59 </w:t>
      </w:r>
      <w:proofErr w:type="spellStart"/>
      <w:r>
        <w:rPr>
          <w:rFonts w:ascii="Verdana" w:hAnsi="Verdana"/>
          <w:sz w:val="18"/>
          <w:szCs w:val="18"/>
        </w:rPr>
        <w:t>minutes</w:t>
      </w:r>
      <w:proofErr w:type="spellEnd"/>
      <w:r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br/>
      </w:r>
      <w:hyperlink r:id="rId29" w:tgtFrame="_blank" w:history="1">
        <w:r>
          <w:rPr>
            <w:rStyle w:val="Hyperlink"/>
            <w:rFonts w:ascii="Verdana" w:hAnsi="Verdana"/>
            <w:sz w:val="18"/>
            <w:szCs w:val="18"/>
          </w:rPr>
          <w:t>https://usegroup.webex.com/usegroup-en/ldr.php?RCID=1eb0c7ceeca7bd1f06fe146ca4be7140</w:t>
        </w:r>
      </w:hyperlink>
      <w:r>
        <w:rPr>
          <w:rFonts w:ascii="Verdana" w:hAnsi="Verdana"/>
          <w:sz w:val="18"/>
          <w:szCs w:val="18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4"/>
        <w:gridCol w:w="3222"/>
        <w:gridCol w:w="3222"/>
      </w:tblGrid>
      <w:tr w:rsidR="00425678" w:rsidRPr="005D084E" w:rsidTr="00141FB4">
        <w:tc>
          <w:tcPr>
            <w:tcW w:w="1384" w:type="dxa"/>
            <w:shd w:val="clear" w:color="auto" w:fill="B8CCE4" w:themeFill="accent1" w:themeFillTint="66"/>
          </w:tcPr>
          <w:p w:rsidR="00425678" w:rsidRPr="005D084E" w:rsidRDefault="00C30988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HTML-</w:t>
            </w:r>
            <w:r w:rsidR="00425678" w:rsidRPr="005D084E">
              <w:rPr>
                <w:b/>
                <w:lang w:val="de-AT"/>
              </w:rPr>
              <w:t>Tag</w:t>
            </w:r>
            <w:r w:rsidR="00425678">
              <w:rPr>
                <w:b/>
                <w:lang w:val="de-AT"/>
              </w:rPr>
              <w:t>s</w:t>
            </w:r>
          </w:p>
        </w:tc>
        <w:tc>
          <w:tcPr>
            <w:tcW w:w="3222" w:type="dxa"/>
            <w:shd w:val="clear" w:color="auto" w:fill="B8CCE4" w:themeFill="accent1" w:themeFillTint="66"/>
          </w:tcPr>
          <w:p w:rsidR="00425678" w:rsidRPr="005D084E" w:rsidRDefault="00425678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Was</w:t>
            </w:r>
          </w:p>
        </w:tc>
        <w:tc>
          <w:tcPr>
            <w:tcW w:w="3222" w:type="dxa"/>
            <w:shd w:val="clear" w:color="auto" w:fill="B8CCE4" w:themeFill="accent1" w:themeFillTint="66"/>
          </w:tcPr>
          <w:p w:rsidR="00425678" w:rsidRPr="005D084E" w:rsidRDefault="00425678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Beispiel-Attribute</w:t>
            </w:r>
          </w:p>
        </w:tc>
      </w:tr>
      <w:tr w:rsidR="00425678" w:rsidTr="00141FB4">
        <w:tc>
          <w:tcPr>
            <w:tcW w:w="1384" w:type="dxa"/>
          </w:tcPr>
          <w:p w:rsidR="00425678" w:rsidRDefault="0042567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video</w:t>
            </w:r>
          </w:p>
        </w:tc>
        <w:tc>
          <w:tcPr>
            <w:tcW w:w="3222" w:type="dxa"/>
          </w:tcPr>
          <w:p w:rsidR="00425678" w:rsidRDefault="0042567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bindet Video ein</w:t>
            </w:r>
          </w:p>
        </w:tc>
        <w:tc>
          <w:tcPr>
            <w:tcW w:w="3222" w:type="dxa"/>
          </w:tcPr>
          <w:p w:rsidR="00425678" w:rsidRDefault="0042567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controls, style</w:t>
            </w:r>
          </w:p>
        </w:tc>
      </w:tr>
      <w:tr w:rsidR="00425678" w:rsidTr="00141FB4">
        <w:tc>
          <w:tcPr>
            <w:tcW w:w="1384" w:type="dxa"/>
          </w:tcPr>
          <w:p w:rsidR="00425678" w:rsidRDefault="00425678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source</w:t>
            </w:r>
            <w:proofErr w:type="spellEnd"/>
          </w:p>
        </w:tc>
        <w:tc>
          <w:tcPr>
            <w:tcW w:w="3222" w:type="dxa"/>
          </w:tcPr>
          <w:p w:rsidR="00425678" w:rsidRDefault="0042567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innerhalb von Video, welcher Dateityp</w:t>
            </w:r>
          </w:p>
        </w:tc>
        <w:tc>
          <w:tcPr>
            <w:tcW w:w="3222" w:type="dxa"/>
          </w:tcPr>
          <w:p w:rsidR="00425678" w:rsidRDefault="00425678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src</w:t>
            </w:r>
            <w:proofErr w:type="spellEnd"/>
            <w:r>
              <w:rPr>
                <w:lang w:val="de-AT"/>
              </w:rPr>
              <w:t>, type</w:t>
            </w:r>
          </w:p>
        </w:tc>
      </w:tr>
      <w:tr w:rsidR="00425678" w:rsidTr="00141FB4">
        <w:tc>
          <w:tcPr>
            <w:tcW w:w="1384" w:type="dxa"/>
          </w:tcPr>
          <w:p w:rsidR="00425678" w:rsidRDefault="00425678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script</w:t>
            </w:r>
            <w:proofErr w:type="spellEnd"/>
          </w:p>
        </w:tc>
        <w:tc>
          <w:tcPr>
            <w:tcW w:w="3222" w:type="dxa"/>
          </w:tcPr>
          <w:p w:rsidR="00425678" w:rsidRDefault="00425678" w:rsidP="00425678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ruft unter &lt;</w:t>
            </w:r>
            <w:proofErr w:type="spellStart"/>
            <w:r>
              <w:rPr>
                <w:lang w:val="de-AT"/>
              </w:rPr>
              <w:t>head</w:t>
            </w:r>
            <w:proofErr w:type="spellEnd"/>
            <w:r>
              <w:rPr>
                <w:lang w:val="de-AT"/>
              </w:rPr>
              <w:t xml:space="preserve">&gt; ein </w:t>
            </w:r>
            <w:proofErr w:type="spellStart"/>
            <w:r>
              <w:rPr>
                <w:lang w:val="de-AT"/>
              </w:rPr>
              <w:t>script</w:t>
            </w:r>
            <w:proofErr w:type="spellEnd"/>
            <w:r>
              <w:rPr>
                <w:lang w:val="de-AT"/>
              </w:rPr>
              <w:t xml:space="preserve"> auf</w:t>
            </w:r>
          </w:p>
        </w:tc>
        <w:tc>
          <w:tcPr>
            <w:tcW w:w="3222" w:type="dxa"/>
          </w:tcPr>
          <w:p w:rsidR="00425678" w:rsidRDefault="00425678" w:rsidP="00141FB4">
            <w:pPr>
              <w:contextualSpacing/>
              <w:rPr>
                <w:lang w:val="de-AT"/>
              </w:rPr>
            </w:pPr>
          </w:p>
        </w:tc>
      </w:tr>
    </w:tbl>
    <w:p w:rsidR="0066353A" w:rsidRDefault="0066353A" w:rsidP="00CE0DB1">
      <w:pPr>
        <w:spacing w:line="240" w:lineRule="auto"/>
        <w:contextualSpacing/>
        <w:rPr>
          <w:rFonts w:ascii="Verdana" w:hAnsi="Verdana"/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1898"/>
        <w:gridCol w:w="2565"/>
        <w:gridCol w:w="2732"/>
      </w:tblGrid>
      <w:tr w:rsidR="004C78D7" w:rsidRPr="005D084E" w:rsidTr="004C78D7">
        <w:tc>
          <w:tcPr>
            <w:tcW w:w="2093" w:type="dxa"/>
            <w:shd w:val="clear" w:color="auto" w:fill="B8CCE4" w:themeFill="accent1" w:themeFillTint="66"/>
          </w:tcPr>
          <w:p w:rsidR="004C78D7" w:rsidRPr="005D084E" w:rsidRDefault="004C78D7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CCS-Attribute</w:t>
            </w:r>
          </w:p>
        </w:tc>
        <w:tc>
          <w:tcPr>
            <w:tcW w:w="1898" w:type="dxa"/>
            <w:shd w:val="clear" w:color="auto" w:fill="B8CCE4" w:themeFill="accent1" w:themeFillTint="66"/>
          </w:tcPr>
          <w:p w:rsidR="004C78D7" w:rsidRPr="005D084E" w:rsidRDefault="004C78D7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Wo</w:t>
            </w:r>
          </w:p>
        </w:tc>
        <w:tc>
          <w:tcPr>
            <w:tcW w:w="2565" w:type="dxa"/>
            <w:shd w:val="clear" w:color="auto" w:fill="B8CCE4" w:themeFill="accent1" w:themeFillTint="66"/>
          </w:tcPr>
          <w:p w:rsidR="004C78D7" w:rsidRDefault="004C78D7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Was</w:t>
            </w:r>
          </w:p>
        </w:tc>
        <w:tc>
          <w:tcPr>
            <w:tcW w:w="2732" w:type="dxa"/>
            <w:shd w:val="clear" w:color="auto" w:fill="B8CCE4" w:themeFill="accent1" w:themeFillTint="66"/>
          </w:tcPr>
          <w:p w:rsidR="004C78D7" w:rsidRPr="005D084E" w:rsidRDefault="004C78D7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Beispiel-Wert</w:t>
            </w:r>
          </w:p>
        </w:tc>
      </w:tr>
      <w:tr w:rsidR="004C78D7" w:rsidTr="004C78D7">
        <w:tc>
          <w:tcPr>
            <w:tcW w:w="2093" w:type="dxa"/>
          </w:tcPr>
          <w:p w:rsidR="004C78D7" w:rsidRDefault="004C78D7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max-width</w:t>
            </w:r>
            <w:proofErr w:type="spellEnd"/>
          </w:p>
        </w:tc>
        <w:tc>
          <w:tcPr>
            <w:tcW w:w="1898" w:type="dxa"/>
          </w:tcPr>
          <w:p w:rsidR="004C78D7" w:rsidRDefault="002273F7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I</w:t>
            </w:r>
            <w:r w:rsidR="004C78D7">
              <w:rPr>
                <w:lang w:val="de-AT"/>
              </w:rPr>
              <w:t>mg</w:t>
            </w:r>
            <w:proofErr w:type="spellEnd"/>
          </w:p>
        </w:tc>
        <w:tc>
          <w:tcPr>
            <w:tcW w:w="2565" w:type="dxa"/>
          </w:tcPr>
          <w:p w:rsidR="004C78D7" w:rsidRDefault="004C78D7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Maximal Breite</w:t>
            </w:r>
          </w:p>
        </w:tc>
        <w:tc>
          <w:tcPr>
            <w:tcW w:w="2732" w:type="dxa"/>
          </w:tcPr>
          <w:p w:rsidR="004C78D7" w:rsidRDefault="004C78D7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75%</w:t>
            </w:r>
          </w:p>
        </w:tc>
      </w:tr>
      <w:tr w:rsidR="00044DE2" w:rsidTr="004C78D7">
        <w:tc>
          <w:tcPr>
            <w:tcW w:w="2093" w:type="dxa"/>
          </w:tcPr>
          <w:p w:rsidR="00044DE2" w:rsidRDefault="00044DE2" w:rsidP="00141FB4">
            <w:pPr>
              <w:contextualSpacing/>
              <w:rPr>
                <w:lang w:val="de-AT"/>
              </w:rPr>
            </w:pPr>
            <w:proofErr w:type="spellStart"/>
            <w:r w:rsidRPr="00044DE2">
              <w:rPr>
                <w:lang w:val="de-AT"/>
              </w:rPr>
              <w:t>height</w:t>
            </w:r>
            <w:proofErr w:type="spellEnd"/>
          </w:p>
        </w:tc>
        <w:tc>
          <w:tcPr>
            <w:tcW w:w="1898" w:type="dxa"/>
          </w:tcPr>
          <w:p w:rsidR="00044DE2" w:rsidRDefault="002273F7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I</w:t>
            </w:r>
            <w:r w:rsidR="00044DE2">
              <w:rPr>
                <w:lang w:val="de-AT"/>
              </w:rPr>
              <w:t>mg</w:t>
            </w:r>
            <w:proofErr w:type="spellEnd"/>
          </w:p>
        </w:tc>
        <w:tc>
          <w:tcPr>
            <w:tcW w:w="2565" w:type="dxa"/>
          </w:tcPr>
          <w:p w:rsidR="00044DE2" w:rsidRDefault="00044DE2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Höhe</w:t>
            </w:r>
          </w:p>
        </w:tc>
        <w:tc>
          <w:tcPr>
            <w:tcW w:w="2732" w:type="dxa"/>
          </w:tcPr>
          <w:p w:rsidR="00044DE2" w:rsidRDefault="00044DE2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200%</w:t>
            </w:r>
          </w:p>
        </w:tc>
      </w:tr>
      <w:tr w:rsidR="004C78D7" w:rsidTr="004C78D7">
        <w:tc>
          <w:tcPr>
            <w:tcW w:w="2093" w:type="dxa"/>
          </w:tcPr>
          <w:p w:rsidR="004C78D7" w:rsidRDefault="004C78D7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background-image:</w:t>
            </w:r>
          </w:p>
        </w:tc>
        <w:tc>
          <w:tcPr>
            <w:tcW w:w="1898" w:type="dxa"/>
          </w:tcPr>
          <w:p w:rsidR="004C78D7" w:rsidRDefault="002273F7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I</w:t>
            </w:r>
            <w:r w:rsidR="004C78D7">
              <w:rPr>
                <w:lang w:val="de-AT"/>
              </w:rPr>
              <w:t>mg</w:t>
            </w:r>
            <w:proofErr w:type="spellEnd"/>
          </w:p>
        </w:tc>
        <w:tc>
          <w:tcPr>
            <w:tcW w:w="2565" w:type="dxa"/>
          </w:tcPr>
          <w:p w:rsidR="004C78D7" w:rsidRDefault="004C78D7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Hintergrundgraphik</w:t>
            </w:r>
          </w:p>
        </w:tc>
        <w:tc>
          <w:tcPr>
            <w:tcW w:w="2732" w:type="dxa"/>
          </w:tcPr>
          <w:p w:rsidR="004C78D7" w:rsidRDefault="004C78D7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url</w:t>
            </w:r>
            <w:proofErr w:type="spellEnd"/>
            <w:r>
              <w:rPr>
                <w:lang w:val="de-AT"/>
              </w:rPr>
              <w:t>(</w:t>
            </w:r>
            <w:proofErr w:type="spellStart"/>
            <w:r>
              <w:rPr>
                <w:lang w:val="de-AT"/>
              </w:rPr>
              <w:t>img</w:t>
            </w:r>
            <w:proofErr w:type="spellEnd"/>
            <w:r>
              <w:rPr>
                <w:lang w:val="de-AT"/>
              </w:rPr>
              <w:t>/Karte.jpg</w:t>
            </w:r>
          </w:p>
        </w:tc>
      </w:tr>
      <w:tr w:rsidR="004C78D7" w:rsidTr="004C78D7">
        <w:tc>
          <w:tcPr>
            <w:tcW w:w="2093" w:type="dxa"/>
          </w:tcPr>
          <w:p w:rsidR="004C78D7" w:rsidRDefault="004C78D7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background-</w:t>
            </w:r>
            <w:proofErr w:type="spellStart"/>
            <w:r>
              <w:rPr>
                <w:lang w:val="de-AT"/>
              </w:rPr>
              <w:t>repeat</w:t>
            </w:r>
            <w:proofErr w:type="spellEnd"/>
          </w:p>
        </w:tc>
        <w:tc>
          <w:tcPr>
            <w:tcW w:w="1898" w:type="dxa"/>
          </w:tcPr>
          <w:p w:rsidR="004C78D7" w:rsidRDefault="002273F7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I</w:t>
            </w:r>
            <w:r w:rsidR="004C78D7">
              <w:rPr>
                <w:lang w:val="de-AT"/>
              </w:rPr>
              <w:t>mg</w:t>
            </w:r>
            <w:proofErr w:type="spellEnd"/>
          </w:p>
        </w:tc>
        <w:tc>
          <w:tcPr>
            <w:tcW w:w="2565" w:type="dxa"/>
          </w:tcPr>
          <w:p w:rsidR="004C78D7" w:rsidRDefault="004C78D7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Hintergrundgraphik wiederholen</w:t>
            </w:r>
          </w:p>
        </w:tc>
        <w:tc>
          <w:tcPr>
            <w:tcW w:w="2732" w:type="dxa"/>
          </w:tcPr>
          <w:p w:rsidR="004C78D7" w:rsidRDefault="004C78D7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no-repeat</w:t>
            </w:r>
            <w:proofErr w:type="spellEnd"/>
          </w:p>
        </w:tc>
      </w:tr>
      <w:tr w:rsidR="00922A5D" w:rsidTr="004C78D7">
        <w:tc>
          <w:tcPr>
            <w:tcW w:w="2093" w:type="dxa"/>
          </w:tcPr>
          <w:p w:rsidR="00922A5D" w:rsidRDefault="00922A5D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a:hover</w:t>
            </w:r>
          </w:p>
        </w:tc>
        <w:tc>
          <w:tcPr>
            <w:tcW w:w="1898" w:type="dxa"/>
          </w:tcPr>
          <w:p w:rsidR="00922A5D" w:rsidRDefault="002273F7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A</w:t>
            </w:r>
          </w:p>
        </w:tc>
        <w:tc>
          <w:tcPr>
            <w:tcW w:w="2565" w:type="dxa"/>
          </w:tcPr>
          <w:p w:rsidR="00922A5D" w:rsidRDefault="00922A5D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Pseudoklasse zum umfärben, wenn Mauszeiger über Objekt</w:t>
            </w:r>
          </w:p>
        </w:tc>
        <w:tc>
          <w:tcPr>
            <w:tcW w:w="2732" w:type="dxa"/>
          </w:tcPr>
          <w:p w:rsidR="00922A5D" w:rsidRDefault="00922A5D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{</w:t>
            </w:r>
            <w:proofErr w:type="spellStart"/>
            <w:r>
              <w:rPr>
                <w:lang w:val="de-AT"/>
              </w:rPr>
              <w:t>color:blue</w:t>
            </w:r>
            <w:proofErr w:type="spellEnd"/>
            <w:r>
              <w:rPr>
                <w:lang w:val="de-AT"/>
              </w:rPr>
              <w:t>}</w:t>
            </w:r>
          </w:p>
        </w:tc>
      </w:tr>
    </w:tbl>
    <w:p w:rsidR="004C78D7" w:rsidRDefault="004C78D7" w:rsidP="00CE0DB1">
      <w:pPr>
        <w:spacing w:line="240" w:lineRule="auto"/>
        <w:contextualSpacing/>
        <w:rPr>
          <w:rFonts w:ascii="Verdana" w:hAnsi="Verdana"/>
          <w:sz w:val="18"/>
          <w:szCs w:val="1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2535"/>
        <w:gridCol w:w="3222"/>
      </w:tblGrid>
      <w:tr w:rsidR="004C78D7" w:rsidRPr="005D084E" w:rsidTr="004C78D7">
        <w:tc>
          <w:tcPr>
            <w:tcW w:w="2235" w:type="dxa"/>
            <w:shd w:val="clear" w:color="auto" w:fill="B8CCE4" w:themeFill="accent1" w:themeFillTint="66"/>
          </w:tcPr>
          <w:p w:rsidR="004C78D7" w:rsidRPr="005D084E" w:rsidRDefault="004C78D7" w:rsidP="00141FB4">
            <w:pPr>
              <w:contextualSpacing/>
              <w:rPr>
                <w:b/>
                <w:lang w:val="de-AT"/>
              </w:rPr>
            </w:pPr>
            <w:proofErr w:type="spellStart"/>
            <w:r>
              <w:rPr>
                <w:b/>
                <w:lang w:val="de-AT"/>
              </w:rPr>
              <w:t>Javascript</w:t>
            </w:r>
            <w:proofErr w:type="spellEnd"/>
            <w:r>
              <w:rPr>
                <w:b/>
                <w:lang w:val="de-AT"/>
              </w:rPr>
              <w:t>-Funktion</w:t>
            </w:r>
          </w:p>
        </w:tc>
        <w:tc>
          <w:tcPr>
            <w:tcW w:w="2535" w:type="dxa"/>
            <w:shd w:val="clear" w:color="auto" w:fill="B8CCE4" w:themeFill="accent1" w:themeFillTint="66"/>
          </w:tcPr>
          <w:p w:rsidR="004C78D7" w:rsidRPr="005D084E" w:rsidRDefault="004C78D7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Was</w:t>
            </w:r>
          </w:p>
        </w:tc>
        <w:tc>
          <w:tcPr>
            <w:tcW w:w="3222" w:type="dxa"/>
            <w:shd w:val="clear" w:color="auto" w:fill="B8CCE4" w:themeFill="accent1" w:themeFillTint="66"/>
          </w:tcPr>
          <w:p w:rsidR="004C78D7" w:rsidRPr="005D084E" w:rsidRDefault="004C78D7" w:rsidP="00141FB4">
            <w:pPr>
              <w:contextualSpacing/>
              <w:rPr>
                <w:b/>
                <w:lang w:val="de-AT"/>
              </w:rPr>
            </w:pPr>
          </w:p>
        </w:tc>
      </w:tr>
      <w:tr w:rsidR="004C78D7" w:rsidTr="004C78D7">
        <w:tc>
          <w:tcPr>
            <w:tcW w:w="2235" w:type="dxa"/>
          </w:tcPr>
          <w:p w:rsidR="004C78D7" w:rsidRDefault="004C78D7" w:rsidP="00141FB4">
            <w:pPr>
              <w:contextualSpacing/>
              <w:rPr>
                <w:lang w:val="de-AT"/>
              </w:rPr>
            </w:pPr>
            <w:r>
              <w:rPr>
                <w:rFonts w:ascii="Verdana" w:hAnsi="Verdana"/>
                <w:sz w:val="18"/>
                <w:szCs w:val="18"/>
              </w:rPr>
              <w:t>window.print()</w:t>
            </w:r>
          </w:p>
        </w:tc>
        <w:tc>
          <w:tcPr>
            <w:tcW w:w="2535" w:type="dxa"/>
          </w:tcPr>
          <w:p w:rsidR="004C78D7" w:rsidRDefault="00D6345D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Druckt Fenster</w:t>
            </w:r>
          </w:p>
        </w:tc>
        <w:tc>
          <w:tcPr>
            <w:tcW w:w="3222" w:type="dxa"/>
          </w:tcPr>
          <w:p w:rsidR="004C78D7" w:rsidRDefault="004C78D7" w:rsidP="00141FB4">
            <w:pPr>
              <w:contextualSpacing/>
              <w:rPr>
                <w:lang w:val="de-AT"/>
              </w:rPr>
            </w:pPr>
          </w:p>
        </w:tc>
      </w:tr>
    </w:tbl>
    <w:p w:rsidR="005D7B37" w:rsidRDefault="005D7B37" w:rsidP="00CE0DB1">
      <w:pPr>
        <w:spacing w:line="240" w:lineRule="auto"/>
        <w:contextualSpacing/>
      </w:pPr>
    </w:p>
    <w:p w:rsidR="005D7B37" w:rsidRDefault="005D7B37" w:rsidP="00DB6DD0">
      <w:pPr>
        <w:pStyle w:val="berschrift1"/>
      </w:pPr>
      <w:bookmarkStart w:id="18" w:name="_Toc442365120"/>
      <w:r>
        <w:t>Stunde3</w:t>
      </w:r>
      <w:bookmarkEnd w:id="18"/>
    </w:p>
    <w:p w:rsidR="005D7B37" w:rsidRDefault="005D7B37" w:rsidP="00CE0DB1">
      <w:pPr>
        <w:spacing w:line="240" w:lineRule="auto"/>
        <w:contextualSpacing/>
      </w:pPr>
    </w:p>
    <w:p w:rsidR="004126B4" w:rsidRPr="0086759E" w:rsidRDefault="004126B4" w:rsidP="004126B4">
      <w:pPr>
        <w:spacing w:line="240" w:lineRule="auto"/>
        <w:contextualSpacing/>
      </w:pPr>
      <w:r w:rsidRPr="0086759E">
        <w:t>Wiederholung:</w:t>
      </w:r>
    </w:p>
    <w:p w:rsidR="005D7B37" w:rsidRDefault="005D7B37" w:rsidP="00CE0DB1">
      <w:pPr>
        <w:spacing w:line="240" w:lineRule="auto"/>
        <w:contextualSpacing/>
      </w:pPr>
    </w:p>
    <w:p w:rsidR="0086759E" w:rsidRDefault="00D72DBC" w:rsidP="00CE0DB1">
      <w:pPr>
        <w:spacing w:line="240" w:lineRule="auto"/>
        <w:contextualSpacing/>
      </w:pPr>
      <w:r>
        <w:t>Codec</w:t>
      </w:r>
    </w:p>
    <w:p w:rsidR="00D72DBC" w:rsidRDefault="00D72DBC" w:rsidP="00CE0DB1">
      <w:pPr>
        <w:spacing w:line="240" w:lineRule="auto"/>
        <w:contextualSpacing/>
      </w:pPr>
      <w:r>
        <w:t xml:space="preserve">Pixel </w:t>
      </w:r>
      <w:proofErr w:type="spellStart"/>
      <w:r>
        <w:t>vs.vectoren</w:t>
      </w:r>
      <w:proofErr w:type="spellEnd"/>
    </w:p>
    <w:p w:rsidR="00922A5D" w:rsidRDefault="00922A5D" w:rsidP="00CE0DB1">
      <w:pPr>
        <w:spacing w:line="240" w:lineRule="auto"/>
        <w:contextualSpacing/>
      </w:pPr>
    </w:p>
    <w:p w:rsidR="00362A9C" w:rsidRDefault="00362A9C" w:rsidP="00362A9C">
      <w:pPr>
        <w:spacing w:line="240" w:lineRule="auto"/>
        <w:contextualSpacing/>
      </w:pPr>
      <w:r w:rsidRPr="00922A5D">
        <w:rPr>
          <w:b/>
        </w:rPr>
        <w:lastRenderedPageBreak/>
        <w:t>Tipp</w:t>
      </w:r>
      <w:r>
        <w:t>: Zen-</w:t>
      </w:r>
      <w:proofErr w:type="spellStart"/>
      <w:r>
        <w:t>coding</w:t>
      </w:r>
      <w:proofErr w:type="spellEnd"/>
      <w:r>
        <w:t xml:space="preserve"> erspart alles selbst zu schreiben. </w:t>
      </w:r>
      <w:r w:rsidR="0086759E">
        <w:rPr>
          <w:rFonts w:ascii="Verdana" w:hAnsi="Verdana"/>
          <w:sz w:val="18"/>
          <w:szCs w:val="18"/>
        </w:rPr>
        <w:t xml:space="preserve">Zen </w:t>
      </w:r>
      <w:proofErr w:type="spellStart"/>
      <w:r w:rsidR="0086759E">
        <w:rPr>
          <w:rFonts w:ascii="Verdana" w:hAnsi="Verdana"/>
          <w:sz w:val="18"/>
          <w:szCs w:val="18"/>
        </w:rPr>
        <w:t>Coding</w:t>
      </w:r>
      <w:proofErr w:type="spellEnd"/>
      <w:r w:rsidR="0086759E">
        <w:rPr>
          <w:rFonts w:ascii="Verdana" w:hAnsi="Verdana"/>
          <w:sz w:val="18"/>
          <w:szCs w:val="18"/>
        </w:rPr>
        <w:t xml:space="preserve"> heißt jetzt Emmet</w:t>
      </w:r>
      <w:proofErr w:type="gramStart"/>
      <w:r w:rsidR="0086759E">
        <w:rPr>
          <w:rFonts w:ascii="Verdana" w:hAnsi="Verdana"/>
          <w:sz w:val="18"/>
          <w:szCs w:val="18"/>
        </w:rPr>
        <w:t>,</w:t>
      </w:r>
      <w:proofErr w:type="gramEnd"/>
      <w:r w:rsidR="0086759E">
        <w:rPr>
          <w:rFonts w:ascii="Verdana" w:hAnsi="Verdana"/>
          <w:sz w:val="18"/>
          <w:szCs w:val="18"/>
        </w:rPr>
        <w:br/>
      </w:r>
      <w:hyperlink r:id="rId30" w:tgtFrame="_blank" w:history="1">
        <w:r w:rsidR="0086759E">
          <w:rPr>
            <w:rStyle w:val="Hyperlink"/>
            <w:rFonts w:ascii="Verdana" w:hAnsi="Verdana"/>
            <w:sz w:val="18"/>
            <w:szCs w:val="18"/>
          </w:rPr>
          <w:t>https://de.wikipedia.org/wiki/Emmet_(Software</w:t>
        </w:r>
      </w:hyperlink>
      <w:r w:rsidR="0086759E">
        <w:rPr>
          <w:rFonts w:ascii="Verdana" w:hAnsi="Verdana"/>
          <w:sz w:val="18"/>
          <w:szCs w:val="18"/>
        </w:rPr>
        <w:t>) und ist toll um sich</w:t>
      </w:r>
      <w:r w:rsidR="0086759E">
        <w:rPr>
          <w:rFonts w:ascii="Verdana" w:hAnsi="Verdana"/>
          <w:sz w:val="18"/>
          <w:szCs w:val="18"/>
        </w:rPr>
        <w:br/>
        <w:t xml:space="preserve">bspw. ein HTML-Grundgerüst hinzulegen (Emmet </w:t>
      </w:r>
      <w:proofErr w:type="spellStart"/>
      <w:r w:rsidR="0086759E">
        <w:rPr>
          <w:rFonts w:ascii="Verdana" w:hAnsi="Verdana"/>
          <w:sz w:val="18"/>
          <w:szCs w:val="18"/>
        </w:rPr>
        <w:t>html</w:t>
      </w:r>
      <w:proofErr w:type="spellEnd"/>
      <w:r w:rsidR="0086759E">
        <w:rPr>
          <w:rFonts w:ascii="Verdana" w:hAnsi="Verdana"/>
          <w:sz w:val="18"/>
          <w:szCs w:val="18"/>
        </w:rPr>
        <w:t>&gt;</w:t>
      </w:r>
      <w:proofErr w:type="spellStart"/>
      <w:r w:rsidR="0086759E">
        <w:rPr>
          <w:rFonts w:ascii="Verdana" w:hAnsi="Verdana"/>
          <w:sz w:val="18"/>
          <w:szCs w:val="18"/>
        </w:rPr>
        <w:t>head+body</w:t>
      </w:r>
      <w:proofErr w:type="spellEnd"/>
      <w:r w:rsidR="0086759E">
        <w:rPr>
          <w:rFonts w:ascii="Verdana" w:hAnsi="Verdana"/>
          <w:sz w:val="18"/>
          <w:szCs w:val="18"/>
        </w:rPr>
        <w:t>)</w:t>
      </w:r>
    </w:p>
    <w:p w:rsidR="00D72DBC" w:rsidRDefault="00D72DBC" w:rsidP="00CE0DB1">
      <w:pPr>
        <w:spacing w:line="240" w:lineRule="auto"/>
        <w:contextualSpacing/>
      </w:pPr>
    </w:p>
    <w:p w:rsidR="004126B4" w:rsidRPr="004126B4" w:rsidRDefault="0086759E" w:rsidP="004126B4">
      <w:pPr>
        <w:pStyle w:val="berschrift2"/>
        <w:rPr>
          <w:lang w:val="en-US"/>
        </w:rPr>
      </w:pPr>
      <w:bookmarkStart w:id="19" w:name="_Toc442365121"/>
      <w:r>
        <w:rPr>
          <w:lang w:val="en-US"/>
        </w:rPr>
        <w:t>Mime-types= multi</w:t>
      </w:r>
      <w:r w:rsidR="004126B4" w:rsidRPr="00DB6DD0">
        <w:rPr>
          <w:lang w:val="en-US"/>
        </w:rPr>
        <w:t xml:space="preserve">purpose </w:t>
      </w:r>
      <w:r>
        <w:rPr>
          <w:lang w:val="en-US"/>
        </w:rPr>
        <w:t xml:space="preserve">Internet </w:t>
      </w:r>
      <w:r w:rsidR="004126B4" w:rsidRPr="00DB6DD0">
        <w:rPr>
          <w:lang w:val="en-US"/>
        </w:rPr>
        <w:t>mail extensions</w:t>
      </w:r>
      <w:bookmarkEnd w:id="19"/>
    </w:p>
    <w:p w:rsidR="004126B4" w:rsidRPr="002273F7" w:rsidRDefault="004126B4" w:rsidP="004126B4">
      <w:pPr>
        <w:spacing w:line="240" w:lineRule="auto"/>
        <w:contextualSpacing/>
        <w:rPr>
          <w:lang w:val="en-GB"/>
        </w:rPr>
      </w:pPr>
    </w:p>
    <w:p w:rsidR="004126B4" w:rsidRDefault="004126B4" w:rsidP="004126B4">
      <w:pPr>
        <w:spacing w:line="240" w:lineRule="auto"/>
        <w:contextualSpacing/>
      </w:pPr>
      <w:r>
        <w:t>&lt;</w:t>
      </w:r>
      <w:proofErr w:type="spellStart"/>
      <w:r>
        <w:t>script</w:t>
      </w:r>
      <w:proofErr w:type="spellEnd"/>
      <w:r>
        <w:t xml:space="preserve"> type=“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“ &gt; für .</w:t>
      </w:r>
      <w:proofErr w:type="spellStart"/>
      <w:r>
        <w:t>js</w:t>
      </w:r>
      <w:proofErr w:type="spellEnd"/>
    </w:p>
    <w:p w:rsidR="004126B4" w:rsidRDefault="004126B4" w:rsidP="004126B4">
      <w:pPr>
        <w:spacing w:line="240" w:lineRule="auto"/>
        <w:contextualSpacing/>
      </w:pPr>
      <w:r>
        <w:t xml:space="preserve">Stellt Dateiformat klar. Hier: </w:t>
      </w:r>
      <w:proofErr w:type="spellStart"/>
      <w:r>
        <w:t>Javascript</w:t>
      </w:r>
      <w:proofErr w:type="spellEnd"/>
      <w:r>
        <w:t xml:space="preserve"> kommt als Text.</w:t>
      </w:r>
    </w:p>
    <w:p w:rsidR="004126B4" w:rsidRDefault="004126B4" w:rsidP="004126B4">
      <w:pPr>
        <w:spacing w:line="240" w:lineRule="auto"/>
        <w:contextualSpacing/>
      </w:pPr>
    </w:p>
    <w:p w:rsidR="004126B4" w:rsidRDefault="004126B4" w:rsidP="004126B4">
      <w:pPr>
        <w:spacing w:line="240" w:lineRule="auto"/>
        <w:contextualSpacing/>
      </w:pPr>
      <w:r>
        <w:t>Beispielliste folgt</w:t>
      </w:r>
    </w:p>
    <w:p w:rsidR="00362A9C" w:rsidRDefault="00362A9C" w:rsidP="00D72DBC">
      <w:pPr>
        <w:spacing w:line="240" w:lineRule="auto"/>
        <w:contextualSpacing/>
      </w:pPr>
    </w:p>
    <w:p w:rsidR="00362A9C" w:rsidRDefault="00EA69CD" w:rsidP="004126B4">
      <w:pPr>
        <w:pStyle w:val="berschrift2"/>
      </w:pPr>
      <w:bookmarkStart w:id="20" w:name="_Toc442365122"/>
      <w:r w:rsidRPr="00EA69CD">
        <w:t>Formulare</w:t>
      </w:r>
      <w:bookmarkEnd w:id="20"/>
    </w:p>
    <w:p w:rsidR="00EA69CD" w:rsidRPr="00EA69CD" w:rsidRDefault="00EA69CD" w:rsidP="00D72DBC">
      <w:pPr>
        <w:spacing w:line="240" w:lineRule="auto"/>
        <w:contextualSpacing/>
        <w:rPr>
          <w:b/>
        </w:rPr>
      </w:pPr>
    </w:p>
    <w:p w:rsidR="00D72DBC" w:rsidRPr="004126B4" w:rsidRDefault="00D72DBC" w:rsidP="00D72DBC">
      <w:pPr>
        <w:spacing w:line="240" w:lineRule="auto"/>
        <w:contextualSpacing/>
      </w:pPr>
      <w:r w:rsidRPr="004126B4">
        <w:t xml:space="preserve">  &lt;</w:t>
      </w:r>
      <w:proofErr w:type="spellStart"/>
      <w:r w:rsidRPr="004126B4">
        <w:t>body</w:t>
      </w:r>
      <w:proofErr w:type="spellEnd"/>
      <w:r w:rsidRPr="004126B4">
        <w:t>&gt;</w:t>
      </w:r>
    </w:p>
    <w:p w:rsidR="00D72DBC" w:rsidRPr="004126B4" w:rsidRDefault="00D72DBC" w:rsidP="00D72DBC">
      <w:pPr>
        <w:spacing w:line="240" w:lineRule="auto"/>
        <w:contextualSpacing/>
        <w:rPr>
          <w:b/>
        </w:rPr>
      </w:pPr>
      <w:r w:rsidRPr="004126B4">
        <w:rPr>
          <w:b/>
        </w:rPr>
        <w:t xml:space="preserve">    </w:t>
      </w:r>
      <w:r w:rsidRPr="004126B4">
        <w:rPr>
          <w:b/>
        </w:rPr>
        <w:tab/>
        <w:t>&lt;form&gt;</w:t>
      </w:r>
    </w:p>
    <w:p w:rsidR="00E6716A" w:rsidRPr="002273F7" w:rsidRDefault="00E6716A" w:rsidP="00D72DBC">
      <w:pPr>
        <w:spacing w:line="240" w:lineRule="auto"/>
        <w:contextualSpacing/>
        <w:rPr>
          <w:lang w:val="en-GB"/>
        </w:rPr>
      </w:pPr>
      <w:r w:rsidRPr="004126B4">
        <w:tab/>
      </w:r>
      <w:r w:rsidRPr="004126B4">
        <w:tab/>
      </w:r>
      <w:r w:rsidR="00EA69CD" w:rsidRPr="002273F7">
        <w:rPr>
          <w:lang w:val="en-GB"/>
        </w:rPr>
        <w:t>&lt;input type=“submit</w:t>
      </w:r>
      <w:proofErr w:type="gramStart"/>
      <w:r w:rsidR="00EA69CD" w:rsidRPr="002273F7">
        <w:rPr>
          <w:lang w:val="en-GB"/>
        </w:rPr>
        <w:t>“ &gt;</w:t>
      </w:r>
      <w:proofErr w:type="gramEnd"/>
      <w:r w:rsidR="0086759E">
        <w:rPr>
          <w:lang w:val="en-GB"/>
        </w:rPr>
        <w:t xml:space="preserve"> &lt;/input&gt;</w:t>
      </w:r>
    </w:p>
    <w:p w:rsidR="00D72DBC" w:rsidRPr="002273F7" w:rsidRDefault="00D72DBC" w:rsidP="00D72DBC">
      <w:pPr>
        <w:spacing w:line="240" w:lineRule="auto"/>
        <w:contextualSpacing/>
        <w:rPr>
          <w:b/>
          <w:lang w:val="en-GB"/>
        </w:rPr>
      </w:pPr>
      <w:r w:rsidRPr="002273F7">
        <w:rPr>
          <w:b/>
          <w:lang w:val="en-GB"/>
        </w:rPr>
        <w:t xml:space="preserve">    </w:t>
      </w:r>
      <w:r w:rsidRPr="002273F7">
        <w:rPr>
          <w:b/>
          <w:lang w:val="en-GB"/>
        </w:rPr>
        <w:tab/>
        <w:t>&lt;/form&gt;</w:t>
      </w:r>
    </w:p>
    <w:p w:rsidR="00D72DBC" w:rsidRPr="00D0391A" w:rsidRDefault="00D72DBC" w:rsidP="00D72DBC">
      <w:pPr>
        <w:spacing w:line="240" w:lineRule="auto"/>
        <w:contextualSpacing/>
      </w:pPr>
      <w:r w:rsidRPr="002273F7">
        <w:rPr>
          <w:lang w:val="en-GB"/>
        </w:rPr>
        <w:t xml:space="preserve">  </w:t>
      </w:r>
      <w:r w:rsidRPr="00D0391A">
        <w:t>&lt;/</w:t>
      </w:r>
      <w:proofErr w:type="spellStart"/>
      <w:r w:rsidRPr="00D0391A">
        <w:t>body</w:t>
      </w:r>
      <w:proofErr w:type="spellEnd"/>
      <w:r w:rsidRPr="00D0391A">
        <w:t>&gt;</w:t>
      </w:r>
    </w:p>
    <w:p w:rsidR="00362A9C" w:rsidRPr="00D0391A" w:rsidRDefault="00362A9C" w:rsidP="00D72DBC">
      <w:pPr>
        <w:spacing w:line="240" w:lineRule="auto"/>
        <w:contextualSpacing/>
      </w:pPr>
    </w:p>
    <w:p w:rsidR="00362A9C" w:rsidRDefault="00362A9C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>Kommunikation</w:t>
      </w:r>
      <w:r w:rsidRPr="00362A9C">
        <w:rPr>
          <w:lang w:val="de-AT"/>
        </w:rPr>
        <w:t xml:space="preserve"> nicht mit dem Browser sondern mit dem Webserver.</w:t>
      </w:r>
    </w:p>
    <w:p w:rsidR="00EA69CD" w:rsidRDefault="00EA69CD" w:rsidP="00D72DBC">
      <w:pPr>
        <w:spacing w:line="240" w:lineRule="auto"/>
        <w:contextualSpacing/>
        <w:rPr>
          <w:b/>
          <w:lang w:val="de-AT"/>
        </w:rPr>
      </w:pPr>
    </w:p>
    <w:p w:rsidR="0006677D" w:rsidRPr="0086759E" w:rsidRDefault="00362A9C" w:rsidP="0086759E">
      <w:pPr>
        <w:pStyle w:val="berschrift3"/>
        <w:rPr>
          <w:lang w:val="de-AT"/>
        </w:rPr>
      </w:pPr>
      <w:bookmarkStart w:id="21" w:name="_Toc442365123"/>
      <w:r w:rsidRPr="00EA69CD">
        <w:rPr>
          <w:lang w:val="de-AT"/>
        </w:rPr>
        <w:t>Input</w:t>
      </w:r>
      <w:r w:rsidR="0006677D" w:rsidRPr="00EA69CD">
        <w:rPr>
          <w:lang w:val="de-AT"/>
        </w:rPr>
        <w:t>-Objekte</w:t>
      </w:r>
      <w:bookmarkEnd w:id="21"/>
    </w:p>
    <w:p w:rsidR="00AA0FCC" w:rsidRDefault="00AA0FCC" w:rsidP="00AA0FCC">
      <w:pPr>
        <w:pStyle w:val="Listenabsatz"/>
        <w:spacing w:line="240" w:lineRule="auto"/>
        <w:rPr>
          <w:lang w:val="de-AT"/>
        </w:rPr>
      </w:pPr>
    </w:p>
    <w:p w:rsidR="0006677D" w:rsidRPr="004126B4" w:rsidRDefault="0006677D" w:rsidP="00D72DBC">
      <w:pPr>
        <w:pStyle w:val="Listenabsatz"/>
        <w:numPr>
          <w:ilvl w:val="0"/>
          <w:numId w:val="31"/>
        </w:numPr>
        <w:spacing w:line="240" w:lineRule="auto"/>
        <w:rPr>
          <w:lang w:val="de-AT"/>
        </w:rPr>
      </w:pPr>
      <w:r w:rsidRPr="004126B4">
        <w:rPr>
          <w:lang w:val="de-AT"/>
        </w:rPr>
        <w:t>Input-Text-feld</w:t>
      </w:r>
      <w:r w:rsidR="00EA69CD" w:rsidRPr="004126B4">
        <w:rPr>
          <w:lang w:val="de-AT"/>
        </w:rPr>
        <w:t>: Dein Name: &lt;</w:t>
      </w:r>
      <w:proofErr w:type="spellStart"/>
      <w:r w:rsidR="00EA69CD" w:rsidRPr="004126B4">
        <w:rPr>
          <w:lang w:val="de-AT"/>
        </w:rPr>
        <w:t>input</w:t>
      </w:r>
      <w:proofErr w:type="spellEnd"/>
      <w:r w:rsidR="00EA69CD" w:rsidRPr="004126B4">
        <w:rPr>
          <w:lang w:val="de-AT"/>
        </w:rPr>
        <w:t xml:space="preserve"> </w:t>
      </w:r>
      <w:proofErr w:type="spellStart"/>
      <w:r w:rsidR="00EA69CD" w:rsidRPr="004126B4">
        <w:rPr>
          <w:lang w:val="de-AT"/>
        </w:rPr>
        <w:t>name</w:t>
      </w:r>
      <w:proofErr w:type="spellEnd"/>
      <w:r w:rsidR="00EA69CD" w:rsidRPr="004126B4">
        <w:rPr>
          <w:lang w:val="de-AT"/>
        </w:rPr>
        <w:t>=”</w:t>
      </w:r>
      <w:proofErr w:type="spellStart"/>
      <w:r w:rsidR="00EA69CD" w:rsidRPr="004126B4">
        <w:rPr>
          <w:lang w:val="de-AT"/>
        </w:rPr>
        <w:t>name</w:t>
      </w:r>
      <w:proofErr w:type="spellEnd"/>
      <w:r w:rsidR="00EA69CD" w:rsidRPr="004126B4">
        <w:rPr>
          <w:lang w:val="de-AT"/>
        </w:rPr>
        <w:t xml:space="preserve">” </w:t>
      </w:r>
      <w:proofErr w:type="spellStart"/>
      <w:r w:rsidR="00EA69CD" w:rsidRPr="004126B4">
        <w:rPr>
          <w:lang w:val="de-AT"/>
        </w:rPr>
        <w:t>value</w:t>
      </w:r>
      <w:proofErr w:type="spellEnd"/>
      <w:r w:rsidR="00EA69CD" w:rsidRPr="004126B4">
        <w:rPr>
          <w:lang w:val="de-AT"/>
        </w:rPr>
        <w:t xml:space="preserve">=”vorgabewert” </w:t>
      </w:r>
      <w:proofErr w:type="spellStart"/>
      <w:r w:rsidR="00EA69CD" w:rsidRPr="004126B4">
        <w:rPr>
          <w:lang w:val="de-AT"/>
        </w:rPr>
        <w:t>i</w:t>
      </w:r>
      <w:r w:rsidR="002273F7">
        <w:rPr>
          <w:lang w:val="de-AT"/>
        </w:rPr>
        <w:t>d</w:t>
      </w:r>
      <w:proofErr w:type="spellEnd"/>
      <w:r w:rsidR="002273F7">
        <w:rPr>
          <w:lang w:val="de-AT"/>
        </w:rPr>
        <w:t>=”</w:t>
      </w:r>
      <w:proofErr w:type="spellStart"/>
      <w:r w:rsidR="002273F7">
        <w:rPr>
          <w:lang w:val="de-AT"/>
        </w:rPr>
        <w:t>namensfeld</w:t>
      </w:r>
      <w:proofErr w:type="spellEnd"/>
      <w:r w:rsidR="002273F7">
        <w:rPr>
          <w:lang w:val="de-AT"/>
        </w:rPr>
        <w:t>” type= „</w:t>
      </w:r>
      <w:proofErr w:type="spellStart"/>
      <w:r w:rsidR="002273F7">
        <w:rPr>
          <w:lang w:val="de-AT"/>
        </w:rPr>
        <w:t>text</w:t>
      </w:r>
      <w:proofErr w:type="spellEnd"/>
      <w:r w:rsidR="002273F7">
        <w:rPr>
          <w:lang w:val="de-AT"/>
        </w:rPr>
        <w:t>“&gt;</w:t>
      </w:r>
    </w:p>
    <w:p w:rsidR="00362A9C" w:rsidRPr="004126B4" w:rsidRDefault="00362A9C" w:rsidP="004126B4">
      <w:pPr>
        <w:pStyle w:val="Listenabsatz"/>
        <w:numPr>
          <w:ilvl w:val="0"/>
          <w:numId w:val="31"/>
        </w:numPr>
        <w:spacing w:line="240" w:lineRule="auto"/>
        <w:rPr>
          <w:lang w:val="de-AT"/>
        </w:rPr>
      </w:pPr>
      <w:r w:rsidRPr="004126B4">
        <w:rPr>
          <w:lang w:val="de-AT"/>
        </w:rPr>
        <w:t>Input-Bestätigungsfeld</w:t>
      </w:r>
      <w:r w:rsidR="00EA69CD" w:rsidRPr="004126B4">
        <w:rPr>
          <w:lang w:val="de-AT"/>
        </w:rPr>
        <w:t xml:space="preserve"> </w:t>
      </w:r>
      <w:r w:rsidR="00831E9D" w:rsidRPr="004126B4">
        <w:rPr>
          <w:lang w:val="de-AT"/>
        </w:rPr>
        <w:t>&lt;</w:t>
      </w:r>
      <w:proofErr w:type="spellStart"/>
      <w:r w:rsidR="00831E9D" w:rsidRPr="004126B4">
        <w:rPr>
          <w:lang w:val="de-AT"/>
        </w:rPr>
        <w:t>input</w:t>
      </w:r>
      <w:proofErr w:type="spellEnd"/>
      <w:r w:rsidR="00831E9D" w:rsidRPr="004126B4">
        <w:rPr>
          <w:lang w:val="de-AT"/>
        </w:rPr>
        <w:t xml:space="preserve"> type=“</w:t>
      </w:r>
      <w:proofErr w:type="spellStart"/>
      <w:r w:rsidR="00831E9D" w:rsidRPr="004126B4">
        <w:rPr>
          <w:lang w:val="de-AT"/>
        </w:rPr>
        <w:t>submit</w:t>
      </w:r>
      <w:proofErr w:type="spellEnd"/>
      <w:r w:rsidR="00831E9D" w:rsidRPr="004126B4">
        <w:rPr>
          <w:lang w:val="de-AT"/>
        </w:rPr>
        <w:t>“</w:t>
      </w:r>
      <w:r w:rsidR="00EA69CD" w:rsidRPr="004126B4">
        <w:rPr>
          <w:lang w:val="de-AT"/>
        </w:rPr>
        <w:t>&gt;</w:t>
      </w:r>
    </w:p>
    <w:p w:rsidR="002273F7" w:rsidRDefault="00362A9C" w:rsidP="00D72DBC">
      <w:pPr>
        <w:pStyle w:val="Listenabsatz"/>
        <w:numPr>
          <w:ilvl w:val="0"/>
          <w:numId w:val="31"/>
        </w:numPr>
        <w:spacing w:line="240" w:lineRule="auto"/>
      </w:pPr>
      <w:proofErr w:type="spellStart"/>
      <w:r w:rsidRPr="002273F7">
        <w:t>Onsubmit</w:t>
      </w:r>
      <w:proofErr w:type="spellEnd"/>
      <w:r w:rsidRPr="002273F7">
        <w:t xml:space="preserve"> = „alert(‚Hello Welt‘)“</w:t>
      </w:r>
      <w:r w:rsidR="00AA0FCC">
        <w:t xml:space="preserve">, </w:t>
      </w:r>
      <w:r w:rsidRPr="002273F7">
        <w:t xml:space="preserve"> </w:t>
      </w:r>
      <w:proofErr w:type="spellStart"/>
      <w:r w:rsidR="005D38FA" w:rsidRPr="002273F7">
        <w:t>onsubmit</w:t>
      </w:r>
      <w:proofErr w:type="spellEnd"/>
      <w:r w:rsidR="005D38FA" w:rsidRPr="002273F7">
        <w:t xml:space="preserve"> = </w:t>
      </w:r>
      <w:proofErr w:type="spellStart"/>
      <w:r w:rsidRPr="002273F7">
        <w:t>Attribut</w:t>
      </w:r>
      <w:proofErr w:type="spellEnd"/>
      <w:r w:rsidRPr="002273F7">
        <w:t xml:space="preserve"> </w:t>
      </w:r>
      <w:proofErr w:type="spellStart"/>
      <w:r w:rsidRPr="002273F7">
        <w:t>unter</w:t>
      </w:r>
      <w:proofErr w:type="spellEnd"/>
      <w:r w:rsidRPr="002273F7">
        <w:t xml:space="preserve"> form</w:t>
      </w:r>
    </w:p>
    <w:p w:rsidR="00AA0FCC" w:rsidRPr="00AA0FCC" w:rsidRDefault="00AA0FCC" w:rsidP="00AA0FCC">
      <w:pPr>
        <w:pStyle w:val="Listenabsatz"/>
        <w:spacing w:line="240" w:lineRule="auto"/>
      </w:pPr>
    </w:p>
    <w:p w:rsidR="00AA0FCC" w:rsidRPr="00AA0FCC" w:rsidRDefault="00362A9C" w:rsidP="00AA0FCC">
      <w:pPr>
        <w:pStyle w:val="berschrift3"/>
        <w:rPr>
          <w:lang w:val="en-US"/>
        </w:rPr>
      </w:pPr>
      <w:bookmarkStart w:id="22" w:name="_Toc442365124"/>
      <w:r w:rsidRPr="00DB6DD0">
        <w:rPr>
          <w:lang w:val="en-US"/>
        </w:rPr>
        <w:t>Function</w:t>
      </w:r>
      <w:r w:rsidR="000B0381">
        <w:rPr>
          <w:lang w:val="en-US"/>
        </w:rPr>
        <w:t xml:space="preserve"> in </w:t>
      </w:r>
      <w:proofErr w:type="spellStart"/>
      <w:r w:rsidR="000B0381">
        <w:rPr>
          <w:lang w:val="en-US"/>
        </w:rPr>
        <w:t>Javascript</w:t>
      </w:r>
      <w:proofErr w:type="spellEnd"/>
      <w:r w:rsidR="000B0381">
        <w:rPr>
          <w:lang w:val="en-US"/>
        </w:rPr>
        <w:t>:</w:t>
      </w:r>
      <w:bookmarkEnd w:id="22"/>
    </w:p>
    <w:p w:rsidR="00AA0FCC" w:rsidRDefault="00AA0FCC" w:rsidP="00AA0FCC">
      <w:pPr>
        <w:spacing w:after="0" w:line="240" w:lineRule="auto"/>
        <w:contextualSpacing/>
        <w:rPr>
          <w:lang w:val="en-US"/>
        </w:rPr>
      </w:pPr>
    </w:p>
    <w:p w:rsidR="000B0381" w:rsidRDefault="000B0381" w:rsidP="00AA0FCC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Syntax:</w:t>
      </w:r>
    </w:p>
    <w:p w:rsidR="000B0381" w:rsidRPr="000B0381" w:rsidRDefault="0086759E" w:rsidP="00AA0FCC">
      <w:pPr>
        <w:pStyle w:val="Listenabsatz"/>
        <w:numPr>
          <w:ilvl w:val="0"/>
          <w:numId w:val="32"/>
        </w:numPr>
        <w:shd w:val="clear" w:color="auto" w:fill="D9D9D9" w:themeFill="background1" w:themeFillShade="D9"/>
        <w:spacing w:after="0" w:line="240" w:lineRule="auto"/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myN</w:t>
      </w:r>
      <w:r w:rsidR="000B0381" w:rsidRPr="000B0381">
        <w:rPr>
          <w:lang w:val="en-US"/>
        </w:rPr>
        <w:t>ame</w:t>
      </w:r>
      <w:proofErr w:type="spellEnd"/>
      <w:r w:rsidR="000B0381" w:rsidRPr="000B0381">
        <w:rPr>
          <w:lang w:val="en-US"/>
        </w:rPr>
        <w:t>() {}</w:t>
      </w:r>
    </w:p>
    <w:p w:rsidR="000B0381" w:rsidRDefault="000B0381" w:rsidP="00AA0FCC">
      <w:pPr>
        <w:spacing w:after="0" w:line="240" w:lineRule="auto"/>
        <w:contextualSpacing/>
        <w:rPr>
          <w:lang w:val="en-US"/>
        </w:rPr>
      </w:pPr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>:</w:t>
      </w:r>
    </w:p>
    <w:p w:rsidR="00362A9C" w:rsidRPr="000B0381" w:rsidRDefault="000B0381" w:rsidP="00AA0FCC">
      <w:pPr>
        <w:pStyle w:val="Listenabsatz"/>
        <w:numPr>
          <w:ilvl w:val="0"/>
          <w:numId w:val="32"/>
        </w:numPr>
        <w:spacing w:after="0" w:line="240" w:lineRule="auto"/>
        <w:rPr>
          <w:lang w:val="en-US"/>
        </w:rPr>
      </w:pPr>
      <w:r w:rsidRPr="000B0381">
        <w:rPr>
          <w:lang w:val="en-US"/>
        </w:rPr>
        <w:t>function</w:t>
      </w:r>
      <w:r w:rsidR="000D7E49">
        <w:rPr>
          <w:lang w:val="en-US"/>
        </w:rPr>
        <w:t xml:space="preserve"> </w:t>
      </w:r>
      <w:proofErr w:type="spellStart"/>
      <w:r w:rsidR="000D7E49">
        <w:rPr>
          <w:lang w:val="en-US"/>
        </w:rPr>
        <w:t>sayH</w:t>
      </w:r>
      <w:r w:rsidR="00362A9C" w:rsidRPr="000B0381">
        <w:rPr>
          <w:lang w:val="en-US"/>
        </w:rPr>
        <w:t>ello</w:t>
      </w:r>
      <w:proofErr w:type="spellEnd"/>
      <w:r w:rsidR="00362A9C" w:rsidRPr="000B0381">
        <w:rPr>
          <w:lang w:val="en-US"/>
        </w:rPr>
        <w:t>{</w:t>
      </w:r>
      <w:r w:rsidR="00362A9C" w:rsidRPr="000D7E49">
        <w:rPr>
          <w:shd w:val="clear" w:color="auto" w:fill="D9D9D9" w:themeFill="background1" w:themeFillShade="D9"/>
          <w:lang w:val="en-US"/>
        </w:rPr>
        <w:t>alert</w:t>
      </w:r>
      <w:r w:rsidR="00362A9C" w:rsidRPr="000B0381">
        <w:rPr>
          <w:lang w:val="en-US"/>
        </w:rPr>
        <w:t xml:space="preserve"> ‚hallo‘ </w:t>
      </w:r>
      <w:r w:rsidR="00362A9C" w:rsidRPr="000D7E49">
        <w:rPr>
          <w:shd w:val="clear" w:color="auto" w:fill="D9D9D9" w:themeFill="background1" w:themeFillShade="D9"/>
          <w:lang w:val="en-US"/>
        </w:rPr>
        <w:t>+</w:t>
      </w:r>
      <w:r w:rsidR="00362A9C" w:rsidRPr="000B0381">
        <w:rPr>
          <w:lang w:val="en-US"/>
        </w:rPr>
        <w:t xml:space="preserve"> </w:t>
      </w:r>
      <w:proofErr w:type="spellStart"/>
      <w:r w:rsidR="00362A9C" w:rsidRPr="000D7E49">
        <w:rPr>
          <w:shd w:val="clear" w:color="auto" w:fill="D9D9D9" w:themeFill="background1" w:themeFillShade="D9"/>
          <w:lang w:val="en-US"/>
        </w:rPr>
        <w:t>document.get</w:t>
      </w:r>
      <w:r w:rsidR="00EB4367" w:rsidRPr="000D7E49">
        <w:rPr>
          <w:shd w:val="clear" w:color="auto" w:fill="D9D9D9" w:themeFill="background1" w:themeFillShade="D9"/>
          <w:lang w:val="en-US"/>
        </w:rPr>
        <w:t>ElmentByID</w:t>
      </w:r>
      <w:proofErr w:type="spellEnd"/>
      <w:r w:rsidR="00EB4367" w:rsidRPr="000D7E49">
        <w:rPr>
          <w:shd w:val="clear" w:color="auto" w:fill="D9D9D9" w:themeFill="background1" w:themeFillShade="D9"/>
          <w:lang w:val="en-US"/>
        </w:rPr>
        <w:t>(‚</w:t>
      </w:r>
      <w:proofErr w:type="spellStart"/>
      <w:r w:rsidR="00EB4367" w:rsidRPr="000D7E49">
        <w:rPr>
          <w:shd w:val="clear" w:color="auto" w:fill="D9D9D9" w:themeFill="background1" w:themeFillShade="D9"/>
          <w:lang w:val="en-US"/>
        </w:rPr>
        <w:t>namensfeld</w:t>
      </w:r>
      <w:proofErr w:type="spellEnd"/>
      <w:r w:rsidR="00EB4367" w:rsidRPr="000D7E49">
        <w:rPr>
          <w:shd w:val="clear" w:color="auto" w:fill="D9D9D9" w:themeFill="background1" w:themeFillShade="D9"/>
          <w:lang w:val="en-US"/>
        </w:rPr>
        <w:t>‘).value</w:t>
      </w:r>
      <w:r w:rsidR="00EB4367" w:rsidRPr="000B0381">
        <w:rPr>
          <w:lang w:val="en-US"/>
        </w:rPr>
        <w:t>}</w:t>
      </w:r>
    </w:p>
    <w:p w:rsidR="000D7E49" w:rsidRDefault="000D7E49" w:rsidP="00D72DBC">
      <w:pPr>
        <w:spacing w:line="240" w:lineRule="auto"/>
        <w:contextualSpacing/>
        <w:rPr>
          <w:lang w:val="en-US"/>
        </w:rPr>
      </w:pPr>
    </w:p>
    <w:p w:rsidR="000D7E49" w:rsidRPr="000D7E49" w:rsidRDefault="000D7E49" w:rsidP="00D72DBC">
      <w:pPr>
        <w:pStyle w:val="Listenabsatz"/>
        <w:numPr>
          <w:ilvl w:val="0"/>
          <w:numId w:val="36"/>
        </w:numPr>
        <w:spacing w:line="240" w:lineRule="auto"/>
        <w:rPr>
          <w:lang w:val="de-AT"/>
        </w:rPr>
      </w:pPr>
      <w:r w:rsidRPr="000D7E49">
        <w:rPr>
          <w:lang w:val="de-AT"/>
        </w:rPr>
        <w:t xml:space="preserve">back </w:t>
      </w:r>
      <w:proofErr w:type="spellStart"/>
      <w:r w:rsidRPr="000D7E49">
        <w:rPr>
          <w:lang w:val="de-AT"/>
        </w:rPr>
        <w:t>to</w:t>
      </w:r>
      <w:proofErr w:type="spellEnd"/>
      <w:r w:rsidRPr="000D7E49">
        <w:rPr>
          <w:lang w:val="de-AT"/>
        </w:rPr>
        <w:t xml:space="preserve"> Input Objekte</w:t>
      </w:r>
    </w:p>
    <w:p w:rsidR="000B0381" w:rsidRPr="00AA0FCC" w:rsidRDefault="00362A9C" w:rsidP="00D72DBC">
      <w:pPr>
        <w:spacing w:line="240" w:lineRule="auto"/>
        <w:contextualSpacing/>
        <w:rPr>
          <w:b/>
          <w:lang w:val="de-AT"/>
        </w:rPr>
      </w:pPr>
      <w:r w:rsidRPr="00AA0FCC">
        <w:rPr>
          <w:b/>
          <w:lang w:val="de-AT"/>
        </w:rPr>
        <w:t>Auswahlknopf</w:t>
      </w:r>
    </w:p>
    <w:p w:rsidR="00AA0FCC" w:rsidRDefault="00362A9C" w:rsidP="00055CC7">
      <w:pPr>
        <w:spacing w:after="0" w:line="240" w:lineRule="auto"/>
        <w:ind w:left="357"/>
        <w:rPr>
          <w:lang w:val="de-AT"/>
        </w:rPr>
      </w:pPr>
      <w:r>
        <w:rPr>
          <w:lang w:val="de-AT"/>
        </w:rPr>
        <w:t>Du findest diesen Ku</w:t>
      </w:r>
      <w:r w:rsidRPr="00362A9C">
        <w:rPr>
          <w:lang w:val="de-AT"/>
        </w:rPr>
        <w:t>rs</w:t>
      </w:r>
      <w:r w:rsidR="00AA0FCC">
        <w:rPr>
          <w:lang w:val="de-AT"/>
        </w:rPr>
        <w:t>:</w:t>
      </w:r>
    </w:p>
    <w:p w:rsidR="00362A9C" w:rsidRPr="00AA0FCC" w:rsidRDefault="00362A9C" w:rsidP="00055CC7">
      <w:pPr>
        <w:pStyle w:val="Listenabsatz"/>
        <w:numPr>
          <w:ilvl w:val="0"/>
          <w:numId w:val="32"/>
        </w:numPr>
        <w:spacing w:after="0" w:line="240" w:lineRule="auto"/>
        <w:ind w:left="1071" w:hanging="357"/>
        <w:contextualSpacing w:val="0"/>
        <w:rPr>
          <w:lang w:val="de-AT"/>
        </w:rPr>
      </w:pPr>
      <w:r w:rsidRPr="00AA0FCC">
        <w:rPr>
          <w:lang w:val="de-AT"/>
        </w:rPr>
        <w:t>sehr gut</w:t>
      </w:r>
      <w:r w:rsidR="00AA0FCC">
        <w:rPr>
          <w:lang w:val="de-AT"/>
        </w:rPr>
        <w:t xml:space="preserve"> </w:t>
      </w:r>
      <w:r w:rsidRPr="00AA0FCC">
        <w:rPr>
          <w:lang w:val="de-AT"/>
        </w:rPr>
        <w:t xml:space="preserve">&lt;Input </w:t>
      </w:r>
      <w:proofErr w:type="spellStart"/>
      <w:r w:rsidRPr="00AA0FCC">
        <w:rPr>
          <w:lang w:val="de-AT"/>
        </w:rPr>
        <w:t>name</w:t>
      </w:r>
      <w:proofErr w:type="spellEnd"/>
      <w:r w:rsidRPr="00AA0FCC">
        <w:rPr>
          <w:lang w:val="de-AT"/>
        </w:rPr>
        <w:t>=”Bewertung” type =”</w:t>
      </w:r>
      <w:proofErr w:type="spellStart"/>
      <w:r w:rsidRPr="00AA0FCC">
        <w:rPr>
          <w:lang w:val="de-AT"/>
        </w:rPr>
        <w:t>radio</w:t>
      </w:r>
      <w:proofErr w:type="spellEnd"/>
      <w:r w:rsidRPr="00AA0FCC">
        <w:rPr>
          <w:lang w:val="de-AT"/>
        </w:rPr>
        <w:t xml:space="preserve">” </w:t>
      </w:r>
      <w:proofErr w:type="spellStart"/>
      <w:r w:rsidRPr="00AA0FCC">
        <w:rPr>
          <w:lang w:val="de-AT"/>
        </w:rPr>
        <w:t>value</w:t>
      </w:r>
      <w:proofErr w:type="spellEnd"/>
      <w:r w:rsidRPr="00AA0FCC">
        <w:rPr>
          <w:lang w:val="de-AT"/>
        </w:rPr>
        <w:t>=“1”&gt; &lt;</w:t>
      </w:r>
      <w:proofErr w:type="spellStart"/>
      <w:r w:rsidRPr="00AA0FCC">
        <w:rPr>
          <w:lang w:val="de-AT"/>
        </w:rPr>
        <w:t>br</w:t>
      </w:r>
      <w:proofErr w:type="spellEnd"/>
      <w:r w:rsidRPr="00AA0FCC">
        <w:rPr>
          <w:lang w:val="de-AT"/>
        </w:rPr>
        <w:t>&gt;</w:t>
      </w:r>
    </w:p>
    <w:p w:rsidR="00362A9C" w:rsidRPr="00AA0FCC" w:rsidRDefault="00362A9C" w:rsidP="00055CC7">
      <w:pPr>
        <w:pStyle w:val="Listenabsatz"/>
        <w:numPr>
          <w:ilvl w:val="0"/>
          <w:numId w:val="32"/>
        </w:numPr>
        <w:spacing w:after="0" w:line="240" w:lineRule="auto"/>
        <w:ind w:left="1071" w:hanging="357"/>
        <w:contextualSpacing w:val="0"/>
        <w:rPr>
          <w:lang w:val="de-AT"/>
        </w:rPr>
      </w:pPr>
      <w:r w:rsidRPr="00AA0FCC">
        <w:rPr>
          <w:lang w:val="de-AT"/>
        </w:rPr>
        <w:t xml:space="preserve">Gut &lt;Input </w:t>
      </w:r>
      <w:proofErr w:type="spellStart"/>
      <w:r w:rsidRPr="00AA0FCC">
        <w:rPr>
          <w:lang w:val="de-AT"/>
        </w:rPr>
        <w:t>name</w:t>
      </w:r>
      <w:proofErr w:type="spellEnd"/>
      <w:r w:rsidRPr="00AA0FCC">
        <w:rPr>
          <w:lang w:val="de-AT"/>
        </w:rPr>
        <w:t>=”Bewertung” type =”</w:t>
      </w:r>
      <w:proofErr w:type="spellStart"/>
      <w:r w:rsidRPr="00AA0FCC">
        <w:rPr>
          <w:lang w:val="de-AT"/>
        </w:rPr>
        <w:t>radio</w:t>
      </w:r>
      <w:proofErr w:type="spellEnd"/>
      <w:r w:rsidRPr="00AA0FCC">
        <w:rPr>
          <w:lang w:val="de-AT"/>
        </w:rPr>
        <w:t xml:space="preserve">” </w:t>
      </w:r>
      <w:proofErr w:type="spellStart"/>
      <w:r w:rsidRPr="00AA0FCC">
        <w:rPr>
          <w:lang w:val="de-AT"/>
        </w:rPr>
        <w:t>value</w:t>
      </w:r>
      <w:proofErr w:type="spellEnd"/>
      <w:r w:rsidRPr="00AA0FCC">
        <w:rPr>
          <w:lang w:val="de-AT"/>
        </w:rPr>
        <w:t>=“2”&gt;</w:t>
      </w:r>
    </w:p>
    <w:p w:rsidR="00AA0FCC" w:rsidRDefault="00AA0FCC" w:rsidP="00055CC7">
      <w:pPr>
        <w:spacing w:line="240" w:lineRule="auto"/>
        <w:ind w:left="357"/>
        <w:contextualSpacing/>
        <w:rPr>
          <w:lang w:val="de-AT"/>
        </w:rPr>
      </w:pPr>
      <w:r>
        <w:rPr>
          <w:lang w:val="de-AT"/>
        </w:rPr>
        <w:t xml:space="preserve">Browser weiß durch den gleichen Namen, </w:t>
      </w:r>
      <w:proofErr w:type="spellStart"/>
      <w:r>
        <w:rPr>
          <w:lang w:val="de-AT"/>
        </w:rPr>
        <w:t>name</w:t>
      </w:r>
      <w:proofErr w:type="spellEnd"/>
      <w:r>
        <w:rPr>
          <w:lang w:val="de-AT"/>
        </w:rPr>
        <w:t xml:space="preserve"> = „Bewertung“</w:t>
      </w:r>
      <w:r w:rsidR="00DD631E">
        <w:rPr>
          <w:lang w:val="de-AT"/>
        </w:rPr>
        <w:t>,</w:t>
      </w:r>
      <w:r>
        <w:rPr>
          <w:lang w:val="de-AT"/>
        </w:rPr>
        <w:t xml:space="preserve"> dass es eine Auswahl ist. Die beiden Buttons können aber unterschiedliche ID haben.</w:t>
      </w:r>
    </w:p>
    <w:p w:rsidR="00AA0FCC" w:rsidRDefault="00AA0FCC" w:rsidP="00D72DBC">
      <w:pPr>
        <w:spacing w:line="240" w:lineRule="auto"/>
        <w:contextualSpacing/>
        <w:rPr>
          <w:lang w:val="de-AT"/>
        </w:rPr>
      </w:pPr>
    </w:p>
    <w:p w:rsidR="0006677D" w:rsidRPr="00AA0FCC" w:rsidRDefault="0006677D" w:rsidP="00D72DBC">
      <w:pPr>
        <w:spacing w:line="240" w:lineRule="auto"/>
        <w:contextualSpacing/>
        <w:rPr>
          <w:b/>
          <w:lang w:val="de-AT"/>
        </w:rPr>
      </w:pPr>
      <w:r w:rsidRPr="00AA0FCC">
        <w:rPr>
          <w:b/>
          <w:lang w:val="de-AT"/>
        </w:rPr>
        <w:t>Checkbox</w:t>
      </w:r>
    </w:p>
    <w:p w:rsidR="0006677D" w:rsidRPr="00DB6DD0" w:rsidRDefault="0006677D" w:rsidP="00055CC7">
      <w:pPr>
        <w:spacing w:line="240" w:lineRule="auto"/>
        <w:ind w:left="708"/>
        <w:contextualSpacing/>
      </w:pPr>
      <w:r w:rsidRPr="00DB6DD0">
        <w:t xml:space="preserve">&lt;Input </w:t>
      </w:r>
      <w:proofErr w:type="spellStart"/>
      <w:r w:rsidRPr="00DB6DD0">
        <w:t>name</w:t>
      </w:r>
      <w:proofErr w:type="spellEnd"/>
      <w:r w:rsidRPr="00DB6DD0">
        <w:t>=”Bewertung” type =”Checkbox” &gt;</w:t>
      </w:r>
    </w:p>
    <w:p w:rsidR="00362A9C" w:rsidRPr="00DB6DD0" w:rsidRDefault="00362A9C" w:rsidP="00D72DBC">
      <w:pPr>
        <w:spacing w:line="240" w:lineRule="auto"/>
        <w:contextualSpacing/>
      </w:pPr>
    </w:p>
    <w:p w:rsidR="0006677D" w:rsidRPr="0006677D" w:rsidRDefault="0006677D" w:rsidP="00D72DBC">
      <w:pPr>
        <w:spacing w:line="240" w:lineRule="auto"/>
        <w:contextualSpacing/>
        <w:rPr>
          <w:lang w:val="de-AT"/>
        </w:rPr>
      </w:pPr>
      <w:r w:rsidRPr="0006677D">
        <w:rPr>
          <w:lang w:val="de-AT"/>
        </w:rPr>
        <w:t xml:space="preserve">Tag: </w:t>
      </w:r>
      <w:proofErr w:type="spellStart"/>
      <w:r w:rsidRPr="000D7E49">
        <w:rPr>
          <w:b/>
          <w:lang w:val="de-AT"/>
        </w:rPr>
        <w:t>Textarea</w:t>
      </w:r>
      <w:proofErr w:type="spellEnd"/>
      <w:r w:rsidRPr="0006677D">
        <w:rPr>
          <w:lang w:val="de-AT"/>
        </w:rPr>
        <w:t xml:space="preserve"> Eingabe mit Zeilen und Spalten</w:t>
      </w:r>
    </w:p>
    <w:p w:rsidR="0006677D" w:rsidRDefault="0006677D" w:rsidP="00D72DBC">
      <w:pPr>
        <w:spacing w:line="240" w:lineRule="auto"/>
        <w:contextualSpacing/>
        <w:rPr>
          <w:lang w:val="de-AT"/>
        </w:rPr>
      </w:pPr>
    </w:p>
    <w:p w:rsidR="0006677D" w:rsidRPr="000D7E49" w:rsidRDefault="0006677D" w:rsidP="00D72DBC">
      <w:pPr>
        <w:spacing w:line="240" w:lineRule="auto"/>
        <w:contextualSpacing/>
        <w:rPr>
          <w:b/>
          <w:lang w:val="en-GB"/>
        </w:rPr>
      </w:pPr>
      <w:r w:rsidRPr="000D7E49">
        <w:rPr>
          <w:b/>
          <w:lang w:val="en-GB"/>
        </w:rPr>
        <w:lastRenderedPageBreak/>
        <w:t>Drop Down</w:t>
      </w:r>
    </w:p>
    <w:p w:rsidR="0006677D" w:rsidRPr="0006677D" w:rsidRDefault="0006677D" w:rsidP="00055CC7">
      <w:pPr>
        <w:spacing w:line="240" w:lineRule="auto"/>
        <w:ind w:left="708"/>
        <w:contextualSpacing/>
        <w:rPr>
          <w:lang w:val="en-GB"/>
        </w:rPr>
      </w:pPr>
      <w:r w:rsidRPr="0006677D">
        <w:rPr>
          <w:lang w:val="en-GB"/>
        </w:rPr>
        <w:t xml:space="preserve">Tag: select </w:t>
      </w:r>
    </w:p>
    <w:p w:rsidR="0006677D" w:rsidRDefault="006D67F0" w:rsidP="00055CC7">
      <w:pPr>
        <w:spacing w:line="240" w:lineRule="auto"/>
        <w:ind w:left="708"/>
        <w:contextualSpacing/>
        <w:rPr>
          <w:lang w:val="en-GB"/>
        </w:rPr>
      </w:pPr>
      <w:r>
        <w:rPr>
          <w:lang w:val="en-GB"/>
        </w:rPr>
        <w:t xml:space="preserve">Tag: Option </w:t>
      </w:r>
    </w:p>
    <w:p w:rsidR="006D67F0" w:rsidRPr="0006677D" w:rsidRDefault="006D67F0" w:rsidP="00D72DBC">
      <w:pPr>
        <w:spacing w:line="240" w:lineRule="auto"/>
        <w:contextualSpacing/>
        <w:rPr>
          <w:lang w:val="en-GB"/>
        </w:rPr>
      </w:pPr>
    </w:p>
    <w:p w:rsidR="0006677D" w:rsidRPr="000D7E49" w:rsidRDefault="0006677D" w:rsidP="00D72DBC">
      <w:pPr>
        <w:spacing w:line="240" w:lineRule="auto"/>
        <w:contextualSpacing/>
        <w:rPr>
          <w:b/>
          <w:lang w:val="de-AT"/>
        </w:rPr>
      </w:pPr>
      <w:r w:rsidRPr="000D7E49">
        <w:rPr>
          <w:b/>
          <w:lang w:val="de-AT"/>
        </w:rPr>
        <w:t>Mehrfachauswahl</w:t>
      </w:r>
    </w:p>
    <w:p w:rsidR="0006677D" w:rsidRDefault="0006677D" w:rsidP="00055CC7">
      <w:pPr>
        <w:spacing w:line="240" w:lineRule="auto"/>
        <w:ind w:left="708"/>
        <w:contextualSpacing/>
        <w:rPr>
          <w:lang w:val="de-AT"/>
        </w:rPr>
      </w:pPr>
      <w:r>
        <w:rPr>
          <w:lang w:val="de-AT"/>
        </w:rPr>
        <w:t>&lt;</w:t>
      </w:r>
      <w:proofErr w:type="spellStart"/>
      <w:r>
        <w:rPr>
          <w:lang w:val="de-AT"/>
        </w:rPr>
        <w:t>select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multible</w:t>
      </w:r>
      <w:proofErr w:type="spellEnd"/>
      <w:r>
        <w:rPr>
          <w:lang w:val="de-AT"/>
        </w:rPr>
        <w:t xml:space="preserve"> =“</w:t>
      </w:r>
      <w:proofErr w:type="spellStart"/>
      <w:r>
        <w:rPr>
          <w:lang w:val="de-AT"/>
        </w:rPr>
        <w:t>multible</w:t>
      </w:r>
      <w:proofErr w:type="spellEnd"/>
      <w:r>
        <w:rPr>
          <w:lang w:val="de-AT"/>
        </w:rPr>
        <w:t>“&gt;</w:t>
      </w:r>
    </w:p>
    <w:p w:rsidR="00141FB4" w:rsidRDefault="00141FB4" w:rsidP="00D72DBC">
      <w:pPr>
        <w:spacing w:line="240" w:lineRule="auto"/>
        <w:contextualSpacing/>
        <w:rPr>
          <w:lang w:val="de-AT"/>
        </w:rPr>
      </w:pPr>
    </w:p>
    <w:p w:rsidR="000D7E49" w:rsidRPr="000D7E49" w:rsidRDefault="00141FB4" w:rsidP="00444755">
      <w:pPr>
        <w:pStyle w:val="berschrift3"/>
        <w:rPr>
          <w:lang w:val="en-GB"/>
        </w:rPr>
      </w:pPr>
      <w:bookmarkStart w:id="23" w:name="_Toc442365125"/>
      <w:proofErr w:type="spellStart"/>
      <w:r w:rsidRPr="00141FB4">
        <w:rPr>
          <w:lang w:val="en-GB"/>
        </w:rPr>
        <w:t>Aktionen</w:t>
      </w:r>
      <w:bookmarkEnd w:id="23"/>
      <w:proofErr w:type="spellEnd"/>
      <w:r w:rsidR="006D67F0">
        <w:rPr>
          <w:lang w:val="en-GB"/>
        </w:rPr>
        <w:t xml:space="preserve"> </w:t>
      </w:r>
    </w:p>
    <w:p w:rsidR="00141FB4" w:rsidRPr="00454349" w:rsidRDefault="006D67F0" w:rsidP="00055CC7">
      <w:pPr>
        <w:pStyle w:val="Listenabsatz"/>
        <w:numPr>
          <w:ilvl w:val="0"/>
          <w:numId w:val="46"/>
        </w:numPr>
        <w:spacing w:line="240" w:lineRule="auto"/>
      </w:pPr>
      <w:proofErr w:type="spellStart"/>
      <w:r w:rsidRPr="00454349">
        <w:t>o</w:t>
      </w:r>
      <w:r w:rsidR="00141FB4" w:rsidRPr="00454349">
        <w:t>nchange</w:t>
      </w:r>
      <w:proofErr w:type="spellEnd"/>
      <w:r w:rsidR="00141FB4" w:rsidRPr="00454349">
        <w:t>=“</w:t>
      </w:r>
      <w:proofErr w:type="spellStart"/>
      <w:r w:rsidR="00141FB4" w:rsidRPr="00454349">
        <w:t>sayHello</w:t>
      </w:r>
      <w:proofErr w:type="spellEnd"/>
      <w:r w:rsidR="00141FB4" w:rsidRPr="00454349">
        <w:t>()“</w:t>
      </w:r>
    </w:p>
    <w:p w:rsidR="0006677D" w:rsidRPr="00454349" w:rsidRDefault="006D67F0" w:rsidP="00055CC7">
      <w:pPr>
        <w:pStyle w:val="Listenabsatz"/>
        <w:numPr>
          <w:ilvl w:val="0"/>
          <w:numId w:val="46"/>
        </w:numPr>
        <w:spacing w:line="240" w:lineRule="auto"/>
      </w:pPr>
      <w:proofErr w:type="spellStart"/>
      <w:r w:rsidRPr="00454349">
        <w:t>o</w:t>
      </w:r>
      <w:r w:rsidR="00141FB4" w:rsidRPr="00454349">
        <w:t>nkeyup</w:t>
      </w:r>
      <w:proofErr w:type="spellEnd"/>
      <w:r w:rsidR="00141FB4" w:rsidRPr="00454349">
        <w:t>=“</w:t>
      </w:r>
      <w:proofErr w:type="spellStart"/>
      <w:r w:rsidR="00141FB4" w:rsidRPr="00454349">
        <w:t>sayHello</w:t>
      </w:r>
      <w:proofErr w:type="spellEnd"/>
      <w:r w:rsidR="00141FB4" w:rsidRPr="00454349">
        <w:t>()“</w:t>
      </w:r>
    </w:p>
    <w:p w:rsidR="00141FB4" w:rsidRPr="00454349" w:rsidRDefault="005D38FA" w:rsidP="00055CC7">
      <w:pPr>
        <w:pStyle w:val="Listenabsatz"/>
        <w:numPr>
          <w:ilvl w:val="0"/>
          <w:numId w:val="46"/>
        </w:numPr>
        <w:spacing w:line="240" w:lineRule="auto"/>
      </w:pPr>
      <w:r w:rsidRPr="00454349">
        <w:t>Alert(“Hallo”</w:t>
      </w:r>
      <w:r w:rsidR="00444755" w:rsidRPr="00454349">
        <w:t>)</w:t>
      </w:r>
    </w:p>
    <w:p w:rsidR="005D38FA" w:rsidRDefault="005D38FA" w:rsidP="00D72DBC">
      <w:pPr>
        <w:spacing w:line="240" w:lineRule="auto"/>
        <w:contextualSpacing/>
        <w:rPr>
          <w:lang w:val="en-GB"/>
        </w:rPr>
      </w:pPr>
    </w:p>
    <w:p w:rsidR="005D38FA" w:rsidRPr="00055CC7" w:rsidRDefault="00141FB4" w:rsidP="00055CC7">
      <w:pPr>
        <w:pStyle w:val="berschrift3"/>
      </w:pPr>
      <w:bookmarkStart w:id="24" w:name="_Toc442365126"/>
      <w:r w:rsidRPr="00055CC7">
        <w:t>Validierun</w:t>
      </w:r>
      <w:r w:rsidR="002919BB" w:rsidRPr="00055CC7">
        <w:t xml:space="preserve">g- </w:t>
      </w:r>
      <w:r w:rsidR="000D7E49" w:rsidRPr="00055CC7">
        <w:t>W</w:t>
      </w:r>
      <w:r w:rsidR="005D38FA" w:rsidRPr="00055CC7">
        <w:t xml:space="preserve">erte mit </w:t>
      </w:r>
      <w:proofErr w:type="spellStart"/>
      <w:r w:rsidR="005D38FA" w:rsidRPr="00055CC7">
        <w:t>Javascript</w:t>
      </w:r>
      <w:proofErr w:type="spellEnd"/>
      <w:r w:rsidR="005D38FA" w:rsidRPr="00055CC7">
        <w:t xml:space="preserve"> abfragen und auswerten</w:t>
      </w:r>
      <w:bookmarkEnd w:id="24"/>
    </w:p>
    <w:p w:rsidR="00454349" w:rsidRPr="002919BB" w:rsidRDefault="00454349" w:rsidP="00454349">
      <w:pPr>
        <w:spacing w:line="240" w:lineRule="auto"/>
        <w:contextualSpacing/>
      </w:pPr>
    </w:p>
    <w:p w:rsidR="00454349" w:rsidRPr="00362A9C" w:rsidRDefault="00454349" w:rsidP="00454349">
      <w:pPr>
        <w:spacing w:line="240" w:lineRule="auto"/>
        <w:contextualSpacing/>
        <w:rPr>
          <w:lang w:val="en-GB"/>
        </w:rPr>
      </w:pPr>
      <w:proofErr w:type="gramStart"/>
      <w:r w:rsidRPr="00362A9C">
        <w:rPr>
          <w:lang w:val="en-GB"/>
        </w:rPr>
        <w:t>alert</w:t>
      </w:r>
      <w:proofErr w:type="gramEnd"/>
      <w:r w:rsidRPr="00362A9C">
        <w:rPr>
          <w:lang w:val="en-GB"/>
        </w:rPr>
        <w:t xml:space="preserve"> </w:t>
      </w:r>
      <w:r>
        <w:rPr>
          <w:lang w:val="en-GB"/>
        </w:rPr>
        <w:t>(</w:t>
      </w:r>
      <w:r w:rsidRPr="00362A9C">
        <w:rPr>
          <w:lang w:val="en-GB"/>
        </w:rPr>
        <w:t xml:space="preserve">‚hallo‘ + </w:t>
      </w:r>
      <w:proofErr w:type="spellStart"/>
      <w:r w:rsidRPr="00362A9C">
        <w:rPr>
          <w:lang w:val="en-GB"/>
        </w:rPr>
        <w:t>document.getElmentByID</w:t>
      </w:r>
      <w:proofErr w:type="spellEnd"/>
      <w:r w:rsidRPr="00362A9C">
        <w:rPr>
          <w:lang w:val="en-GB"/>
        </w:rPr>
        <w:t>(‚</w:t>
      </w:r>
      <w:proofErr w:type="spellStart"/>
      <w:r w:rsidRPr="00362A9C">
        <w:rPr>
          <w:lang w:val="en-GB"/>
        </w:rPr>
        <w:t>namensfeld</w:t>
      </w:r>
      <w:proofErr w:type="spellEnd"/>
      <w:r w:rsidRPr="00362A9C">
        <w:rPr>
          <w:lang w:val="en-GB"/>
        </w:rPr>
        <w:t>‘).value}</w:t>
      </w:r>
      <w:r>
        <w:rPr>
          <w:lang w:val="en-GB"/>
        </w:rPr>
        <w:t>:</w:t>
      </w:r>
    </w:p>
    <w:p w:rsidR="000D7E49" w:rsidRPr="00454349" w:rsidRDefault="000D7E49" w:rsidP="005D38FA">
      <w:pPr>
        <w:spacing w:line="240" w:lineRule="auto"/>
        <w:contextualSpacing/>
        <w:rPr>
          <w:b/>
          <w:lang w:val="en-US"/>
        </w:rPr>
      </w:pPr>
    </w:p>
    <w:p w:rsidR="006D67F0" w:rsidRDefault="006D67F0" w:rsidP="006D67F0">
      <w:pPr>
        <w:spacing w:line="240" w:lineRule="auto"/>
        <w:contextualSpacing/>
        <w:rPr>
          <w:lang w:val="de-AT"/>
        </w:rPr>
      </w:pPr>
      <w:r>
        <w:rPr>
          <w:lang w:val="de-AT"/>
        </w:rPr>
        <w:t>(</w:t>
      </w:r>
      <w:r w:rsidRPr="0093067C">
        <w:rPr>
          <w:lang w:val="de-AT"/>
        </w:rPr>
        <w:t xml:space="preserve">Man erkennt, ob </w:t>
      </w:r>
      <w:r>
        <w:rPr>
          <w:lang w:val="de-AT"/>
        </w:rPr>
        <w:t>Browser</w:t>
      </w:r>
      <w:r w:rsidRPr="0093067C">
        <w:rPr>
          <w:lang w:val="de-AT"/>
        </w:rPr>
        <w:t xml:space="preserve"> abgeschickt hat in der Adresszeile</w:t>
      </w:r>
      <w:r>
        <w:rPr>
          <w:lang w:val="de-AT"/>
        </w:rPr>
        <w:t>)</w:t>
      </w:r>
    </w:p>
    <w:p w:rsidR="00141FB4" w:rsidRPr="00141FB4" w:rsidRDefault="00444755" w:rsidP="006D6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Ü: </w:t>
      </w:r>
      <w:r w:rsidR="00141FB4" w:rsidRPr="00141FB4">
        <w:rPr>
          <w:lang w:val="de-AT"/>
        </w:rPr>
        <w:t>Formular wird nur geschickt, wenn Wert unter Name vernünftig</w:t>
      </w:r>
    </w:p>
    <w:p w:rsidR="00141FB4" w:rsidRPr="00141FB4" w:rsidRDefault="006D67F0" w:rsidP="00D72DBC">
      <w:pPr>
        <w:spacing w:line="240" w:lineRule="auto"/>
        <w:contextualSpacing/>
        <w:rPr>
          <w:lang w:val="en-GB"/>
        </w:rPr>
      </w:pPr>
      <w:proofErr w:type="spellStart"/>
      <w:proofErr w:type="gramStart"/>
      <w:r w:rsidRPr="00141FB4">
        <w:rPr>
          <w:lang w:val="en-GB"/>
        </w:rPr>
        <w:t>unter</w:t>
      </w:r>
      <w:proofErr w:type="spellEnd"/>
      <w:proofErr w:type="gramEnd"/>
      <w:r w:rsidRPr="00141FB4">
        <w:rPr>
          <w:lang w:val="en-GB"/>
        </w:rPr>
        <w:t xml:space="preserve"> Form</w:t>
      </w:r>
      <w:r>
        <w:rPr>
          <w:lang w:val="en-GB"/>
        </w:rPr>
        <w:t xml:space="preserve">: </w:t>
      </w:r>
      <w:proofErr w:type="spellStart"/>
      <w:r w:rsidR="00141FB4" w:rsidRPr="00141FB4">
        <w:rPr>
          <w:lang w:val="en-GB"/>
        </w:rPr>
        <w:t>Onsubmit</w:t>
      </w:r>
      <w:proofErr w:type="spellEnd"/>
      <w:r w:rsidR="00444755">
        <w:rPr>
          <w:lang w:val="en-GB"/>
        </w:rPr>
        <w:t xml:space="preserve"> </w:t>
      </w:r>
      <w:r w:rsidR="00141FB4" w:rsidRPr="00141FB4">
        <w:rPr>
          <w:lang w:val="en-GB"/>
        </w:rPr>
        <w:t xml:space="preserve">“return </w:t>
      </w:r>
      <w:proofErr w:type="spellStart"/>
      <w:r w:rsidR="00141FB4" w:rsidRPr="00141FB4">
        <w:rPr>
          <w:lang w:val="en-GB"/>
        </w:rPr>
        <w:t>sayHello</w:t>
      </w:r>
      <w:proofErr w:type="spellEnd"/>
      <w:r w:rsidR="00141FB4" w:rsidRPr="00141FB4">
        <w:rPr>
          <w:lang w:val="en-GB"/>
        </w:rPr>
        <w:t xml:space="preserve">()“ </w:t>
      </w:r>
    </w:p>
    <w:p w:rsidR="00141FB4" w:rsidRPr="00141FB4" w:rsidRDefault="00141FB4" w:rsidP="00D72DBC">
      <w:pPr>
        <w:spacing w:line="240" w:lineRule="auto"/>
        <w:contextualSpacing/>
        <w:rPr>
          <w:lang w:val="en-GB"/>
        </w:rPr>
      </w:pPr>
      <w:r w:rsidRPr="00141FB4">
        <w:rPr>
          <w:lang w:val="en-GB"/>
        </w:rPr>
        <w:t xml:space="preserve">Und </w:t>
      </w:r>
      <w:proofErr w:type="spellStart"/>
      <w:r w:rsidRPr="00141FB4">
        <w:rPr>
          <w:lang w:val="en-GB"/>
        </w:rPr>
        <w:t>unter</w:t>
      </w:r>
      <w:proofErr w:type="spellEnd"/>
      <w:r w:rsidRPr="00141FB4">
        <w:rPr>
          <w:lang w:val="en-GB"/>
        </w:rPr>
        <w:t xml:space="preserve"> function</w:t>
      </w:r>
      <w:r w:rsidR="00D51D9C">
        <w:rPr>
          <w:lang w:val="en-GB"/>
        </w:rPr>
        <w:t xml:space="preserve"> </w:t>
      </w:r>
      <w:proofErr w:type="spellStart"/>
      <w:r w:rsidR="00D51D9C">
        <w:rPr>
          <w:lang w:val="en-GB"/>
        </w:rPr>
        <w:t>sayHello</w:t>
      </w:r>
      <w:proofErr w:type="spellEnd"/>
      <w:r w:rsidRPr="00141FB4">
        <w:rPr>
          <w:lang w:val="en-GB"/>
        </w:rPr>
        <w:t xml:space="preserve"> </w:t>
      </w:r>
    </w:p>
    <w:p w:rsidR="00454349" w:rsidRDefault="00454349" w:rsidP="00454349">
      <w:pPr>
        <w:spacing w:line="240" w:lineRule="auto"/>
        <w:contextualSpacing/>
        <w:rPr>
          <w:lang w:val="en-GB"/>
        </w:rPr>
      </w:pPr>
      <w:r>
        <w:rPr>
          <w:lang w:val="en-GB"/>
        </w:rPr>
        <w:t xml:space="preserve">Function </w:t>
      </w:r>
      <w:proofErr w:type="spellStart"/>
      <w:r>
        <w:rPr>
          <w:lang w:val="en-GB"/>
        </w:rPr>
        <w:t>sayhell</w:t>
      </w:r>
      <w:r w:rsidRPr="00362A9C">
        <w:rPr>
          <w:lang w:val="en-GB"/>
        </w:rPr>
        <w:t>o</w:t>
      </w:r>
      <w:proofErr w:type="spellEnd"/>
      <w:r>
        <w:rPr>
          <w:lang w:val="en-GB"/>
        </w:rPr>
        <w:t xml:space="preserve"> () </w:t>
      </w:r>
      <w:r w:rsidRPr="00362A9C">
        <w:rPr>
          <w:lang w:val="en-GB"/>
        </w:rPr>
        <w:t>{</w:t>
      </w:r>
    </w:p>
    <w:p w:rsidR="00454349" w:rsidRDefault="00454349" w:rsidP="00454349">
      <w:pPr>
        <w:spacing w:line="240" w:lineRule="auto"/>
        <w:ind w:firstLine="708"/>
        <w:contextualSpacing/>
        <w:rPr>
          <w:lang w:val="en-GB"/>
        </w:rPr>
      </w:pPr>
      <w:r>
        <w:rPr>
          <w:lang w:val="en-GB"/>
        </w:rPr>
        <w:t>If (</w:t>
      </w:r>
      <w:proofErr w:type="spellStart"/>
      <w:proofErr w:type="gramStart"/>
      <w:r>
        <w:rPr>
          <w:lang w:val="en-GB"/>
        </w:rPr>
        <w:t>document.getElementByID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‘</w:t>
      </w:r>
      <w:proofErr w:type="spellStart"/>
      <w:r>
        <w:rPr>
          <w:lang w:val="en-GB"/>
        </w:rPr>
        <w:t>namensfeld</w:t>
      </w:r>
      <w:proofErr w:type="spellEnd"/>
      <w:r>
        <w:rPr>
          <w:lang w:val="en-GB"/>
        </w:rPr>
        <w:t>’).</w:t>
      </w:r>
      <w:proofErr w:type="spellStart"/>
      <w:r>
        <w:rPr>
          <w:lang w:val="en-GB"/>
        </w:rPr>
        <w:t>value.length</w:t>
      </w:r>
      <w:proofErr w:type="spellEnd"/>
      <w:r>
        <w:rPr>
          <w:lang w:val="en-GB"/>
        </w:rPr>
        <w:t xml:space="preserve"> == 0){</w:t>
      </w:r>
    </w:p>
    <w:p w:rsidR="00454349" w:rsidRDefault="00454349" w:rsidP="00454349">
      <w:pPr>
        <w:spacing w:line="240" w:lineRule="auto"/>
        <w:ind w:firstLine="708"/>
        <w:contextualSpacing/>
        <w:rPr>
          <w:lang w:val="en-US"/>
        </w:rPr>
      </w:pPr>
      <w:proofErr w:type="gramStart"/>
      <w:r w:rsidRPr="00454349">
        <w:rPr>
          <w:lang w:val="en-US"/>
        </w:rPr>
        <w:t>alert(</w:t>
      </w:r>
      <w:proofErr w:type="spellStart"/>
      <w:proofErr w:type="gramEnd"/>
      <w:r w:rsidRPr="00454349">
        <w:rPr>
          <w:lang w:val="en-US"/>
        </w:rPr>
        <w:t>document.getElementByID</w:t>
      </w:r>
      <w:proofErr w:type="spellEnd"/>
      <w:r w:rsidRPr="00454349">
        <w:rPr>
          <w:lang w:val="en-US"/>
        </w:rPr>
        <w:t>(„</w:t>
      </w:r>
      <w:proofErr w:type="spellStart"/>
      <w:r w:rsidRPr="00454349">
        <w:rPr>
          <w:lang w:val="en-US"/>
        </w:rPr>
        <w:t>msg</w:t>
      </w:r>
      <w:proofErr w:type="spellEnd"/>
      <w:r w:rsidRPr="00454349">
        <w:rPr>
          <w:lang w:val="en-US"/>
        </w:rPr>
        <w:t>“).</w:t>
      </w:r>
      <w:proofErr w:type="spellStart"/>
      <w:r w:rsidRPr="00454349">
        <w:rPr>
          <w:lang w:val="en-US"/>
        </w:rPr>
        <w:t>innerHTML</w:t>
      </w:r>
      <w:proofErr w:type="spellEnd"/>
      <w:r w:rsidRPr="00454349">
        <w:rPr>
          <w:lang w:val="en-US"/>
        </w:rPr>
        <w:t>);</w:t>
      </w:r>
    </w:p>
    <w:p w:rsidR="00454349" w:rsidRPr="00454349" w:rsidRDefault="00454349" w:rsidP="00454349">
      <w:pPr>
        <w:spacing w:line="240" w:lineRule="auto"/>
        <w:ind w:firstLine="708"/>
        <w:contextualSpacing/>
        <w:rPr>
          <w:lang w:val="en-US"/>
        </w:rPr>
      </w:pPr>
      <w:r w:rsidRPr="00454349">
        <w:rPr>
          <w:lang w:val="en-US"/>
        </w:rPr>
        <w:t xml:space="preserve">Return </w:t>
      </w:r>
      <w:proofErr w:type="gramStart"/>
      <w:r w:rsidRPr="00454349">
        <w:rPr>
          <w:lang w:val="en-US"/>
        </w:rPr>
        <w:t>false;</w:t>
      </w:r>
      <w:proofErr w:type="gramEnd"/>
      <w:r w:rsidRPr="00454349">
        <w:rPr>
          <w:lang w:val="en-US"/>
        </w:rPr>
        <w:t>}</w:t>
      </w:r>
    </w:p>
    <w:p w:rsidR="00454349" w:rsidRPr="00D0391A" w:rsidRDefault="00454349" w:rsidP="00454349">
      <w:pPr>
        <w:spacing w:line="240" w:lineRule="auto"/>
        <w:ind w:firstLine="708"/>
        <w:contextualSpacing/>
      </w:pPr>
      <w:r w:rsidRPr="00D0391A">
        <w:t xml:space="preserve">Return </w:t>
      </w:r>
      <w:proofErr w:type="spellStart"/>
      <w:r w:rsidRPr="00D0391A">
        <w:t>true</w:t>
      </w:r>
      <w:proofErr w:type="spellEnd"/>
      <w:r w:rsidRPr="00D0391A">
        <w:t>;</w:t>
      </w:r>
    </w:p>
    <w:p w:rsidR="00454349" w:rsidRPr="00D0391A" w:rsidRDefault="00454349" w:rsidP="00454349">
      <w:pPr>
        <w:spacing w:line="240" w:lineRule="auto"/>
        <w:ind w:firstLine="708"/>
        <w:contextualSpacing/>
      </w:pPr>
      <w:r w:rsidRPr="00D0391A">
        <w:t>}</w:t>
      </w:r>
    </w:p>
    <w:p w:rsidR="0093067C" w:rsidRPr="00D0391A" w:rsidRDefault="0093067C" w:rsidP="00D72DBC">
      <w:pPr>
        <w:spacing w:line="240" w:lineRule="auto"/>
        <w:contextualSpacing/>
      </w:pPr>
    </w:p>
    <w:p w:rsidR="00D51D9C" w:rsidRPr="00D51D9C" w:rsidRDefault="00D51D9C" w:rsidP="00E45D6B">
      <w:pPr>
        <w:pStyle w:val="berschrift3"/>
        <w:rPr>
          <w:lang w:val="de-AT"/>
        </w:rPr>
      </w:pPr>
      <w:bookmarkStart w:id="25" w:name="_Toc442365127"/>
      <w:r w:rsidRPr="00D51D9C">
        <w:rPr>
          <w:lang w:val="de-AT"/>
        </w:rPr>
        <w:t xml:space="preserve">Exkurs </w:t>
      </w:r>
      <w:r>
        <w:rPr>
          <w:lang w:val="de-AT"/>
        </w:rPr>
        <w:t>– Das „</w:t>
      </w:r>
      <w:r w:rsidRPr="00D51D9C">
        <w:rPr>
          <w:lang w:val="de-AT"/>
        </w:rPr>
        <w:t>=</w:t>
      </w:r>
      <w:r>
        <w:rPr>
          <w:lang w:val="de-AT"/>
        </w:rPr>
        <w:t>“ Zeichen, Zuweisung oder Vergleich</w:t>
      </w:r>
      <w:bookmarkEnd w:id="25"/>
    </w:p>
    <w:p w:rsidR="00D51D9C" w:rsidRPr="00A13C23" w:rsidRDefault="00D51D9C" w:rsidP="00454349">
      <w:pPr>
        <w:spacing w:line="240" w:lineRule="auto"/>
        <w:ind w:left="708"/>
        <w:contextualSpacing/>
        <w:rPr>
          <w:lang w:val="de-AT"/>
        </w:rPr>
      </w:pPr>
      <w:r>
        <w:rPr>
          <w:lang w:val="de-AT"/>
        </w:rPr>
        <w:t>=</w:t>
      </w:r>
      <w:r>
        <w:rPr>
          <w:lang w:val="de-AT"/>
        </w:rPr>
        <w:tab/>
      </w:r>
      <w:r w:rsidRPr="00A13C23">
        <w:rPr>
          <w:lang w:val="de-AT"/>
        </w:rPr>
        <w:t>Zuweisung</w:t>
      </w:r>
    </w:p>
    <w:p w:rsidR="00D51D9C" w:rsidRDefault="00D51D9C" w:rsidP="00454349">
      <w:pPr>
        <w:spacing w:line="240" w:lineRule="auto"/>
        <w:ind w:left="708"/>
        <w:contextualSpacing/>
        <w:rPr>
          <w:lang w:val="de-AT"/>
        </w:rPr>
      </w:pPr>
      <w:r>
        <w:rPr>
          <w:lang w:val="de-AT"/>
        </w:rPr>
        <w:t xml:space="preserve">== </w:t>
      </w:r>
      <w:r>
        <w:rPr>
          <w:lang w:val="de-AT"/>
        </w:rPr>
        <w:tab/>
      </w:r>
      <w:r w:rsidRPr="0093067C">
        <w:rPr>
          <w:lang w:val="de-AT"/>
        </w:rPr>
        <w:t>Vergleich, &lt;,&gt;,&gt;=</w:t>
      </w:r>
      <w:proofErr w:type="gramStart"/>
      <w:r w:rsidRPr="0093067C">
        <w:rPr>
          <w:lang w:val="de-AT"/>
        </w:rPr>
        <w:t>,&lt;</w:t>
      </w:r>
      <w:proofErr w:type="gramEnd"/>
      <w:r w:rsidRPr="0093067C">
        <w:rPr>
          <w:lang w:val="de-AT"/>
        </w:rPr>
        <w:t>=, !=</w:t>
      </w:r>
      <w:r>
        <w:rPr>
          <w:lang w:val="de-AT"/>
        </w:rPr>
        <w:t xml:space="preserve"> Ergebnis: </w:t>
      </w:r>
      <w:proofErr w:type="spellStart"/>
      <w:r>
        <w:rPr>
          <w:lang w:val="de-AT"/>
        </w:rPr>
        <w:t>true</w:t>
      </w:r>
      <w:proofErr w:type="spellEnd"/>
      <w:r>
        <w:rPr>
          <w:lang w:val="de-AT"/>
        </w:rPr>
        <w:t xml:space="preserve"> (1), </w:t>
      </w:r>
      <w:proofErr w:type="spellStart"/>
      <w:r>
        <w:rPr>
          <w:lang w:val="de-AT"/>
        </w:rPr>
        <w:t>false</w:t>
      </w:r>
      <w:proofErr w:type="spellEnd"/>
      <w:r>
        <w:rPr>
          <w:lang w:val="de-AT"/>
        </w:rPr>
        <w:t xml:space="preserve"> (0)</w:t>
      </w:r>
    </w:p>
    <w:p w:rsidR="00D51D9C" w:rsidRPr="00D0391A" w:rsidRDefault="00D51D9C" w:rsidP="00A13C23">
      <w:pPr>
        <w:spacing w:line="240" w:lineRule="auto"/>
        <w:contextualSpacing/>
      </w:pPr>
    </w:p>
    <w:p w:rsidR="00D51D9C" w:rsidRDefault="00D51D9C" w:rsidP="002919BB">
      <w:pPr>
        <w:pStyle w:val="berschrift3"/>
        <w:rPr>
          <w:lang w:val="de-AT"/>
        </w:rPr>
      </w:pPr>
      <w:bookmarkStart w:id="26" w:name="_Toc442365128"/>
      <w:r>
        <w:rPr>
          <w:lang w:val="de-AT"/>
        </w:rPr>
        <w:t>W</w:t>
      </w:r>
      <w:r w:rsidRPr="000D7E49">
        <w:rPr>
          <w:lang w:val="de-AT"/>
        </w:rPr>
        <w:t>erte</w:t>
      </w:r>
      <w:r>
        <w:rPr>
          <w:lang w:val="de-AT"/>
        </w:rPr>
        <w:t>/Style</w:t>
      </w:r>
      <w:r w:rsidRPr="000D7E49">
        <w:rPr>
          <w:lang w:val="de-AT"/>
        </w:rPr>
        <w:t xml:space="preserve"> mit </w:t>
      </w:r>
      <w:proofErr w:type="spellStart"/>
      <w:r w:rsidRPr="000D7E49">
        <w:rPr>
          <w:lang w:val="de-AT"/>
        </w:rPr>
        <w:t>Javascript</w:t>
      </w:r>
      <w:proofErr w:type="spellEnd"/>
      <w:r w:rsidRPr="000D7E49">
        <w:rPr>
          <w:lang w:val="de-AT"/>
        </w:rPr>
        <w:t xml:space="preserve"> </w:t>
      </w:r>
      <w:r>
        <w:rPr>
          <w:lang w:val="de-AT"/>
        </w:rPr>
        <w:t>verändern</w:t>
      </w:r>
      <w:bookmarkEnd w:id="26"/>
    </w:p>
    <w:p w:rsidR="00D51D9C" w:rsidRPr="00D51D9C" w:rsidRDefault="00D51D9C" w:rsidP="00A13C23">
      <w:pPr>
        <w:spacing w:line="240" w:lineRule="auto"/>
        <w:contextualSpacing/>
        <w:rPr>
          <w:lang w:val="de-AT"/>
        </w:rPr>
      </w:pPr>
    </w:p>
    <w:p w:rsidR="00D51D9C" w:rsidRDefault="00D51D9C" w:rsidP="00D72DBC">
      <w:pPr>
        <w:spacing w:line="240" w:lineRule="auto"/>
        <w:contextualSpacing/>
      </w:pPr>
      <w:proofErr w:type="spellStart"/>
      <w:r w:rsidRPr="00D51D9C">
        <w:t>Document.getElementbyID</w:t>
      </w:r>
      <w:proofErr w:type="spellEnd"/>
      <w:r w:rsidRPr="00D51D9C">
        <w:t>.</w:t>
      </w:r>
      <w:proofErr w:type="spellStart"/>
      <w:r w:rsidR="0093067C" w:rsidRPr="005D38FA">
        <w:rPr>
          <w:lang w:val="de-AT"/>
        </w:rPr>
        <w:t>innerHTML</w:t>
      </w:r>
      <w:proofErr w:type="spellEnd"/>
      <w:r w:rsidR="005D38FA" w:rsidRPr="005D38FA">
        <w:rPr>
          <w:lang w:val="de-AT"/>
        </w:rPr>
        <w:t xml:space="preserve">: er </w:t>
      </w:r>
      <w:proofErr w:type="gramStart"/>
      <w:r w:rsidR="005D38FA" w:rsidRPr="005D38FA">
        <w:rPr>
          <w:lang w:val="de-AT"/>
        </w:rPr>
        <w:t>schreib</w:t>
      </w:r>
      <w:proofErr w:type="gramEnd"/>
      <w:r w:rsidR="005D38FA" w:rsidRPr="005D38FA">
        <w:rPr>
          <w:lang w:val="de-AT"/>
        </w:rPr>
        <w:t xml:space="preserve"> es in HTML raus</w:t>
      </w:r>
      <w:r w:rsidR="002919BB">
        <w:rPr>
          <w:lang w:val="de-AT"/>
        </w:rPr>
        <w:t>.</w:t>
      </w:r>
    </w:p>
    <w:p w:rsidR="0093067C" w:rsidRPr="00AD3DC3" w:rsidRDefault="002919BB" w:rsidP="00D72DBC">
      <w:pPr>
        <w:spacing w:line="240" w:lineRule="auto"/>
        <w:contextualSpacing/>
        <w:rPr>
          <w:lang w:val="en-GB"/>
        </w:rPr>
      </w:pPr>
      <w:proofErr w:type="spellStart"/>
      <w:r w:rsidRPr="002919BB">
        <w:rPr>
          <w:lang w:val="en-US"/>
        </w:rPr>
        <w:t>Blockelment</w:t>
      </w:r>
      <w:proofErr w:type="spellEnd"/>
      <w:r w:rsidRPr="002919BB">
        <w:rPr>
          <w:lang w:val="en-US"/>
        </w:rPr>
        <w:t xml:space="preserve"> in HTML: </w:t>
      </w:r>
      <w:r w:rsidR="0093067C" w:rsidRPr="00AD3DC3">
        <w:rPr>
          <w:lang w:val="en-GB"/>
        </w:rPr>
        <w:t>&lt;div id=”</w:t>
      </w:r>
      <w:proofErr w:type="spellStart"/>
      <w:r w:rsidR="00D51D9C">
        <w:rPr>
          <w:lang w:val="en-GB"/>
        </w:rPr>
        <w:t>msg</w:t>
      </w:r>
      <w:proofErr w:type="spellEnd"/>
      <w:r w:rsidR="0093067C" w:rsidRPr="00AD3DC3">
        <w:rPr>
          <w:lang w:val="en-GB"/>
        </w:rPr>
        <w:t>”</w:t>
      </w:r>
      <w:r w:rsidR="00AD3DC3" w:rsidRPr="00AD3DC3">
        <w:rPr>
          <w:lang w:val="en-GB"/>
        </w:rPr>
        <w:t xml:space="preserve"> style=“background</w:t>
      </w:r>
      <w:r w:rsidR="00AB15E1">
        <w:rPr>
          <w:lang w:val="en-GB"/>
        </w:rPr>
        <w:t>-</w:t>
      </w:r>
      <w:proofErr w:type="spellStart"/>
      <w:proofErr w:type="gramStart"/>
      <w:r w:rsidR="00AB15E1">
        <w:rPr>
          <w:lang w:val="en-GB"/>
        </w:rPr>
        <w:t>color</w:t>
      </w:r>
      <w:proofErr w:type="spellEnd"/>
      <w:r w:rsidR="00AB15E1">
        <w:rPr>
          <w:lang w:val="en-GB"/>
        </w:rPr>
        <w:t xml:space="preserve"> :red</w:t>
      </w:r>
      <w:proofErr w:type="gramEnd"/>
      <w:r w:rsidR="00AB15E1">
        <w:rPr>
          <w:lang w:val="en-GB"/>
        </w:rPr>
        <w:t>”&gt;text&lt;/div&gt;</w:t>
      </w:r>
    </w:p>
    <w:p w:rsidR="00A13C23" w:rsidRPr="002919BB" w:rsidRDefault="00A13C23" w:rsidP="00D72DBC">
      <w:pPr>
        <w:spacing w:line="240" w:lineRule="auto"/>
        <w:contextualSpacing/>
        <w:rPr>
          <w:lang w:val="en-GB"/>
        </w:rPr>
      </w:pPr>
    </w:p>
    <w:p w:rsidR="0006677D" w:rsidRPr="0093067C" w:rsidRDefault="00AB15E1" w:rsidP="00D51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Ü: </w:t>
      </w:r>
      <w:r w:rsidR="005D38FA">
        <w:rPr>
          <w:lang w:val="de-AT"/>
        </w:rPr>
        <w:t xml:space="preserve">Formular: </w:t>
      </w:r>
      <w:r>
        <w:rPr>
          <w:lang w:val="de-AT"/>
        </w:rPr>
        <w:t xml:space="preserve">wenn jemand </w:t>
      </w:r>
      <w:r w:rsidR="002919BB">
        <w:rPr>
          <w:lang w:val="de-AT"/>
        </w:rPr>
        <w:t>den eigenen Namen</w:t>
      </w:r>
      <w:r>
        <w:rPr>
          <w:lang w:val="de-AT"/>
        </w:rPr>
        <w:t xml:space="preserve"> reinschreibt, kommt alert</w:t>
      </w:r>
    </w:p>
    <w:p w:rsidR="00D51D9C" w:rsidRPr="00D51D9C" w:rsidRDefault="00D51D9C" w:rsidP="00D72DBC">
      <w:pPr>
        <w:spacing w:line="240" w:lineRule="auto"/>
        <w:contextualSpacing/>
      </w:pPr>
    </w:p>
    <w:p w:rsidR="00831E9D" w:rsidRDefault="00831E9D" w:rsidP="00D72DBC">
      <w:pPr>
        <w:spacing w:line="240" w:lineRule="auto"/>
        <w:contextualSpacing/>
        <w:rPr>
          <w:lang w:val="de-AT"/>
        </w:rPr>
      </w:pPr>
    </w:p>
    <w:p w:rsidR="00831E9D" w:rsidRDefault="00D51D9C" w:rsidP="00D72DBC">
      <w:pPr>
        <w:spacing w:line="240" w:lineRule="auto"/>
        <w:contextualSpacing/>
        <w:rPr>
          <w:lang w:val="de-AT"/>
        </w:rPr>
      </w:pPr>
      <w:r w:rsidRPr="00D51D9C">
        <w:rPr>
          <w:b/>
          <w:lang w:val="de-AT"/>
        </w:rPr>
        <w:t>Tipp</w:t>
      </w:r>
      <w:r>
        <w:rPr>
          <w:lang w:val="de-AT"/>
        </w:rPr>
        <w:t xml:space="preserve">: </w:t>
      </w:r>
      <w:proofErr w:type="spellStart"/>
      <w:r w:rsidR="00831E9D">
        <w:rPr>
          <w:lang w:val="de-AT"/>
        </w:rPr>
        <w:t>Javascript</w:t>
      </w:r>
      <w:proofErr w:type="spellEnd"/>
      <w:r w:rsidR="00831E9D">
        <w:rPr>
          <w:lang w:val="de-AT"/>
        </w:rPr>
        <w:t xml:space="preserve"> auch über </w:t>
      </w:r>
      <w:r w:rsidR="00454349">
        <w:rPr>
          <w:lang w:val="de-AT"/>
        </w:rPr>
        <w:t>„</w:t>
      </w:r>
      <w:r w:rsidR="00831E9D">
        <w:rPr>
          <w:lang w:val="de-AT"/>
        </w:rPr>
        <w:t>prüfen</w:t>
      </w:r>
      <w:r w:rsidR="00454349">
        <w:rPr>
          <w:lang w:val="de-AT"/>
        </w:rPr>
        <w:t>“-Entwicklertools</w:t>
      </w:r>
      <w:r w:rsidR="00831E9D">
        <w:rPr>
          <w:lang w:val="de-AT"/>
        </w:rPr>
        <w:t xml:space="preserve"> und </w:t>
      </w:r>
      <w:proofErr w:type="spellStart"/>
      <w:r w:rsidR="00831E9D">
        <w:rPr>
          <w:lang w:val="de-AT"/>
        </w:rPr>
        <w:t>Console</w:t>
      </w:r>
      <w:proofErr w:type="spellEnd"/>
      <w:r w:rsidR="00831E9D">
        <w:rPr>
          <w:lang w:val="de-AT"/>
        </w:rPr>
        <w:t xml:space="preserve"> aufrufbar</w:t>
      </w:r>
    </w:p>
    <w:p w:rsidR="00831E9D" w:rsidRPr="0093067C" w:rsidRDefault="00831E9D" w:rsidP="00D72DBC">
      <w:pPr>
        <w:spacing w:line="240" w:lineRule="auto"/>
        <w:contextualSpacing/>
        <w:rPr>
          <w:lang w:val="de-AT"/>
        </w:rPr>
      </w:pPr>
    </w:p>
    <w:p w:rsidR="00362A9C" w:rsidRPr="00D51D9C" w:rsidRDefault="00302913" w:rsidP="00D72DBC">
      <w:pPr>
        <w:spacing w:line="240" w:lineRule="auto"/>
        <w:contextualSpacing/>
        <w:rPr>
          <w:b/>
          <w:lang w:val="de-AT"/>
        </w:rPr>
      </w:pPr>
      <w:r w:rsidRPr="00D51D9C">
        <w:rPr>
          <w:b/>
          <w:lang w:val="de-AT"/>
        </w:rPr>
        <w:t xml:space="preserve">In </w:t>
      </w:r>
      <w:proofErr w:type="spellStart"/>
      <w:r w:rsidRPr="00D51D9C">
        <w:rPr>
          <w:b/>
          <w:lang w:val="de-AT"/>
        </w:rPr>
        <w:t>Javascript</w:t>
      </w:r>
      <w:proofErr w:type="spellEnd"/>
      <w:r w:rsidRPr="00D51D9C">
        <w:rPr>
          <w:b/>
          <w:lang w:val="de-AT"/>
        </w:rPr>
        <w:t xml:space="preserve"> noch mehr HTML machen</w:t>
      </w:r>
      <w:r w:rsidR="00454349">
        <w:rPr>
          <w:b/>
          <w:lang w:val="de-AT"/>
        </w:rPr>
        <w:t xml:space="preserve"> (Beispiel 4)</w:t>
      </w:r>
    </w:p>
    <w:p w:rsidR="002919BB" w:rsidRDefault="00302913" w:rsidP="00D72DBC">
      <w:pPr>
        <w:pStyle w:val="Listenabsatz"/>
        <w:numPr>
          <w:ilvl w:val="0"/>
          <w:numId w:val="42"/>
        </w:numPr>
        <w:spacing w:line="240" w:lineRule="auto"/>
      </w:pPr>
      <w:proofErr w:type="spellStart"/>
      <w:r w:rsidRPr="002919BB">
        <w:t>document.getElemntbyID</w:t>
      </w:r>
      <w:proofErr w:type="spellEnd"/>
      <w:r w:rsidRPr="002919BB">
        <w:t>(‘</w:t>
      </w:r>
      <w:proofErr w:type="spellStart"/>
      <w:r w:rsidRPr="002919BB">
        <w:t>msg</w:t>
      </w:r>
      <w:proofErr w:type="spellEnd"/>
      <w:r w:rsidRPr="002919BB">
        <w:t>’).</w:t>
      </w:r>
      <w:proofErr w:type="spellStart"/>
      <w:r w:rsidRPr="002919BB">
        <w:t>innerHTML</w:t>
      </w:r>
      <w:proofErr w:type="spellEnd"/>
      <w:r w:rsidRPr="002919BB">
        <w:t xml:space="preserve"> =“&lt;Strong&gt;</w:t>
      </w:r>
      <w:proofErr w:type="spellStart"/>
      <w:r w:rsidRPr="002919BB">
        <w:t>HEllo</w:t>
      </w:r>
      <w:proofErr w:type="spellEnd"/>
      <w:r w:rsidRPr="002919BB">
        <w:t xml:space="preserve"> &lt;/strong&gt;“</w:t>
      </w:r>
    </w:p>
    <w:p w:rsidR="002919BB" w:rsidRDefault="00302913" w:rsidP="00D72DBC">
      <w:pPr>
        <w:pStyle w:val="Listenabsatz"/>
        <w:numPr>
          <w:ilvl w:val="0"/>
          <w:numId w:val="42"/>
        </w:numPr>
        <w:spacing w:line="240" w:lineRule="auto"/>
      </w:pPr>
      <w:proofErr w:type="spellStart"/>
      <w:r w:rsidRPr="002919BB">
        <w:t>mit</w:t>
      </w:r>
      <w:proofErr w:type="spellEnd"/>
      <w:r w:rsidRPr="002919BB">
        <w:t xml:space="preserve"> &lt;table&gt;</w:t>
      </w:r>
    </w:p>
    <w:p w:rsidR="002919BB" w:rsidRDefault="00302913" w:rsidP="00D72DBC">
      <w:pPr>
        <w:pStyle w:val="Listenabsatz"/>
        <w:numPr>
          <w:ilvl w:val="0"/>
          <w:numId w:val="42"/>
        </w:numPr>
        <w:spacing w:line="240" w:lineRule="auto"/>
      </w:pPr>
      <w:proofErr w:type="spellStart"/>
      <w:r w:rsidRPr="002919BB">
        <w:t>document.getElemntbyID</w:t>
      </w:r>
      <w:proofErr w:type="spellEnd"/>
      <w:r w:rsidRPr="002919BB">
        <w:t>(‘</w:t>
      </w:r>
      <w:proofErr w:type="spellStart"/>
      <w:r w:rsidRPr="002919BB">
        <w:t>msg</w:t>
      </w:r>
      <w:proofErr w:type="spellEnd"/>
      <w:r w:rsidRPr="002919BB">
        <w:t>’).</w:t>
      </w:r>
      <w:proofErr w:type="spellStart"/>
      <w:r w:rsidRPr="002919BB">
        <w:t>style.display</w:t>
      </w:r>
      <w:proofErr w:type="spellEnd"/>
      <w:r w:rsidRPr="002919BB">
        <w:t>=”none” //</w:t>
      </w:r>
      <w:proofErr w:type="spellStart"/>
      <w:r w:rsidRPr="002919BB">
        <w:t>entspricht</w:t>
      </w:r>
      <w:proofErr w:type="spellEnd"/>
      <w:r w:rsidRPr="002919BB">
        <w:t xml:space="preserve"> style =”</w:t>
      </w:r>
      <w:proofErr w:type="spellStart"/>
      <w:r w:rsidRPr="002919BB">
        <w:t>display:none</w:t>
      </w:r>
      <w:proofErr w:type="spellEnd"/>
      <w:r w:rsidRPr="002919BB">
        <w:t>”</w:t>
      </w:r>
    </w:p>
    <w:p w:rsidR="009F43E1" w:rsidRDefault="00302913" w:rsidP="00D72DBC">
      <w:pPr>
        <w:pStyle w:val="Listenabsatz"/>
        <w:numPr>
          <w:ilvl w:val="0"/>
          <w:numId w:val="42"/>
        </w:numPr>
        <w:spacing w:line="240" w:lineRule="auto"/>
      </w:pPr>
      <w:proofErr w:type="spellStart"/>
      <w:r w:rsidRPr="002919BB">
        <w:t>document.getElemntbyID</w:t>
      </w:r>
      <w:proofErr w:type="spellEnd"/>
      <w:r w:rsidRPr="002919BB">
        <w:t>(‘</w:t>
      </w:r>
      <w:proofErr w:type="spellStart"/>
      <w:r w:rsidRPr="002919BB">
        <w:t>msg</w:t>
      </w:r>
      <w:proofErr w:type="spellEnd"/>
      <w:r w:rsidRPr="002919BB">
        <w:t>’).</w:t>
      </w:r>
      <w:proofErr w:type="spellStart"/>
      <w:r w:rsidRPr="002919BB">
        <w:t>style.display</w:t>
      </w:r>
      <w:proofErr w:type="spellEnd"/>
      <w:r w:rsidRPr="002919BB">
        <w:t>=”#ff00ff”</w:t>
      </w:r>
    </w:p>
    <w:p w:rsidR="002919BB" w:rsidRPr="002919BB" w:rsidRDefault="002919BB" w:rsidP="002919BB">
      <w:pPr>
        <w:pStyle w:val="Listenabsatz"/>
        <w:spacing w:line="240" w:lineRule="auto"/>
      </w:pPr>
    </w:p>
    <w:p w:rsidR="0080093F" w:rsidRPr="002919BB" w:rsidRDefault="00781131" w:rsidP="002919BB">
      <w:pPr>
        <w:pStyle w:val="Listenabsatz"/>
        <w:numPr>
          <w:ilvl w:val="0"/>
          <w:numId w:val="41"/>
        </w:numPr>
        <w:spacing w:line="240" w:lineRule="auto"/>
        <w:rPr>
          <w:lang w:val="de-AT"/>
        </w:rPr>
      </w:pPr>
      <w:r w:rsidRPr="002919BB">
        <w:rPr>
          <w:lang w:val="de-AT"/>
        </w:rPr>
        <w:lastRenderedPageBreak/>
        <w:t>Aktion im normalen HTML</w:t>
      </w:r>
      <w:r w:rsidR="002919BB" w:rsidRPr="002919BB">
        <w:rPr>
          <w:lang w:val="de-AT"/>
        </w:rPr>
        <w:t xml:space="preserve"> </w:t>
      </w:r>
      <w:r w:rsidR="0080093F" w:rsidRPr="002919BB">
        <w:rPr>
          <w:lang w:val="de-AT"/>
        </w:rPr>
        <w:t xml:space="preserve">&lt;div </w:t>
      </w:r>
      <w:proofErr w:type="spellStart"/>
      <w:r w:rsidR="0080093F" w:rsidRPr="002919BB">
        <w:rPr>
          <w:lang w:val="de-AT"/>
        </w:rPr>
        <w:t>onclick</w:t>
      </w:r>
      <w:proofErr w:type="spellEnd"/>
      <w:r w:rsidR="007F124A" w:rsidRPr="002919BB">
        <w:rPr>
          <w:lang w:val="de-AT"/>
        </w:rPr>
        <w:t>&gt;</w:t>
      </w:r>
    </w:p>
    <w:p w:rsidR="0080093F" w:rsidRPr="002919BB" w:rsidRDefault="006D35E8" w:rsidP="002919BB">
      <w:pPr>
        <w:pStyle w:val="Listenabsatz"/>
        <w:numPr>
          <w:ilvl w:val="0"/>
          <w:numId w:val="41"/>
        </w:numPr>
        <w:spacing w:line="240" w:lineRule="auto"/>
      </w:pPr>
      <w:proofErr w:type="spellStart"/>
      <w:r w:rsidRPr="002919BB">
        <w:t>Variablendefinition</w:t>
      </w:r>
      <w:proofErr w:type="spellEnd"/>
      <w:r w:rsidRPr="002919BB">
        <w:t xml:space="preserve"> </w:t>
      </w:r>
      <w:proofErr w:type="spellStart"/>
      <w:r w:rsidRPr="002919BB">
        <w:t>im</w:t>
      </w:r>
      <w:proofErr w:type="spellEnd"/>
      <w:r w:rsidR="002919BB" w:rsidRPr="002919BB">
        <w:t xml:space="preserve"> Script </w:t>
      </w:r>
      <w:proofErr w:type="spellStart"/>
      <w:r w:rsidR="0080093F" w:rsidRPr="002919BB">
        <w:t>Var</w:t>
      </w:r>
      <w:proofErr w:type="spellEnd"/>
      <w:r w:rsidR="0080093F" w:rsidRPr="002919BB">
        <w:t xml:space="preserve"> x=10</w:t>
      </w:r>
      <w:r w:rsidR="002919BB" w:rsidRPr="002919BB">
        <w:t>; x</w:t>
      </w:r>
      <w:r w:rsidR="0080093F" w:rsidRPr="002919BB">
        <w:t>=x+10</w:t>
      </w:r>
    </w:p>
    <w:p w:rsidR="0080093F" w:rsidRPr="002919BB" w:rsidRDefault="002919BB" w:rsidP="00D72DBC">
      <w:pPr>
        <w:spacing w:line="240" w:lineRule="auto"/>
        <w:rPr>
          <w:lang w:val="de-AT"/>
        </w:rPr>
      </w:pPr>
      <w:r w:rsidRPr="002919BB">
        <w:rPr>
          <w:b/>
          <w:lang w:val="de-AT"/>
        </w:rPr>
        <w:t>Kurios</w:t>
      </w:r>
      <w:r w:rsidRPr="002919BB">
        <w:rPr>
          <w:lang w:val="de-AT"/>
        </w:rPr>
        <w:t xml:space="preserve">: Web </w:t>
      </w:r>
      <w:proofErr w:type="spellStart"/>
      <w:r w:rsidRPr="002919BB">
        <w:rPr>
          <w:lang w:val="de-AT"/>
        </w:rPr>
        <w:t>archive</w:t>
      </w:r>
      <w:proofErr w:type="spellEnd"/>
      <w:r w:rsidRPr="002919BB">
        <w:rPr>
          <w:lang w:val="de-AT"/>
        </w:rPr>
        <w:t xml:space="preserve">: </w:t>
      </w:r>
      <w:proofErr w:type="spellStart"/>
      <w:r w:rsidRPr="002919BB">
        <w:rPr>
          <w:lang w:val="de-AT"/>
        </w:rPr>
        <w:t>WayBackMaschine</w:t>
      </w:r>
      <w:proofErr w:type="spellEnd"/>
      <w:r w:rsidRPr="002919BB">
        <w:rPr>
          <w:lang w:val="de-AT"/>
        </w:rPr>
        <w:t xml:space="preserve">, da hat einer das </w:t>
      </w:r>
      <w:proofErr w:type="spellStart"/>
      <w:r w:rsidRPr="002919BB">
        <w:rPr>
          <w:lang w:val="de-AT"/>
        </w:rPr>
        <w:t>Interent</w:t>
      </w:r>
      <w:proofErr w:type="spellEnd"/>
      <w:r w:rsidRPr="002919BB">
        <w:rPr>
          <w:lang w:val="de-AT"/>
        </w:rPr>
        <w:t xml:space="preserve"> runtergeladen und man kann sich viele Webseiten anschauen in alten Versionen</w:t>
      </w:r>
    </w:p>
    <w:p w:rsidR="00781131" w:rsidRPr="002919BB" w:rsidRDefault="00781131" w:rsidP="0086759E">
      <w:pPr>
        <w:pStyle w:val="berschrift2"/>
        <w:rPr>
          <w:lang w:val="en-US"/>
        </w:rPr>
      </w:pPr>
      <w:bookmarkStart w:id="27" w:name="_Toc442365129"/>
      <w:proofErr w:type="spellStart"/>
      <w:r w:rsidRPr="002919BB">
        <w:rPr>
          <w:lang w:val="en-US"/>
        </w:rPr>
        <w:t>Animationen</w:t>
      </w:r>
      <w:bookmarkEnd w:id="27"/>
      <w:proofErr w:type="spellEnd"/>
    </w:p>
    <w:p w:rsidR="002919BB" w:rsidRPr="0080093F" w:rsidRDefault="002919BB" w:rsidP="002919BB">
      <w:pPr>
        <w:spacing w:line="240" w:lineRule="auto"/>
        <w:contextualSpacing/>
        <w:rPr>
          <w:lang w:val="en-GB"/>
        </w:rPr>
      </w:pPr>
      <w:proofErr w:type="spellStart"/>
      <w:r w:rsidRPr="0080093F">
        <w:rPr>
          <w:lang w:val="en-GB"/>
        </w:rPr>
        <w:t>Css-Attribut</w:t>
      </w:r>
      <w:proofErr w:type="spellEnd"/>
      <w:r w:rsidRPr="0080093F">
        <w:rPr>
          <w:lang w:val="en-GB"/>
        </w:rPr>
        <w:t>:</w:t>
      </w:r>
      <w:r>
        <w:rPr>
          <w:lang w:val="en-GB"/>
        </w:rPr>
        <w:t xml:space="preserve"> Position</w:t>
      </w:r>
    </w:p>
    <w:p w:rsidR="00781131" w:rsidRPr="002919BB" w:rsidRDefault="00952A97" w:rsidP="00D72DBC">
      <w:pPr>
        <w:spacing w:line="240" w:lineRule="auto"/>
        <w:contextualSpacing/>
        <w:rPr>
          <w:lang w:val="en-US"/>
        </w:rPr>
      </w:pPr>
      <w:proofErr w:type="spellStart"/>
      <w:r w:rsidRPr="002919BB">
        <w:rPr>
          <w:lang w:val="en-US"/>
        </w:rPr>
        <w:t>Css</w:t>
      </w:r>
      <w:proofErr w:type="spellEnd"/>
      <w:r w:rsidR="00701059" w:rsidRPr="002919BB">
        <w:rPr>
          <w:lang w:val="en-US"/>
        </w:rPr>
        <w:t xml:space="preserve"> </w:t>
      </w:r>
      <w:proofErr w:type="spellStart"/>
      <w:r w:rsidR="00701059" w:rsidRPr="002919BB">
        <w:rPr>
          <w:lang w:val="en-US"/>
        </w:rPr>
        <w:t>angewendet</w:t>
      </w:r>
      <w:proofErr w:type="spellEnd"/>
      <w:r w:rsidR="00701059" w:rsidRPr="002919BB">
        <w:rPr>
          <w:lang w:val="en-US"/>
        </w:rPr>
        <w:t xml:space="preserve"> auf </w:t>
      </w:r>
      <w:proofErr w:type="spellStart"/>
      <w:r w:rsidR="00701059" w:rsidRPr="002919BB">
        <w:rPr>
          <w:lang w:val="en-US"/>
        </w:rPr>
        <w:t>msg</w:t>
      </w:r>
      <w:proofErr w:type="spellEnd"/>
      <w:r w:rsidRPr="002919BB">
        <w:rPr>
          <w:lang w:val="en-US"/>
        </w:rPr>
        <w:t>: transition: all 1s ease-in-out;</w:t>
      </w:r>
    </w:p>
    <w:p w:rsidR="00781131" w:rsidRDefault="00952A97" w:rsidP="00D72DBC">
      <w:pPr>
        <w:spacing w:line="240" w:lineRule="auto"/>
        <w:contextualSpacing/>
        <w:rPr>
          <w:lang w:val="de-AT"/>
        </w:rPr>
      </w:pPr>
      <w:r w:rsidRPr="00952A97">
        <w:rPr>
          <w:lang w:val="de-AT"/>
        </w:rPr>
        <w:t>Er nimmt sich 1 sec um das zu verschieben</w:t>
      </w:r>
    </w:p>
    <w:p w:rsidR="003A4A5D" w:rsidRPr="00952A97" w:rsidRDefault="003A4A5D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>Unter welchen Umständen machen Animationen Sinn =&gt; es folgt Webseite</w:t>
      </w:r>
    </w:p>
    <w:p w:rsidR="00781131" w:rsidRDefault="00781131" w:rsidP="00D72DBC">
      <w:pPr>
        <w:spacing w:line="240" w:lineRule="auto"/>
        <w:contextualSpacing/>
        <w:rPr>
          <w:lang w:val="de-AT"/>
        </w:rPr>
      </w:pPr>
    </w:p>
    <w:p w:rsidR="0086759E" w:rsidRPr="006D35E8" w:rsidRDefault="0086759E" w:rsidP="00D72DBC">
      <w:pPr>
        <w:spacing w:line="240" w:lineRule="auto"/>
        <w:contextualSpacing/>
        <w:rPr>
          <w:lang w:val="de-AT"/>
        </w:rPr>
      </w:pPr>
      <w:r w:rsidRPr="006D35E8">
        <w:t xml:space="preserve">Wann und wie </w:t>
      </w:r>
      <w:proofErr w:type="spellStart"/>
      <w:r w:rsidRPr="006D35E8">
        <w:t>motion</w:t>
      </w:r>
      <w:proofErr w:type="spellEnd"/>
      <w:r w:rsidRPr="006D35E8">
        <w:t xml:space="preserve"> design </w:t>
      </w:r>
      <w:proofErr w:type="spellStart"/>
      <w:r w:rsidRPr="006D35E8">
        <w:t>sinn</w:t>
      </w:r>
      <w:proofErr w:type="spellEnd"/>
      <w:r w:rsidRPr="006D35E8">
        <w:t xml:space="preserve"> macht:</w:t>
      </w:r>
      <w:r w:rsidRPr="006D35E8">
        <w:br/>
      </w:r>
      <w:hyperlink r:id="rId31" w:tgtFrame="_blank" w:history="1">
        <w:r w:rsidRPr="006D35E8">
          <w:rPr>
            <w:rStyle w:val="Hyperlink"/>
          </w:rPr>
          <w:t>http://motionographer.com/2015/07/06/user-interface-design-why-motion-matters/</w:t>
        </w:r>
      </w:hyperlink>
    </w:p>
    <w:p w:rsidR="00701059" w:rsidRDefault="00701059" w:rsidP="00D72DBC">
      <w:pPr>
        <w:spacing w:line="240" w:lineRule="auto"/>
        <w:contextualSpacing/>
        <w:rPr>
          <w:lang w:val="de-AT"/>
        </w:rPr>
      </w:pPr>
    </w:p>
    <w:p w:rsidR="00701059" w:rsidRPr="002919BB" w:rsidRDefault="006D35E8" w:rsidP="00D72DBC">
      <w:pPr>
        <w:spacing w:line="240" w:lineRule="auto"/>
        <w:contextualSpacing/>
        <w:rPr>
          <w:lang w:val="de-AT"/>
        </w:rPr>
      </w:pPr>
      <w:r w:rsidRPr="006D35E8">
        <w:rPr>
          <w:b/>
          <w:lang w:val="de-AT"/>
        </w:rPr>
        <w:t>Tipp</w:t>
      </w:r>
      <w:r>
        <w:rPr>
          <w:lang w:val="de-AT"/>
        </w:rPr>
        <w:t>: man kann auch d</w:t>
      </w:r>
      <w:r w:rsidR="002919BB">
        <w:rPr>
          <w:lang w:val="de-AT"/>
        </w:rPr>
        <w:t xml:space="preserve">irekt in Konsole ausprobieren, </w:t>
      </w:r>
      <w:proofErr w:type="spellStart"/>
      <w:r w:rsidR="002919BB">
        <w:rPr>
          <w:lang w:val="de-AT"/>
        </w:rPr>
        <w:t>zB</w:t>
      </w:r>
      <w:proofErr w:type="spellEnd"/>
      <w:r w:rsidR="002919BB">
        <w:rPr>
          <w:lang w:val="de-AT"/>
        </w:rPr>
        <w:t xml:space="preserve">. </w:t>
      </w:r>
      <w:r w:rsidR="00701059" w:rsidRPr="002919BB">
        <w:t>Alert</w:t>
      </w:r>
      <w:r w:rsidR="002919BB">
        <w:rPr>
          <w:lang w:val="de-AT"/>
        </w:rPr>
        <w:t xml:space="preserve">, </w:t>
      </w:r>
      <w:r w:rsidR="00701059" w:rsidRPr="002919BB">
        <w:t>.</w:t>
      </w:r>
      <w:proofErr w:type="spellStart"/>
      <w:r w:rsidR="00701059" w:rsidRPr="002919BB">
        <w:t>style.left</w:t>
      </w:r>
      <w:proofErr w:type="spellEnd"/>
      <w:r w:rsidR="00701059" w:rsidRPr="002919BB">
        <w:t>=““</w:t>
      </w:r>
    </w:p>
    <w:p w:rsidR="00781131" w:rsidRPr="002919BB" w:rsidRDefault="00781131" w:rsidP="00D72DBC">
      <w:pPr>
        <w:spacing w:line="240" w:lineRule="auto"/>
        <w:contextualSpacing/>
      </w:pPr>
    </w:p>
    <w:p w:rsidR="0052584E" w:rsidRPr="00DB6DD0" w:rsidRDefault="00ED6C95" w:rsidP="0086759E">
      <w:pPr>
        <w:pStyle w:val="berschrift2"/>
        <w:rPr>
          <w:lang w:val="en-US"/>
        </w:rPr>
      </w:pPr>
      <w:bookmarkStart w:id="28" w:name="_Toc442365130"/>
      <w:proofErr w:type="spellStart"/>
      <w:r>
        <w:rPr>
          <w:lang w:val="en-US"/>
        </w:rPr>
        <w:t>Methodik</w:t>
      </w:r>
      <w:proofErr w:type="spellEnd"/>
      <w:r w:rsidR="00444755">
        <w:rPr>
          <w:lang w:val="en-US"/>
        </w:rPr>
        <w:t xml:space="preserve"> – Homepage-</w:t>
      </w:r>
      <w:proofErr w:type="spellStart"/>
      <w:r w:rsidR="00444755">
        <w:rPr>
          <w:lang w:val="en-US"/>
        </w:rPr>
        <w:t>Projekt</w:t>
      </w:r>
      <w:bookmarkEnd w:id="28"/>
      <w:proofErr w:type="spellEnd"/>
    </w:p>
    <w:p w:rsidR="000D7E49" w:rsidRDefault="000D7E49" w:rsidP="00D72DBC">
      <w:pPr>
        <w:spacing w:line="240" w:lineRule="auto"/>
        <w:contextualSpacing/>
        <w:rPr>
          <w:lang w:val="en-US"/>
        </w:rPr>
      </w:pPr>
    </w:p>
    <w:p w:rsidR="000D7E49" w:rsidRPr="000D7E49" w:rsidRDefault="000D7E49" w:rsidP="000D7E49">
      <w:pPr>
        <w:pStyle w:val="Listenabsatz"/>
        <w:numPr>
          <w:ilvl w:val="0"/>
          <w:numId w:val="33"/>
        </w:numPr>
        <w:spacing w:line="240" w:lineRule="auto"/>
        <w:ind w:left="360"/>
        <w:rPr>
          <w:lang w:val="de-AT"/>
        </w:rPr>
      </w:pPr>
      <w:r w:rsidRPr="000D7E49">
        <w:rPr>
          <w:lang w:val="de-AT"/>
        </w:rPr>
        <w:t xml:space="preserve">Information </w:t>
      </w:r>
      <w:proofErr w:type="spellStart"/>
      <w:r w:rsidRPr="000D7E49">
        <w:rPr>
          <w:lang w:val="de-AT"/>
        </w:rPr>
        <w:t>archtiecture</w:t>
      </w:r>
      <w:proofErr w:type="spellEnd"/>
      <w:r w:rsidRPr="000D7E49">
        <w:rPr>
          <w:lang w:val="de-AT"/>
        </w:rPr>
        <w:t xml:space="preserve"> </w:t>
      </w:r>
      <w:proofErr w:type="spellStart"/>
      <w:r w:rsidRPr="000D7E49">
        <w:rPr>
          <w:lang w:val="de-AT"/>
        </w:rPr>
        <w:t>ia</w:t>
      </w:r>
      <w:proofErr w:type="spellEnd"/>
    </w:p>
    <w:p w:rsidR="000D7E49" w:rsidRDefault="000D7E49" w:rsidP="000D7E49">
      <w:pPr>
        <w:pStyle w:val="Listenabsatz"/>
        <w:numPr>
          <w:ilvl w:val="0"/>
          <w:numId w:val="33"/>
        </w:numPr>
        <w:spacing w:line="240" w:lineRule="auto"/>
        <w:ind w:left="360"/>
        <w:rPr>
          <w:lang w:val="de-AT"/>
        </w:rPr>
      </w:pPr>
      <w:proofErr w:type="spellStart"/>
      <w:r w:rsidRPr="000D7E49">
        <w:rPr>
          <w:lang w:val="de-AT"/>
        </w:rPr>
        <w:t>Wireframes</w:t>
      </w:r>
      <w:proofErr w:type="spellEnd"/>
      <w:r w:rsidRPr="000D7E49">
        <w:rPr>
          <w:lang w:val="de-AT"/>
        </w:rPr>
        <w:t>/</w:t>
      </w:r>
      <w:proofErr w:type="spellStart"/>
      <w:r w:rsidRPr="000D7E49">
        <w:rPr>
          <w:lang w:val="de-AT"/>
        </w:rPr>
        <w:t>Mockups</w:t>
      </w:r>
      <w:proofErr w:type="spellEnd"/>
      <w:r w:rsidRPr="000D7E49">
        <w:rPr>
          <w:lang w:val="de-AT"/>
        </w:rPr>
        <w:t xml:space="preserve"> – Paper </w:t>
      </w:r>
      <w:proofErr w:type="spellStart"/>
      <w:r w:rsidRPr="000D7E49">
        <w:rPr>
          <w:lang w:val="de-AT"/>
        </w:rPr>
        <w:t>Prototypes</w:t>
      </w:r>
      <w:proofErr w:type="spellEnd"/>
    </w:p>
    <w:p w:rsidR="000D7E49" w:rsidRPr="000D7E49" w:rsidRDefault="000D7E49" w:rsidP="000D7E49">
      <w:pPr>
        <w:pStyle w:val="Listenabsatz"/>
        <w:numPr>
          <w:ilvl w:val="0"/>
          <w:numId w:val="33"/>
        </w:numPr>
        <w:spacing w:line="240" w:lineRule="auto"/>
        <w:ind w:left="360"/>
        <w:rPr>
          <w:lang w:val="de-AT"/>
        </w:rPr>
      </w:pPr>
      <w:r>
        <w:rPr>
          <w:lang w:val="de-AT"/>
        </w:rPr>
        <w:t>Und dann gleichzeitig:</w:t>
      </w:r>
    </w:p>
    <w:p w:rsidR="000D7E49" w:rsidRPr="000D7E49" w:rsidRDefault="000D7E49" w:rsidP="000D7E49">
      <w:pPr>
        <w:pStyle w:val="Listenabsatz"/>
        <w:numPr>
          <w:ilvl w:val="0"/>
          <w:numId w:val="34"/>
        </w:numPr>
        <w:spacing w:line="240" w:lineRule="auto"/>
        <w:ind w:left="1080"/>
        <w:rPr>
          <w:lang w:val="de-AT"/>
        </w:rPr>
      </w:pPr>
      <w:proofErr w:type="spellStart"/>
      <w:r w:rsidRPr="000D7E49">
        <w:rPr>
          <w:lang w:val="de-AT"/>
        </w:rPr>
        <w:t>TexterIn</w:t>
      </w:r>
      <w:proofErr w:type="spellEnd"/>
    </w:p>
    <w:p w:rsidR="000D7E49" w:rsidRPr="000D7E49" w:rsidRDefault="000D7E49" w:rsidP="000D7E49">
      <w:pPr>
        <w:pStyle w:val="Listenabsatz"/>
        <w:numPr>
          <w:ilvl w:val="0"/>
          <w:numId w:val="34"/>
        </w:numPr>
        <w:spacing w:line="240" w:lineRule="auto"/>
        <w:ind w:left="1080"/>
        <w:rPr>
          <w:lang w:val="de-AT"/>
        </w:rPr>
      </w:pPr>
      <w:proofErr w:type="spellStart"/>
      <w:r w:rsidRPr="000D7E49">
        <w:rPr>
          <w:lang w:val="de-AT"/>
        </w:rPr>
        <w:t>GrafikerIn</w:t>
      </w:r>
      <w:proofErr w:type="spellEnd"/>
    </w:p>
    <w:p w:rsidR="000D7E49" w:rsidRPr="000D7E49" w:rsidRDefault="000D7E49" w:rsidP="000D7E49">
      <w:pPr>
        <w:pStyle w:val="Listenabsatz"/>
        <w:numPr>
          <w:ilvl w:val="0"/>
          <w:numId w:val="34"/>
        </w:numPr>
        <w:spacing w:line="240" w:lineRule="auto"/>
        <w:ind w:left="1080"/>
        <w:rPr>
          <w:lang w:val="de-AT"/>
        </w:rPr>
      </w:pPr>
      <w:proofErr w:type="spellStart"/>
      <w:r w:rsidRPr="000D7E49">
        <w:rPr>
          <w:lang w:val="de-AT"/>
        </w:rPr>
        <w:t>ProgrammiererIn</w:t>
      </w:r>
      <w:proofErr w:type="spellEnd"/>
      <w:r w:rsidRPr="000D7E49">
        <w:rPr>
          <w:lang w:val="de-AT"/>
        </w:rPr>
        <w:t xml:space="preserve">‘ </w:t>
      </w:r>
    </w:p>
    <w:p w:rsidR="000D7E49" w:rsidRPr="000D7E49" w:rsidRDefault="000D7E49" w:rsidP="000D7E49">
      <w:pPr>
        <w:pStyle w:val="Listenabsatz"/>
        <w:numPr>
          <w:ilvl w:val="0"/>
          <w:numId w:val="34"/>
        </w:numPr>
        <w:spacing w:line="240" w:lineRule="auto"/>
        <w:ind w:left="1080"/>
        <w:rPr>
          <w:lang w:val="en-US"/>
        </w:rPr>
      </w:pPr>
      <w:r w:rsidRPr="000D7E49">
        <w:rPr>
          <w:lang w:val="en-US"/>
        </w:rPr>
        <w:t>DBA</w:t>
      </w:r>
    </w:p>
    <w:p w:rsidR="000D7E49" w:rsidRDefault="000D7E49" w:rsidP="00D72DBC">
      <w:pPr>
        <w:spacing w:line="240" w:lineRule="auto"/>
        <w:contextualSpacing/>
        <w:rPr>
          <w:lang w:val="en-US"/>
        </w:rPr>
      </w:pPr>
    </w:p>
    <w:p w:rsidR="0052584E" w:rsidRPr="00DB6DD0" w:rsidRDefault="000D7E49" w:rsidP="00D72DBC">
      <w:pPr>
        <w:spacing w:line="240" w:lineRule="auto"/>
        <w:contextualSpacing/>
        <w:rPr>
          <w:lang w:val="en-US"/>
        </w:rPr>
      </w:pPr>
      <w:r>
        <w:rPr>
          <w:lang w:val="en-US"/>
        </w:rPr>
        <w:t>Mock</w:t>
      </w:r>
      <w:r w:rsidR="0052584E" w:rsidRPr="00DB6DD0">
        <w:rPr>
          <w:lang w:val="en-US"/>
        </w:rPr>
        <w:t>up, Wire Frame</w:t>
      </w:r>
    </w:p>
    <w:p w:rsidR="0052584E" w:rsidRDefault="0052584E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Tipp: </w:t>
      </w:r>
      <w:proofErr w:type="spellStart"/>
      <w:r>
        <w:rPr>
          <w:lang w:val="de-AT"/>
        </w:rPr>
        <w:t>Balsamic</w:t>
      </w:r>
      <w:proofErr w:type="spellEnd"/>
    </w:p>
    <w:p w:rsidR="00302913" w:rsidRDefault="0052584E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>Keine echten Bilder, keine echten Texte</w:t>
      </w:r>
      <w:r w:rsidR="000D7E49">
        <w:rPr>
          <w:lang w:val="de-AT"/>
        </w:rPr>
        <w:t>, sonst gleitet die Diskussion in Details ab</w:t>
      </w:r>
    </w:p>
    <w:p w:rsidR="0052584E" w:rsidRPr="00D0391A" w:rsidRDefault="0052584E" w:rsidP="00D72DBC">
      <w:pPr>
        <w:spacing w:line="240" w:lineRule="auto"/>
        <w:contextualSpacing/>
      </w:pPr>
    </w:p>
    <w:p w:rsidR="0052584E" w:rsidRDefault="0052584E" w:rsidP="00D72DBC">
      <w:pPr>
        <w:spacing w:line="240" w:lineRule="auto"/>
        <w:contextualSpacing/>
        <w:rPr>
          <w:lang w:val="en-GB"/>
        </w:rPr>
      </w:pPr>
      <w:r w:rsidRPr="000D7E49">
        <w:rPr>
          <w:b/>
          <w:lang w:val="en-GB"/>
        </w:rPr>
        <w:t>Tipp</w:t>
      </w:r>
      <w:r w:rsidRPr="0052584E">
        <w:rPr>
          <w:lang w:val="en-GB"/>
        </w:rPr>
        <w:t xml:space="preserve">: Pencil Open source </w:t>
      </w:r>
      <w:proofErr w:type="spellStart"/>
      <w:r w:rsidRPr="0052584E">
        <w:rPr>
          <w:lang w:val="en-GB"/>
        </w:rPr>
        <w:t>für</w:t>
      </w:r>
      <w:proofErr w:type="spellEnd"/>
      <w:r w:rsidRPr="0052584E">
        <w:rPr>
          <w:lang w:val="en-GB"/>
        </w:rPr>
        <w:t xml:space="preserve"> </w:t>
      </w:r>
      <w:proofErr w:type="spellStart"/>
      <w:r w:rsidRPr="0052584E">
        <w:rPr>
          <w:lang w:val="en-GB"/>
        </w:rPr>
        <w:t>Mockup</w:t>
      </w:r>
      <w:proofErr w:type="spellEnd"/>
    </w:p>
    <w:p w:rsidR="0086759E" w:rsidRPr="0052584E" w:rsidRDefault="0086759E" w:rsidP="00D72DBC">
      <w:pPr>
        <w:spacing w:line="240" w:lineRule="auto"/>
        <w:contextualSpacing/>
        <w:rPr>
          <w:lang w:val="en-GB"/>
        </w:rPr>
      </w:pPr>
    </w:p>
    <w:p w:rsidR="0052584E" w:rsidRPr="002919BB" w:rsidRDefault="0086759E" w:rsidP="00D72DBC">
      <w:pPr>
        <w:spacing w:line="240" w:lineRule="auto"/>
        <w:contextualSpacing/>
      </w:pPr>
      <w:proofErr w:type="spellStart"/>
      <w:r w:rsidRPr="002919BB">
        <w:t>Wireframes</w:t>
      </w:r>
      <w:proofErr w:type="spellEnd"/>
      <w:r w:rsidRPr="002919BB">
        <w:t xml:space="preserve"> testen mit </w:t>
      </w:r>
      <w:proofErr w:type="spellStart"/>
      <w:r w:rsidRPr="002919BB">
        <w:t>paper</w:t>
      </w:r>
      <w:proofErr w:type="spellEnd"/>
      <w:r w:rsidRPr="002919BB">
        <w:t xml:space="preserve"> </w:t>
      </w:r>
      <w:proofErr w:type="spellStart"/>
      <w:r w:rsidRPr="002919BB">
        <w:t>prototypes</w:t>
      </w:r>
      <w:proofErr w:type="spellEnd"/>
      <w:r w:rsidRPr="002919BB">
        <w:t>:</w:t>
      </w:r>
      <w:r w:rsidRPr="002919BB">
        <w:br/>
      </w:r>
      <w:hyperlink r:id="rId32" w:tgtFrame="_blank" w:history="1">
        <w:r w:rsidRPr="002919BB">
          <w:rPr>
            <w:rStyle w:val="Hyperlink"/>
          </w:rPr>
          <w:t>http://www.wmfra.de/vortraege/fail-fast-fail-often-mit-papierprototypen-tobias-gunther.html</w:t>
        </w:r>
      </w:hyperlink>
    </w:p>
    <w:p w:rsidR="002919BB" w:rsidRDefault="002919BB" w:rsidP="00D72DBC">
      <w:pPr>
        <w:spacing w:line="240" w:lineRule="auto"/>
        <w:contextualSpacing/>
      </w:pPr>
    </w:p>
    <w:p w:rsidR="002919BB" w:rsidRPr="0086759E" w:rsidRDefault="002919BB" w:rsidP="00D72DBC">
      <w:pPr>
        <w:spacing w:line="240" w:lineRule="auto"/>
        <w:contextualSpacing/>
      </w:pPr>
      <w:r>
        <w:t>Zusammenfassung Tags: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1384"/>
        <w:gridCol w:w="3222"/>
        <w:gridCol w:w="4716"/>
      </w:tblGrid>
      <w:tr w:rsidR="00362A9C" w:rsidRPr="005D084E" w:rsidTr="00DD631E">
        <w:tc>
          <w:tcPr>
            <w:tcW w:w="1384" w:type="dxa"/>
            <w:shd w:val="clear" w:color="auto" w:fill="B8CCE4" w:themeFill="accent1" w:themeFillTint="66"/>
          </w:tcPr>
          <w:p w:rsidR="00362A9C" w:rsidRPr="005D084E" w:rsidRDefault="00362A9C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HTML-</w:t>
            </w:r>
            <w:r w:rsidRPr="005D084E">
              <w:rPr>
                <w:b/>
                <w:lang w:val="de-AT"/>
              </w:rPr>
              <w:t>Tag</w:t>
            </w:r>
            <w:r>
              <w:rPr>
                <w:b/>
                <w:lang w:val="de-AT"/>
              </w:rPr>
              <w:t>s</w:t>
            </w:r>
          </w:p>
        </w:tc>
        <w:tc>
          <w:tcPr>
            <w:tcW w:w="3222" w:type="dxa"/>
            <w:shd w:val="clear" w:color="auto" w:fill="B8CCE4" w:themeFill="accent1" w:themeFillTint="66"/>
          </w:tcPr>
          <w:p w:rsidR="00362A9C" w:rsidRPr="005D084E" w:rsidRDefault="00362A9C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Was</w:t>
            </w:r>
          </w:p>
        </w:tc>
        <w:tc>
          <w:tcPr>
            <w:tcW w:w="4716" w:type="dxa"/>
            <w:shd w:val="clear" w:color="auto" w:fill="B8CCE4" w:themeFill="accent1" w:themeFillTint="66"/>
          </w:tcPr>
          <w:p w:rsidR="00362A9C" w:rsidRPr="005D084E" w:rsidRDefault="00362A9C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Beispiel-Attribute</w:t>
            </w:r>
          </w:p>
        </w:tc>
      </w:tr>
      <w:tr w:rsidR="002273F7" w:rsidRPr="00D0391A" w:rsidTr="00DD631E">
        <w:tc>
          <w:tcPr>
            <w:tcW w:w="1384" w:type="dxa"/>
          </w:tcPr>
          <w:p w:rsidR="002273F7" w:rsidRDefault="000D7E49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f</w:t>
            </w:r>
            <w:r w:rsidR="002273F7">
              <w:rPr>
                <w:lang w:val="de-AT"/>
              </w:rPr>
              <w:t>orm</w:t>
            </w:r>
          </w:p>
        </w:tc>
        <w:tc>
          <w:tcPr>
            <w:tcW w:w="3222" w:type="dxa"/>
          </w:tcPr>
          <w:p w:rsidR="002273F7" w:rsidRDefault="002273F7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Formular</w:t>
            </w:r>
          </w:p>
        </w:tc>
        <w:tc>
          <w:tcPr>
            <w:tcW w:w="4716" w:type="dxa"/>
          </w:tcPr>
          <w:p w:rsidR="002273F7" w:rsidRPr="00D0391A" w:rsidRDefault="002273F7" w:rsidP="00141FB4">
            <w:pPr>
              <w:contextualSpacing/>
              <w:rPr>
                <w:lang w:val="en-US"/>
              </w:rPr>
            </w:pPr>
            <w:proofErr w:type="spellStart"/>
            <w:r w:rsidRPr="00D0391A">
              <w:rPr>
                <w:lang w:val="en-US"/>
              </w:rPr>
              <w:t>onsubmit</w:t>
            </w:r>
            <w:proofErr w:type="spellEnd"/>
            <w:r w:rsidR="00444755" w:rsidRPr="00D0391A">
              <w:rPr>
                <w:lang w:val="en-US"/>
              </w:rPr>
              <w:t xml:space="preserve">  = „alert(‚Hello Welt‘)“</w:t>
            </w:r>
          </w:p>
          <w:p w:rsidR="006D67F0" w:rsidRPr="00D0391A" w:rsidRDefault="006D67F0" w:rsidP="00141FB4">
            <w:pPr>
              <w:contextualSpacing/>
              <w:rPr>
                <w:lang w:val="en-US"/>
              </w:rPr>
            </w:pPr>
            <w:proofErr w:type="spellStart"/>
            <w:r w:rsidRPr="00D0391A">
              <w:rPr>
                <w:lang w:val="en-US"/>
              </w:rPr>
              <w:t>onsubmit</w:t>
            </w:r>
            <w:proofErr w:type="spellEnd"/>
            <w:r w:rsidRPr="00D0391A">
              <w:rPr>
                <w:lang w:val="en-US"/>
              </w:rPr>
              <w:t xml:space="preserve"> = „return </w:t>
            </w:r>
            <w:proofErr w:type="spellStart"/>
            <w:r w:rsidRPr="00D0391A">
              <w:rPr>
                <w:lang w:val="en-US"/>
              </w:rPr>
              <w:t>sayHello</w:t>
            </w:r>
            <w:proofErr w:type="spellEnd"/>
            <w:r w:rsidRPr="00D0391A">
              <w:rPr>
                <w:lang w:val="en-US"/>
              </w:rPr>
              <w:t>()“</w:t>
            </w:r>
          </w:p>
        </w:tc>
      </w:tr>
      <w:tr w:rsidR="00362A9C" w:rsidRPr="000B0381" w:rsidTr="00DD631E">
        <w:tc>
          <w:tcPr>
            <w:tcW w:w="1384" w:type="dxa"/>
          </w:tcPr>
          <w:p w:rsidR="00362A9C" w:rsidRDefault="000D7E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i</w:t>
            </w:r>
            <w:r w:rsidR="004126B4">
              <w:rPr>
                <w:lang w:val="de-AT"/>
              </w:rPr>
              <w:t>nput</w:t>
            </w:r>
            <w:proofErr w:type="spellEnd"/>
          </w:p>
        </w:tc>
        <w:tc>
          <w:tcPr>
            <w:tcW w:w="3222" w:type="dxa"/>
          </w:tcPr>
          <w:p w:rsidR="00362A9C" w:rsidRDefault="004126B4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Input-Formular</w:t>
            </w:r>
          </w:p>
        </w:tc>
        <w:tc>
          <w:tcPr>
            <w:tcW w:w="4716" w:type="dxa"/>
          </w:tcPr>
          <w:p w:rsidR="000B0381" w:rsidRPr="00DA1EE6" w:rsidRDefault="00444755" w:rsidP="00141FB4">
            <w:pPr>
              <w:contextualSpacing/>
            </w:pPr>
            <w:r w:rsidRPr="00DA1EE6">
              <w:t>t</w:t>
            </w:r>
            <w:r w:rsidR="002273F7" w:rsidRPr="00DA1EE6">
              <w:t xml:space="preserve">ype </w:t>
            </w:r>
            <w:r w:rsidR="000B0381" w:rsidRPr="00DA1EE6">
              <w:t>=</w:t>
            </w:r>
          </w:p>
          <w:p w:rsidR="000B0381" w:rsidRPr="00DA1EE6" w:rsidRDefault="00DA1EE6" w:rsidP="00141FB4">
            <w:pPr>
              <w:contextualSpacing/>
            </w:pPr>
            <w:r w:rsidRPr="00DA1EE6">
              <w:t xml:space="preserve">   </w:t>
            </w:r>
            <w:r w:rsidR="00EB4367" w:rsidRPr="00DA1EE6">
              <w:t>“</w:t>
            </w:r>
            <w:proofErr w:type="spellStart"/>
            <w:r w:rsidR="002273F7" w:rsidRPr="00DA1EE6">
              <w:t>text</w:t>
            </w:r>
            <w:proofErr w:type="spellEnd"/>
            <w:r w:rsidR="002273F7" w:rsidRPr="00DA1EE6">
              <w:t xml:space="preserve">“, </w:t>
            </w:r>
          </w:p>
          <w:p w:rsidR="000B0381" w:rsidRPr="00DA1EE6" w:rsidRDefault="00DA1EE6" w:rsidP="00141FB4">
            <w:pPr>
              <w:contextualSpacing/>
            </w:pPr>
            <w:r w:rsidRPr="00DA1EE6">
              <w:t xml:space="preserve">   </w:t>
            </w:r>
            <w:r w:rsidR="00EB4367" w:rsidRPr="00DA1EE6">
              <w:t>“</w:t>
            </w:r>
            <w:proofErr w:type="spellStart"/>
            <w:r w:rsidR="002273F7" w:rsidRPr="00DA1EE6">
              <w:t>submit</w:t>
            </w:r>
            <w:proofErr w:type="spellEnd"/>
            <w:r w:rsidR="002273F7" w:rsidRPr="00DA1EE6">
              <w:t>“</w:t>
            </w:r>
            <w:r w:rsidR="00EB4367" w:rsidRPr="00DA1EE6">
              <w:t>,</w:t>
            </w:r>
          </w:p>
          <w:p w:rsidR="000B0381" w:rsidRPr="00DD631E" w:rsidRDefault="00DA1EE6" w:rsidP="00141FB4">
            <w:pPr>
              <w:contextualSpacing/>
            </w:pPr>
            <w:r>
              <w:t xml:space="preserve">   </w:t>
            </w:r>
            <w:r w:rsidR="00EB4367" w:rsidRPr="00DD631E">
              <w:t>“</w:t>
            </w:r>
            <w:proofErr w:type="spellStart"/>
            <w:r w:rsidR="00EB4367" w:rsidRPr="00DD631E">
              <w:t>radio</w:t>
            </w:r>
            <w:proofErr w:type="spellEnd"/>
            <w:r w:rsidR="00EB4367" w:rsidRPr="00DD631E">
              <w:t>”</w:t>
            </w:r>
            <w:r w:rsidR="000B0381" w:rsidRPr="00DD631E">
              <w:t>- Auswahl</w:t>
            </w:r>
            <w:r w:rsidR="00DD631E">
              <w:t>button.(</w:t>
            </w:r>
            <w:r w:rsidR="00DD631E" w:rsidRPr="00DD631E">
              <w:t>“</w:t>
            </w:r>
            <w:proofErr w:type="spellStart"/>
            <w:r w:rsidR="00DD631E" w:rsidRPr="00DD631E">
              <w:t>name</w:t>
            </w:r>
            <w:proofErr w:type="spellEnd"/>
            <w:r w:rsidR="00DD631E" w:rsidRPr="00DD631E">
              <w:t xml:space="preserve">” </w:t>
            </w:r>
            <w:r w:rsidR="00DD631E">
              <w:t>gleich)</w:t>
            </w:r>
          </w:p>
          <w:p w:rsidR="00362A9C" w:rsidRPr="00DA1EE6" w:rsidRDefault="00DA1EE6" w:rsidP="00141FB4">
            <w:pPr>
              <w:contextualSpacing/>
            </w:pPr>
            <w:r w:rsidRPr="00DA1EE6">
              <w:t xml:space="preserve">   </w:t>
            </w:r>
            <w:r w:rsidR="00EB4367" w:rsidRPr="00DA1EE6">
              <w:t>“</w:t>
            </w:r>
            <w:proofErr w:type="spellStart"/>
            <w:r w:rsidR="00EB4367" w:rsidRPr="00DA1EE6">
              <w:t>checkbox</w:t>
            </w:r>
            <w:proofErr w:type="spellEnd"/>
            <w:r w:rsidR="00EB4367" w:rsidRPr="00DA1EE6">
              <w:t>”</w:t>
            </w:r>
            <w:r w:rsidRPr="00DA1EE6">
              <w:t xml:space="preserve">, </w:t>
            </w:r>
            <w:proofErr w:type="spellStart"/>
            <w:r w:rsidRPr="00DA1EE6">
              <w:t>value</w:t>
            </w:r>
            <w:proofErr w:type="spellEnd"/>
            <w:r w:rsidRPr="00DA1EE6">
              <w:t xml:space="preserve"> nutzen für Verarbeitung</w:t>
            </w:r>
          </w:p>
          <w:p w:rsidR="002273F7" w:rsidRPr="00C503D8" w:rsidRDefault="00444755" w:rsidP="00141FB4">
            <w:pPr>
              <w:contextualSpacing/>
            </w:pPr>
            <w:proofErr w:type="spellStart"/>
            <w:r w:rsidRPr="00C503D8">
              <w:t>n</w:t>
            </w:r>
            <w:r w:rsidR="002273F7" w:rsidRPr="00C503D8">
              <w:t>ame</w:t>
            </w:r>
            <w:proofErr w:type="spellEnd"/>
            <w:r w:rsidR="000B0381" w:rsidRPr="00C503D8">
              <w:t>=</w:t>
            </w:r>
            <w:r w:rsidR="00C503D8" w:rsidRPr="00C503D8">
              <w:t>”Vorname”</w:t>
            </w:r>
          </w:p>
          <w:p w:rsidR="002273F7" w:rsidRPr="00C503D8" w:rsidRDefault="00444755" w:rsidP="00141FB4">
            <w:pPr>
              <w:contextualSpacing/>
            </w:pPr>
            <w:proofErr w:type="spellStart"/>
            <w:r w:rsidRPr="00C503D8">
              <w:t>v</w:t>
            </w:r>
            <w:r w:rsidR="002273F7" w:rsidRPr="00C503D8">
              <w:t>alue</w:t>
            </w:r>
            <w:proofErr w:type="spellEnd"/>
            <w:r w:rsidR="000B0381" w:rsidRPr="00C503D8">
              <w:t>=</w:t>
            </w:r>
            <w:r w:rsidR="00C503D8" w:rsidRPr="00C503D8">
              <w:t>”Vorgabewert”</w:t>
            </w:r>
          </w:p>
          <w:p w:rsidR="002273F7" w:rsidRPr="00C503D8" w:rsidRDefault="00444755" w:rsidP="00141FB4">
            <w:pPr>
              <w:contextualSpacing/>
            </w:pPr>
            <w:proofErr w:type="spellStart"/>
            <w:r w:rsidRPr="00C503D8">
              <w:t>i</w:t>
            </w:r>
            <w:r w:rsidR="002273F7" w:rsidRPr="00C503D8">
              <w:t>d</w:t>
            </w:r>
            <w:proofErr w:type="spellEnd"/>
            <w:r w:rsidR="00C503D8" w:rsidRPr="00C503D8">
              <w:t>=”</w:t>
            </w:r>
            <w:proofErr w:type="spellStart"/>
            <w:r w:rsidR="00C503D8" w:rsidRPr="00C503D8">
              <w:t>EindeutigerSchlüssel</w:t>
            </w:r>
            <w:proofErr w:type="spellEnd"/>
            <w:r w:rsidR="00C503D8" w:rsidRPr="00C503D8">
              <w:t>”</w:t>
            </w:r>
          </w:p>
          <w:p w:rsidR="00444755" w:rsidRDefault="00444755" w:rsidP="00141FB4">
            <w:pPr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onchange</w:t>
            </w:r>
            <w:proofErr w:type="spellEnd"/>
            <w:r>
              <w:rPr>
                <w:lang w:val="en-GB"/>
              </w:rPr>
              <w:t xml:space="preserve"> =”</w:t>
            </w:r>
            <w:proofErr w:type="spellStart"/>
            <w:r>
              <w:rPr>
                <w:lang w:val="en-GB"/>
              </w:rPr>
              <w:t>myFunction</w:t>
            </w:r>
            <w:proofErr w:type="spellEnd"/>
            <w:r>
              <w:rPr>
                <w:lang w:val="en-GB"/>
              </w:rPr>
              <w:t>()”</w:t>
            </w:r>
          </w:p>
          <w:p w:rsidR="00055CC7" w:rsidRPr="000B0381" w:rsidRDefault="00C503D8" w:rsidP="00141FB4">
            <w:pPr>
              <w:contextualSpacing/>
              <w:rPr>
                <w:lang w:val="en-GB"/>
              </w:rPr>
            </w:pPr>
            <w:proofErr w:type="spellStart"/>
            <w:r>
              <w:rPr>
                <w:lang w:val="en-GB"/>
              </w:rPr>
              <w:t>onk</w:t>
            </w:r>
            <w:r w:rsidR="00444755">
              <w:rPr>
                <w:lang w:val="en-GB"/>
              </w:rPr>
              <w:t>eyup</w:t>
            </w:r>
            <w:proofErr w:type="spellEnd"/>
            <w:r w:rsidR="00444755">
              <w:rPr>
                <w:lang w:val="en-GB"/>
              </w:rPr>
              <w:t>=”</w:t>
            </w:r>
            <w:proofErr w:type="spellStart"/>
            <w:r w:rsidR="00444755">
              <w:rPr>
                <w:lang w:val="en-GB"/>
              </w:rPr>
              <w:t>myFunction</w:t>
            </w:r>
            <w:proofErr w:type="spellEnd"/>
            <w:r w:rsidR="00444755">
              <w:rPr>
                <w:lang w:val="en-GB"/>
              </w:rPr>
              <w:t>()”</w:t>
            </w:r>
          </w:p>
        </w:tc>
      </w:tr>
      <w:tr w:rsidR="00362A9C" w:rsidTr="00DD631E">
        <w:tc>
          <w:tcPr>
            <w:tcW w:w="1384" w:type="dxa"/>
          </w:tcPr>
          <w:p w:rsidR="00362A9C" w:rsidRDefault="000D7E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lastRenderedPageBreak/>
              <w:t>t</w:t>
            </w:r>
            <w:r w:rsidR="000B0381">
              <w:rPr>
                <w:lang w:val="de-AT"/>
              </w:rPr>
              <w:t>extarea</w:t>
            </w:r>
            <w:proofErr w:type="spellEnd"/>
          </w:p>
        </w:tc>
        <w:tc>
          <w:tcPr>
            <w:tcW w:w="3222" w:type="dxa"/>
          </w:tcPr>
          <w:p w:rsidR="00362A9C" w:rsidRDefault="000B0381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Input-Textfeld mit mehreren Zeilen</w:t>
            </w:r>
          </w:p>
        </w:tc>
        <w:tc>
          <w:tcPr>
            <w:tcW w:w="4716" w:type="dxa"/>
          </w:tcPr>
          <w:p w:rsidR="00362A9C" w:rsidRDefault="00362A9C" w:rsidP="00141FB4">
            <w:pPr>
              <w:contextualSpacing/>
              <w:rPr>
                <w:lang w:val="de-AT"/>
              </w:rPr>
            </w:pPr>
          </w:p>
        </w:tc>
      </w:tr>
      <w:tr w:rsidR="00362A9C" w:rsidTr="00DD631E">
        <w:tc>
          <w:tcPr>
            <w:tcW w:w="1384" w:type="dxa"/>
          </w:tcPr>
          <w:p w:rsidR="00362A9C" w:rsidRDefault="000D7E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s</w:t>
            </w:r>
            <w:r w:rsidR="00BB0AF5">
              <w:rPr>
                <w:lang w:val="de-AT"/>
              </w:rPr>
              <w:t>elect</w:t>
            </w:r>
            <w:proofErr w:type="spellEnd"/>
          </w:p>
        </w:tc>
        <w:tc>
          <w:tcPr>
            <w:tcW w:w="3222" w:type="dxa"/>
          </w:tcPr>
          <w:p w:rsidR="00362A9C" w:rsidRDefault="00BB0AF5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Dropdownliste</w:t>
            </w:r>
          </w:p>
        </w:tc>
        <w:tc>
          <w:tcPr>
            <w:tcW w:w="4716" w:type="dxa"/>
          </w:tcPr>
          <w:p w:rsidR="00DA1EE6" w:rsidRDefault="00DA1EE6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onchange</w:t>
            </w:r>
            <w:proofErr w:type="spellEnd"/>
            <w:r>
              <w:rPr>
                <w:lang w:val="de-AT"/>
              </w:rPr>
              <w:t xml:space="preserve"> =“</w:t>
            </w:r>
            <w:proofErr w:type="spellStart"/>
            <w:r>
              <w:rPr>
                <w:lang w:val="de-AT"/>
              </w:rPr>
              <w:t>sayHello</w:t>
            </w:r>
            <w:proofErr w:type="spellEnd"/>
            <w:r>
              <w:rPr>
                <w:lang w:val="de-AT"/>
              </w:rPr>
              <w:t>()“</w:t>
            </w:r>
          </w:p>
          <w:p w:rsidR="00362A9C" w:rsidRDefault="00444755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m</w:t>
            </w:r>
            <w:r w:rsidR="00BB0AF5">
              <w:rPr>
                <w:lang w:val="de-AT"/>
              </w:rPr>
              <w:t>ultible</w:t>
            </w:r>
            <w:proofErr w:type="spellEnd"/>
            <w:r w:rsidR="00BB0AF5">
              <w:rPr>
                <w:lang w:val="de-AT"/>
              </w:rPr>
              <w:t xml:space="preserve"> = „</w:t>
            </w:r>
            <w:proofErr w:type="spellStart"/>
            <w:r w:rsidR="00BB0AF5">
              <w:rPr>
                <w:lang w:val="de-AT"/>
              </w:rPr>
              <w:t>multible</w:t>
            </w:r>
            <w:proofErr w:type="spellEnd"/>
            <w:r w:rsidR="00BB0AF5">
              <w:rPr>
                <w:lang w:val="de-AT"/>
              </w:rPr>
              <w:t>“</w:t>
            </w:r>
            <w:r w:rsidR="000D7E49">
              <w:rPr>
                <w:lang w:val="de-AT"/>
              </w:rPr>
              <w:t xml:space="preserve"> für Mehrfachauswahl</w:t>
            </w:r>
          </w:p>
        </w:tc>
      </w:tr>
      <w:tr w:rsidR="00BB0AF5" w:rsidTr="00DD631E">
        <w:tc>
          <w:tcPr>
            <w:tcW w:w="1384" w:type="dxa"/>
          </w:tcPr>
          <w:p w:rsidR="00BB0AF5" w:rsidRDefault="000D7E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o</w:t>
            </w:r>
            <w:r w:rsidR="00BB0AF5">
              <w:rPr>
                <w:lang w:val="de-AT"/>
              </w:rPr>
              <w:t>ption</w:t>
            </w:r>
            <w:proofErr w:type="spellEnd"/>
          </w:p>
        </w:tc>
        <w:tc>
          <w:tcPr>
            <w:tcW w:w="3222" w:type="dxa"/>
          </w:tcPr>
          <w:p w:rsidR="00BB0AF5" w:rsidRDefault="00BB0AF5" w:rsidP="000D7E49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 xml:space="preserve">Unter </w:t>
            </w:r>
            <w:proofErr w:type="spellStart"/>
            <w:r>
              <w:rPr>
                <w:lang w:val="de-AT"/>
              </w:rPr>
              <w:t>select</w:t>
            </w:r>
            <w:proofErr w:type="spellEnd"/>
            <w:r w:rsidR="000D7E49">
              <w:rPr>
                <w:lang w:val="de-AT"/>
              </w:rPr>
              <w:t>, für die einzelnen Einträge der Dropdownliste</w:t>
            </w:r>
          </w:p>
        </w:tc>
        <w:tc>
          <w:tcPr>
            <w:tcW w:w="4716" w:type="dxa"/>
          </w:tcPr>
          <w:p w:rsidR="00BB0AF5" w:rsidRDefault="00BB0AF5" w:rsidP="00141FB4">
            <w:pPr>
              <w:contextualSpacing/>
              <w:rPr>
                <w:lang w:val="de-AT"/>
              </w:rPr>
            </w:pPr>
          </w:p>
        </w:tc>
      </w:tr>
      <w:tr w:rsidR="00BB0AF5" w:rsidTr="00DD631E">
        <w:tc>
          <w:tcPr>
            <w:tcW w:w="1384" w:type="dxa"/>
          </w:tcPr>
          <w:p w:rsidR="00BB0AF5" w:rsidRDefault="006D35E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div</w:t>
            </w:r>
          </w:p>
        </w:tc>
        <w:tc>
          <w:tcPr>
            <w:tcW w:w="3222" w:type="dxa"/>
          </w:tcPr>
          <w:p w:rsidR="00BB0AF5" w:rsidRDefault="006D35E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Blockelement</w:t>
            </w:r>
          </w:p>
        </w:tc>
        <w:tc>
          <w:tcPr>
            <w:tcW w:w="4716" w:type="dxa"/>
          </w:tcPr>
          <w:p w:rsidR="00BB0AF5" w:rsidRDefault="006D35E8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onclick</w:t>
            </w:r>
            <w:proofErr w:type="spellEnd"/>
            <w:r>
              <w:rPr>
                <w:lang w:val="de-AT"/>
              </w:rPr>
              <w:t>=“</w:t>
            </w:r>
            <w:proofErr w:type="spellStart"/>
            <w:r>
              <w:rPr>
                <w:lang w:val="de-AT"/>
              </w:rPr>
              <w:t>sayHello</w:t>
            </w:r>
            <w:proofErr w:type="spellEnd"/>
            <w:r>
              <w:rPr>
                <w:lang w:val="de-AT"/>
              </w:rPr>
              <w:t>()“</w:t>
            </w:r>
          </w:p>
        </w:tc>
      </w:tr>
    </w:tbl>
    <w:p w:rsidR="00362A9C" w:rsidRDefault="00362A9C" w:rsidP="00D72DBC">
      <w:pPr>
        <w:spacing w:line="240" w:lineRule="auto"/>
        <w:contextualSpacing/>
      </w:pPr>
    </w:p>
    <w:p w:rsidR="00444755" w:rsidRPr="00362A9C" w:rsidRDefault="00444755" w:rsidP="00D72DBC">
      <w:pPr>
        <w:spacing w:line="240" w:lineRule="auto"/>
        <w:contextualSpacing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3"/>
        <w:gridCol w:w="1559"/>
        <w:gridCol w:w="2904"/>
        <w:gridCol w:w="2732"/>
      </w:tblGrid>
      <w:tr w:rsidR="00362A9C" w:rsidRPr="005D084E" w:rsidTr="006D35E8">
        <w:tc>
          <w:tcPr>
            <w:tcW w:w="2093" w:type="dxa"/>
            <w:shd w:val="clear" w:color="auto" w:fill="B8CCE4" w:themeFill="accent1" w:themeFillTint="66"/>
          </w:tcPr>
          <w:p w:rsidR="00362A9C" w:rsidRPr="005D084E" w:rsidRDefault="00362A9C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CCS-Attribute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:rsidR="00362A9C" w:rsidRPr="005D084E" w:rsidRDefault="00362A9C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Wo</w:t>
            </w:r>
          </w:p>
        </w:tc>
        <w:tc>
          <w:tcPr>
            <w:tcW w:w="2904" w:type="dxa"/>
            <w:shd w:val="clear" w:color="auto" w:fill="B8CCE4" w:themeFill="accent1" w:themeFillTint="66"/>
          </w:tcPr>
          <w:p w:rsidR="00362A9C" w:rsidRDefault="00362A9C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Was</w:t>
            </w:r>
          </w:p>
        </w:tc>
        <w:tc>
          <w:tcPr>
            <w:tcW w:w="2732" w:type="dxa"/>
            <w:shd w:val="clear" w:color="auto" w:fill="B8CCE4" w:themeFill="accent1" w:themeFillTint="66"/>
          </w:tcPr>
          <w:p w:rsidR="00362A9C" w:rsidRPr="005D084E" w:rsidRDefault="00362A9C" w:rsidP="00141FB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Beispiel-Wert</w:t>
            </w:r>
          </w:p>
        </w:tc>
      </w:tr>
      <w:tr w:rsidR="00362A9C" w:rsidTr="006D35E8">
        <w:tc>
          <w:tcPr>
            <w:tcW w:w="2093" w:type="dxa"/>
          </w:tcPr>
          <w:p w:rsidR="00362A9C" w:rsidRDefault="00454349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d</w:t>
            </w:r>
            <w:r w:rsidR="00DB6DD0">
              <w:rPr>
                <w:lang w:val="de-AT"/>
              </w:rPr>
              <w:t>isplay</w:t>
            </w:r>
            <w:proofErr w:type="spellEnd"/>
          </w:p>
        </w:tc>
        <w:tc>
          <w:tcPr>
            <w:tcW w:w="1559" w:type="dxa"/>
          </w:tcPr>
          <w:p w:rsidR="00362A9C" w:rsidRDefault="00362A9C" w:rsidP="00141FB4">
            <w:pPr>
              <w:contextualSpacing/>
              <w:rPr>
                <w:lang w:val="de-AT"/>
              </w:rPr>
            </w:pPr>
          </w:p>
        </w:tc>
        <w:tc>
          <w:tcPr>
            <w:tcW w:w="2904" w:type="dxa"/>
          </w:tcPr>
          <w:p w:rsidR="00362A9C" w:rsidRDefault="006D35E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Darstellung</w:t>
            </w:r>
          </w:p>
        </w:tc>
        <w:tc>
          <w:tcPr>
            <w:tcW w:w="2732" w:type="dxa"/>
          </w:tcPr>
          <w:p w:rsidR="00362A9C" w:rsidRDefault="00DB6DD0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none</w:t>
            </w:r>
            <w:proofErr w:type="spellEnd"/>
            <w:r>
              <w:rPr>
                <w:lang w:val="de-AT"/>
              </w:rPr>
              <w:t>: Inhaltsbereich wird nicht angezeigt</w:t>
            </w:r>
          </w:p>
          <w:p w:rsidR="00DB6DD0" w:rsidRDefault="00DB6DD0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hidden</w:t>
            </w:r>
            <w:proofErr w:type="spellEnd"/>
            <w:r>
              <w:rPr>
                <w:lang w:val="de-AT"/>
              </w:rPr>
              <w:t xml:space="preserve">: </w:t>
            </w:r>
            <w:proofErr w:type="spellStart"/>
            <w:r>
              <w:rPr>
                <w:lang w:val="de-AT"/>
              </w:rPr>
              <w:t>Inhaltsbereicht</w:t>
            </w:r>
            <w:proofErr w:type="spellEnd"/>
            <w:r>
              <w:rPr>
                <w:lang w:val="de-AT"/>
              </w:rPr>
              <w:t xml:space="preserve"> bleibt da, aber leer</w:t>
            </w:r>
          </w:p>
        </w:tc>
      </w:tr>
      <w:tr w:rsidR="00362A9C" w:rsidTr="006D35E8">
        <w:tc>
          <w:tcPr>
            <w:tcW w:w="2093" w:type="dxa"/>
          </w:tcPr>
          <w:p w:rsidR="00454349" w:rsidRPr="0080093F" w:rsidRDefault="00454349" w:rsidP="00454349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position</w:t>
            </w:r>
            <w:proofErr w:type="spellEnd"/>
          </w:p>
          <w:p w:rsidR="00362A9C" w:rsidRDefault="00362A9C" w:rsidP="00141FB4">
            <w:pPr>
              <w:contextualSpacing/>
              <w:rPr>
                <w:lang w:val="de-AT"/>
              </w:rPr>
            </w:pPr>
          </w:p>
        </w:tc>
        <w:tc>
          <w:tcPr>
            <w:tcW w:w="1559" w:type="dxa"/>
          </w:tcPr>
          <w:p w:rsidR="00362A9C" w:rsidRDefault="00454349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z.B. bei &lt;div&gt;</w:t>
            </w:r>
          </w:p>
        </w:tc>
        <w:tc>
          <w:tcPr>
            <w:tcW w:w="2904" w:type="dxa"/>
          </w:tcPr>
          <w:p w:rsidR="00362A9C" w:rsidRDefault="006D35E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Position des Objektes</w:t>
            </w:r>
          </w:p>
        </w:tc>
        <w:tc>
          <w:tcPr>
            <w:tcW w:w="2732" w:type="dxa"/>
          </w:tcPr>
          <w:p w:rsidR="00454349" w:rsidRPr="0080093F" w:rsidRDefault="00454349" w:rsidP="00454349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absolut</w:t>
            </w:r>
            <w:r w:rsidR="006D35E8">
              <w:rPr>
                <w:lang w:val="de-AT"/>
              </w:rPr>
              <w:t xml:space="preserve">, </w:t>
            </w:r>
            <w:r w:rsidRPr="0080093F">
              <w:rPr>
                <w:lang w:val="de-AT"/>
              </w:rPr>
              <w:t>vom Fenster aus links oben</w:t>
            </w:r>
            <w:r w:rsidR="006D35E8">
              <w:rPr>
                <w:lang w:val="de-AT"/>
              </w:rPr>
              <w:t>, reagiert nicht auf Fenstergröße</w:t>
            </w:r>
          </w:p>
          <w:p w:rsidR="00362A9C" w:rsidRDefault="00362A9C" w:rsidP="00141FB4">
            <w:pPr>
              <w:contextualSpacing/>
              <w:rPr>
                <w:lang w:val="de-AT"/>
              </w:rPr>
            </w:pPr>
          </w:p>
          <w:p w:rsidR="00454349" w:rsidRDefault="00454349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relative</w:t>
            </w:r>
          </w:p>
          <w:p w:rsidR="00454349" w:rsidRDefault="00454349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inline (keine weiteren Argument)</w:t>
            </w:r>
          </w:p>
        </w:tc>
      </w:tr>
      <w:tr w:rsidR="00362A9C" w:rsidTr="006D35E8">
        <w:tc>
          <w:tcPr>
            <w:tcW w:w="2093" w:type="dxa"/>
          </w:tcPr>
          <w:p w:rsidR="00362A9C" w:rsidRDefault="006D35E8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left</w:t>
            </w:r>
            <w:proofErr w:type="spellEnd"/>
          </w:p>
        </w:tc>
        <w:tc>
          <w:tcPr>
            <w:tcW w:w="1559" w:type="dxa"/>
          </w:tcPr>
          <w:p w:rsidR="00362A9C" w:rsidRDefault="00362A9C" w:rsidP="00141FB4">
            <w:pPr>
              <w:contextualSpacing/>
              <w:rPr>
                <w:lang w:val="de-AT"/>
              </w:rPr>
            </w:pPr>
          </w:p>
        </w:tc>
        <w:tc>
          <w:tcPr>
            <w:tcW w:w="2904" w:type="dxa"/>
          </w:tcPr>
          <w:p w:rsidR="00362A9C" w:rsidRDefault="006D35E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Ortsangabe von Links</w:t>
            </w:r>
          </w:p>
        </w:tc>
        <w:tc>
          <w:tcPr>
            <w:tcW w:w="2732" w:type="dxa"/>
          </w:tcPr>
          <w:p w:rsidR="00362A9C" w:rsidRDefault="00362A9C" w:rsidP="00141FB4">
            <w:pPr>
              <w:contextualSpacing/>
              <w:rPr>
                <w:lang w:val="de-AT"/>
              </w:rPr>
            </w:pPr>
          </w:p>
        </w:tc>
      </w:tr>
      <w:tr w:rsidR="006D35E8" w:rsidTr="006D35E8">
        <w:tc>
          <w:tcPr>
            <w:tcW w:w="2093" w:type="dxa"/>
          </w:tcPr>
          <w:p w:rsidR="006D35E8" w:rsidRDefault="006D35E8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width</w:t>
            </w:r>
            <w:proofErr w:type="spellEnd"/>
          </w:p>
        </w:tc>
        <w:tc>
          <w:tcPr>
            <w:tcW w:w="1559" w:type="dxa"/>
          </w:tcPr>
          <w:p w:rsidR="006D35E8" w:rsidRDefault="006D35E8" w:rsidP="00141FB4">
            <w:pPr>
              <w:contextualSpacing/>
              <w:rPr>
                <w:lang w:val="de-AT"/>
              </w:rPr>
            </w:pPr>
          </w:p>
        </w:tc>
        <w:tc>
          <w:tcPr>
            <w:tcW w:w="2904" w:type="dxa"/>
          </w:tcPr>
          <w:p w:rsidR="006D35E8" w:rsidRDefault="006D35E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Weite</w:t>
            </w:r>
          </w:p>
        </w:tc>
        <w:tc>
          <w:tcPr>
            <w:tcW w:w="2732" w:type="dxa"/>
          </w:tcPr>
          <w:p w:rsidR="006D35E8" w:rsidRDefault="006D35E8" w:rsidP="00141FB4">
            <w:pPr>
              <w:contextualSpacing/>
              <w:rPr>
                <w:lang w:val="de-AT"/>
              </w:rPr>
            </w:pPr>
          </w:p>
        </w:tc>
      </w:tr>
      <w:tr w:rsidR="00362A9C" w:rsidTr="006D35E8">
        <w:tc>
          <w:tcPr>
            <w:tcW w:w="2093" w:type="dxa"/>
          </w:tcPr>
          <w:p w:rsidR="00362A9C" w:rsidRDefault="006D35E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top</w:t>
            </w:r>
          </w:p>
        </w:tc>
        <w:tc>
          <w:tcPr>
            <w:tcW w:w="1559" w:type="dxa"/>
          </w:tcPr>
          <w:p w:rsidR="00362A9C" w:rsidRDefault="00362A9C" w:rsidP="00141FB4">
            <w:pPr>
              <w:contextualSpacing/>
              <w:rPr>
                <w:lang w:val="de-AT"/>
              </w:rPr>
            </w:pPr>
          </w:p>
        </w:tc>
        <w:tc>
          <w:tcPr>
            <w:tcW w:w="2904" w:type="dxa"/>
          </w:tcPr>
          <w:p w:rsidR="00362A9C" w:rsidRDefault="006D35E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Ortsangabe von oben</w:t>
            </w:r>
          </w:p>
        </w:tc>
        <w:tc>
          <w:tcPr>
            <w:tcW w:w="2732" w:type="dxa"/>
          </w:tcPr>
          <w:p w:rsidR="00362A9C" w:rsidRDefault="00362A9C" w:rsidP="00141FB4">
            <w:pPr>
              <w:contextualSpacing/>
              <w:rPr>
                <w:lang w:val="de-AT"/>
              </w:rPr>
            </w:pPr>
          </w:p>
        </w:tc>
      </w:tr>
      <w:tr w:rsidR="006D35E8" w:rsidRPr="006D35E8" w:rsidTr="006D35E8">
        <w:tc>
          <w:tcPr>
            <w:tcW w:w="2093" w:type="dxa"/>
          </w:tcPr>
          <w:p w:rsidR="006D35E8" w:rsidRDefault="006D35E8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transition</w:t>
            </w:r>
            <w:proofErr w:type="spellEnd"/>
          </w:p>
        </w:tc>
        <w:tc>
          <w:tcPr>
            <w:tcW w:w="1559" w:type="dxa"/>
          </w:tcPr>
          <w:p w:rsidR="006D35E8" w:rsidRDefault="006D35E8" w:rsidP="00141FB4">
            <w:pPr>
              <w:contextualSpacing/>
              <w:rPr>
                <w:lang w:val="de-AT"/>
              </w:rPr>
            </w:pPr>
          </w:p>
        </w:tc>
        <w:tc>
          <w:tcPr>
            <w:tcW w:w="2904" w:type="dxa"/>
          </w:tcPr>
          <w:p w:rsidR="006D35E8" w:rsidRDefault="006D35E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Übergang</w:t>
            </w:r>
          </w:p>
        </w:tc>
        <w:tc>
          <w:tcPr>
            <w:tcW w:w="2732" w:type="dxa"/>
          </w:tcPr>
          <w:p w:rsidR="006D35E8" w:rsidRDefault="006D35E8" w:rsidP="006D35E8">
            <w:pPr>
              <w:contextualSpacing/>
              <w:rPr>
                <w:lang w:val="de-AT"/>
              </w:rPr>
            </w:pPr>
            <w:r w:rsidRPr="006D35E8">
              <w:t xml:space="preserve">all 1s </w:t>
            </w:r>
            <w:proofErr w:type="spellStart"/>
            <w:r w:rsidRPr="006D35E8">
              <w:t>ease</w:t>
            </w:r>
            <w:proofErr w:type="spellEnd"/>
            <w:r w:rsidRPr="006D35E8">
              <w:t xml:space="preserve">-in-out: </w:t>
            </w:r>
            <w:r>
              <w:rPr>
                <w:lang w:val="de-AT"/>
              </w:rPr>
              <w:t>Browser</w:t>
            </w:r>
            <w:r w:rsidRPr="00952A97">
              <w:rPr>
                <w:lang w:val="de-AT"/>
              </w:rPr>
              <w:t xml:space="preserve"> nimmt sich 1 sec um das zu verschieben</w:t>
            </w:r>
          </w:p>
          <w:p w:rsidR="006D35E8" w:rsidRPr="006D35E8" w:rsidRDefault="006D35E8" w:rsidP="00141FB4">
            <w:pPr>
              <w:contextualSpacing/>
              <w:rPr>
                <w:lang w:val="de-AT"/>
              </w:rPr>
            </w:pPr>
          </w:p>
        </w:tc>
      </w:tr>
      <w:tr w:rsidR="006D35E8" w:rsidRPr="006D35E8" w:rsidTr="006D35E8">
        <w:tc>
          <w:tcPr>
            <w:tcW w:w="2093" w:type="dxa"/>
          </w:tcPr>
          <w:p w:rsidR="006D35E8" w:rsidRDefault="006D35E8" w:rsidP="00141FB4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opacity</w:t>
            </w:r>
            <w:proofErr w:type="spellEnd"/>
          </w:p>
        </w:tc>
        <w:tc>
          <w:tcPr>
            <w:tcW w:w="1559" w:type="dxa"/>
          </w:tcPr>
          <w:p w:rsidR="006D35E8" w:rsidRDefault="006D35E8" w:rsidP="00141FB4">
            <w:pPr>
              <w:contextualSpacing/>
              <w:rPr>
                <w:lang w:val="de-AT"/>
              </w:rPr>
            </w:pPr>
          </w:p>
        </w:tc>
        <w:tc>
          <w:tcPr>
            <w:tcW w:w="2904" w:type="dxa"/>
          </w:tcPr>
          <w:p w:rsidR="006D35E8" w:rsidRDefault="006D35E8" w:rsidP="00141FB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Durchsichtigkeit</w:t>
            </w:r>
          </w:p>
        </w:tc>
        <w:tc>
          <w:tcPr>
            <w:tcW w:w="2732" w:type="dxa"/>
          </w:tcPr>
          <w:p w:rsidR="006D35E8" w:rsidRPr="006D35E8" w:rsidRDefault="006D35E8" w:rsidP="00141FB4">
            <w:pPr>
              <w:contextualSpacing/>
              <w:rPr>
                <w:lang w:val="en-US"/>
              </w:rPr>
            </w:pPr>
          </w:p>
        </w:tc>
      </w:tr>
    </w:tbl>
    <w:p w:rsidR="00362A9C" w:rsidRPr="006D35E8" w:rsidRDefault="00362A9C" w:rsidP="00D72DBC">
      <w:pPr>
        <w:spacing w:line="240" w:lineRule="auto"/>
        <w:contextualSpacing/>
        <w:rPr>
          <w:lang w:val="en-US"/>
        </w:rPr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516"/>
        <w:gridCol w:w="2535"/>
        <w:gridCol w:w="4271"/>
      </w:tblGrid>
      <w:tr w:rsidR="00DB6DD0" w:rsidRPr="005D084E" w:rsidTr="00444755">
        <w:tc>
          <w:tcPr>
            <w:tcW w:w="2516" w:type="dxa"/>
            <w:shd w:val="clear" w:color="auto" w:fill="B8CCE4" w:themeFill="accent1" w:themeFillTint="66"/>
          </w:tcPr>
          <w:p w:rsidR="00DB6DD0" w:rsidRPr="005D084E" w:rsidRDefault="00D51D9C" w:rsidP="00E47754">
            <w:pPr>
              <w:contextualSpacing/>
              <w:rPr>
                <w:b/>
                <w:lang w:val="de-AT"/>
              </w:rPr>
            </w:pPr>
            <w:proofErr w:type="spellStart"/>
            <w:r>
              <w:rPr>
                <w:b/>
                <w:lang w:val="de-AT"/>
              </w:rPr>
              <w:t>Javascript</w:t>
            </w:r>
            <w:proofErr w:type="spellEnd"/>
            <w:r w:rsidR="007F124A">
              <w:rPr>
                <w:b/>
                <w:lang w:val="de-AT"/>
              </w:rPr>
              <w:t xml:space="preserve"> </w:t>
            </w:r>
          </w:p>
        </w:tc>
        <w:tc>
          <w:tcPr>
            <w:tcW w:w="2535" w:type="dxa"/>
            <w:shd w:val="clear" w:color="auto" w:fill="B8CCE4" w:themeFill="accent1" w:themeFillTint="66"/>
          </w:tcPr>
          <w:p w:rsidR="00DB6DD0" w:rsidRPr="005D084E" w:rsidRDefault="00DB6DD0" w:rsidP="00E4775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Was</w:t>
            </w:r>
          </w:p>
        </w:tc>
        <w:tc>
          <w:tcPr>
            <w:tcW w:w="4271" w:type="dxa"/>
            <w:shd w:val="clear" w:color="auto" w:fill="B8CCE4" w:themeFill="accent1" w:themeFillTint="66"/>
          </w:tcPr>
          <w:p w:rsidR="00DB6DD0" w:rsidRPr="005D084E" w:rsidRDefault="00D51D9C" w:rsidP="00E47754">
            <w:pPr>
              <w:contextualSpacing/>
              <w:rPr>
                <w:b/>
                <w:lang w:val="de-AT"/>
              </w:rPr>
            </w:pPr>
            <w:r>
              <w:rPr>
                <w:b/>
                <w:lang w:val="de-AT"/>
              </w:rPr>
              <w:t>Beispiel</w:t>
            </w:r>
          </w:p>
        </w:tc>
      </w:tr>
      <w:tr w:rsidR="000B0381" w:rsidTr="00444755">
        <w:tc>
          <w:tcPr>
            <w:tcW w:w="2516" w:type="dxa"/>
          </w:tcPr>
          <w:p w:rsidR="000B0381" w:rsidRDefault="000D7E49" w:rsidP="00E47754">
            <w:pPr>
              <w:contextualSpacing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f</w:t>
            </w:r>
            <w:r w:rsidR="000B0381">
              <w:rPr>
                <w:rFonts w:ascii="Verdana" w:hAnsi="Verdana"/>
                <w:sz w:val="18"/>
                <w:szCs w:val="18"/>
              </w:rPr>
              <w:t>unction</w:t>
            </w:r>
            <w:proofErr w:type="spellEnd"/>
            <w:r w:rsidR="0044475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444755">
              <w:rPr>
                <w:rFonts w:ascii="Verdana" w:hAnsi="Verdana"/>
                <w:sz w:val="18"/>
                <w:szCs w:val="18"/>
              </w:rPr>
              <w:t>myName</w:t>
            </w:r>
            <w:proofErr w:type="spellEnd"/>
            <w:r w:rsidR="00444755">
              <w:rPr>
                <w:rFonts w:ascii="Verdana" w:hAnsi="Verdana"/>
                <w:sz w:val="18"/>
                <w:szCs w:val="18"/>
              </w:rPr>
              <w:t>(){}</w:t>
            </w:r>
          </w:p>
        </w:tc>
        <w:tc>
          <w:tcPr>
            <w:tcW w:w="2535" w:type="dxa"/>
          </w:tcPr>
          <w:p w:rsidR="000B0381" w:rsidRDefault="00444755" w:rsidP="00E4775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Funktionsdefinition</w:t>
            </w:r>
          </w:p>
        </w:tc>
        <w:tc>
          <w:tcPr>
            <w:tcW w:w="4271" w:type="dxa"/>
          </w:tcPr>
          <w:p w:rsidR="000B0381" w:rsidRDefault="00444755" w:rsidP="00E4775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Code-Zeilen mit Strichpunkt beenden</w:t>
            </w:r>
          </w:p>
        </w:tc>
      </w:tr>
      <w:tr w:rsidR="000B0381" w:rsidTr="00444755">
        <w:tc>
          <w:tcPr>
            <w:tcW w:w="2516" w:type="dxa"/>
          </w:tcPr>
          <w:p w:rsidR="000B0381" w:rsidRDefault="00444755" w:rsidP="00E47754">
            <w:pPr>
              <w:contextualSpacing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if</w:t>
            </w:r>
            <w:proofErr w:type="spellEnd"/>
            <w:r w:rsidR="00D51D9C">
              <w:rPr>
                <w:rFonts w:ascii="Verdana" w:hAnsi="Verdana"/>
                <w:sz w:val="18"/>
                <w:szCs w:val="18"/>
              </w:rPr>
              <w:t>(Entscheidung)</w:t>
            </w:r>
            <w:r>
              <w:rPr>
                <w:rFonts w:ascii="Verdana" w:hAnsi="Verdana"/>
                <w:sz w:val="18"/>
                <w:szCs w:val="18"/>
              </w:rPr>
              <w:t>{}</w:t>
            </w:r>
          </w:p>
        </w:tc>
        <w:tc>
          <w:tcPr>
            <w:tcW w:w="2535" w:type="dxa"/>
          </w:tcPr>
          <w:p w:rsidR="000B0381" w:rsidRDefault="000B0381" w:rsidP="00E47754">
            <w:pPr>
              <w:contextualSpacing/>
              <w:rPr>
                <w:lang w:val="de-AT"/>
              </w:rPr>
            </w:pPr>
          </w:p>
        </w:tc>
        <w:tc>
          <w:tcPr>
            <w:tcW w:w="4271" w:type="dxa"/>
          </w:tcPr>
          <w:p w:rsidR="000B0381" w:rsidRDefault="000B0381" w:rsidP="00E47754">
            <w:pPr>
              <w:contextualSpacing/>
              <w:rPr>
                <w:lang w:val="de-AT"/>
              </w:rPr>
            </w:pPr>
          </w:p>
        </w:tc>
      </w:tr>
      <w:tr w:rsidR="00444755" w:rsidTr="00444755">
        <w:tc>
          <w:tcPr>
            <w:tcW w:w="2516" w:type="dxa"/>
          </w:tcPr>
          <w:p w:rsidR="00444755" w:rsidRDefault="00444755" w:rsidP="00E47754">
            <w:pPr>
              <w:contextualSpacing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else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{}</w:t>
            </w:r>
          </w:p>
        </w:tc>
        <w:tc>
          <w:tcPr>
            <w:tcW w:w="2535" w:type="dxa"/>
          </w:tcPr>
          <w:p w:rsidR="00444755" w:rsidRDefault="00444755" w:rsidP="00E47754">
            <w:pPr>
              <w:contextualSpacing/>
              <w:rPr>
                <w:lang w:val="de-AT"/>
              </w:rPr>
            </w:pPr>
          </w:p>
        </w:tc>
        <w:tc>
          <w:tcPr>
            <w:tcW w:w="4271" w:type="dxa"/>
          </w:tcPr>
          <w:p w:rsidR="00444755" w:rsidRDefault="00444755" w:rsidP="00E47754">
            <w:pPr>
              <w:contextualSpacing/>
              <w:rPr>
                <w:lang w:val="de-AT"/>
              </w:rPr>
            </w:pPr>
          </w:p>
        </w:tc>
      </w:tr>
      <w:tr w:rsidR="00D51D9C" w:rsidTr="00D0391A">
        <w:tc>
          <w:tcPr>
            <w:tcW w:w="2516" w:type="dxa"/>
          </w:tcPr>
          <w:p w:rsidR="00D51D9C" w:rsidRPr="00DB6DD0" w:rsidRDefault="00D51D9C" w:rsidP="00D0391A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535" w:type="dxa"/>
          </w:tcPr>
          <w:p w:rsidR="00D51D9C" w:rsidRDefault="00D51D9C" w:rsidP="00D0391A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Rückgabewert</w:t>
            </w:r>
          </w:p>
        </w:tc>
        <w:tc>
          <w:tcPr>
            <w:tcW w:w="4271" w:type="dxa"/>
          </w:tcPr>
          <w:p w:rsidR="00D51D9C" w:rsidRDefault="00D51D9C" w:rsidP="00D0391A">
            <w:pPr>
              <w:contextualSpacing/>
              <w:rPr>
                <w:lang w:val="de-AT"/>
              </w:rPr>
            </w:pPr>
            <w:proofErr w:type="spellStart"/>
            <w:r>
              <w:rPr>
                <w:lang w:val="de-AT"/>
              </w:rPr>
              <w:t>true</w:t>
            </w:r>
            <w:proofErr w:type="spellEnd"/>
            <w:r>
              <w:rPr>
                <w:lang w:val="de-AT"/>
              </w:rPr>
              <w:t xml:space="preserve">, </w:t>
            </w:r>
            <w:proofErr w:type="spellStart"/>
            <w:r>
              <w:rPr>
                <w:lang w:val="de-AT"/>
              </w:rPr>
              <w:t>false</w:t>
            </w:r>
            <w:proofErr w:type="spellEnd"/>
          </w:p>
        </w:tc>
      </w:tr>
      <w:tr w:rsidR="007F124A" w:rsidTr="00444755">
        <w:tc>
          <w:tcPr>
            <w:tcW w:w="2516" w:type="dxa"/>
          </w:tcPr>
          <w:p w:rsidR="007F124A" w:rsidRPr="007F124A" w:rsidRDefault="007F124A" w:rsidP="00E47754">
            <w:pPr>
              <w:contextualSpacing/>
              <w:rPr>
                <w:lang w:val="en-GB"/>
              </w:rPr>
            </w:pPr>
            <w:proofErr w:type="spellStart"/>
            <w:r w:rsidRPr="0080093F">
              <w:rPr>
                <w:lang w:val="en-GB"/>
              </w:rPr>
              <w:t>Var</w:t>
            </w:r>
            <w:proofErr w:type="spellEnd"/>
            <w:r w:rsidRPr="0080093F">
              <w:rPr>
                <w:lang w:val="en-GB"/>
              </w:rPr>
              <w:t xml:space="preserve"> x</w:t>
            </w:r>
            <w:r>
              <w:rPr>
                <w:lang w:val="en-GB"/>
              </w:rPr>
              <w:t>=10;</w:t>
            </w:r>
          </w:p>
        </w:tc>
        <w:tc>
          <w:tcPr>
            <w:tcW w:w="2535" w:type="dxa"/>
          </w:tcPr>
          <w:p w:rsidR="007F124A" w:rsidRDefault="007F124A" w:rsidP="00E4775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Variablen-Definition</w:t>
            </w:r>
          </w:p>
        </w:tc>
        <w:tc>
          <w:tcPr>
            <w:tcW w:w="4271" w:type="dxa"/>
          </w:tcPr>
          <w:p w:rsidR="007F124A" w:rsidRDefault="007F124A" w:rsidP="00E47754">
            <w:pPr>
              <w:contextualSpacing/>
              <w:rPr>
                <w:lang w:val="de-AT"/>
              </w:rPr>
            </w:pPr>
          </w:p>
        </w:tc>
      </w:tr>
      <w:tr w:rsidR="00444755" w:rsidTr="00444755">
        <w:tc>
          <w:tcPr>
            <w:tcW w:w="2516" w:type="dxa"/>
          </w:tcPr>
          <w:p w:rsidR="00444755" w:rsidRDefault="00444755" w:rsidP="00E47754">
            <w:pPr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//</w:t>
            </w:r>
          </w:p>
        </w:tc>
        <w:tc>
          <w:tcPr>
            <w:tcW w:w="2535" w:type="dxa"/>
          </w:tcPr>
          <w:p w:rsidR="00444755" w:rsidRDefault="00444755" w:rsidP="00E4775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einzeiliger Kommentar</w:t>
            </w:r>
          </w:p>
        </w:tc>
        <w:tc>
          <w:tcPr>
            <w:tcW w:w="4271" w:type="dxa"/>
          </w:tcPr>
          <w:p w:rsidR="00444755" w:rsidRDefault="00444755" w:rsidP="00E47754">
            <w:pPr>
              <w:contextualSpacing/>
              <w:rPr>
                <w:lang w:val="de-AT"/>
              </w:rPr>
            </w:pPr>
          </w:p>
        </w:tc>
      </w:tr>
      <w:tr w:rsidR="00444755" w:rsidTr="00444755">
        <w:tc>
          <w:tcPr>
            <w:tcW w:w="2516" w:type="dxa"/>
          </w:tcPr>
          <w:p w:rsidR="00444755" w:rsidRDefault="00444755" w:rsidP="00E47754">
            <w:pPr>
              <w:contextualSpacing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/* */</w:t>
            </w:r>
          </w:p>
        </w:tc>
        <w:tc>
          <w:tcPr>
            <w:tcW w:w="2535" w:type="dxa"/>
          </w:tcPr>
          <w:p w:rsidR="00444755" w:rsidRDefault="00444755" w:rsidP="00E4775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mehrzeiliger Kommentar</w:t>
            </w:r>
          </w:p>
        </w:tc>
        <w:tc>
          <w:tcPr>
            <w:tcW w:w="4271" w:type="dxa"/>
          </w:tcPr>
          <w:p w:rsidR="00444755" w:rsidRDefault="00444755" w:rsidP="00E47754">
            <w:pPr>
              <w:contextualSpacing/>
              <w:rPr>
                <w:lang w:val="de-AT"/>
              </w:rPr>
            </w:pPr>
          </w:p>
        </w:tc>
      </w:tr>
      <w:tr w:rsidR="00DB6DD0" w:rsidTr="00444755">
        <w:tc>
          <w:tcPr>
            <w:tcW w:w="2516" w:type="dxa"/>
          </w:tcPr>
          <w:p w:rsidR="00DB6DD0" w:rsidRDefault="000D7E49" w:rsidP="00E47754">
            <w:pPr>
              <w:contextualSpacing/>
              <w:rPr>
                <w:lang w:val="de-AT"/>
              </w:rPr>
            </w:pPr>
            <w:r>
              <w:rPr>
                <w:rFonts w:ascii="Verdana" w:hAnsi="Verdana"/>
                <w:sz w:val="18"/>
                <w:szCs w:val="18"/>
              </w:rPr>
              <w:t>a</w:t>
            </w:r>
            <w:r w:rsidR="002273F7">
              <w:rPr>
                <w:rFonts w:ascii="Verdana" w:hAnsi="Verdana"/>
                <w:sz w:val="18"/>
                <w:szCs w:val="18"/>
              </w:rPr>
              <w:t>lert</w:t>
            </w:r>
            <w:r w:rsidR="007F124A">
              <w:rPr>
                <w:rFonts w:ascii="Verdana" w:hAnsi="Verdana"/>
                <w:sz w:val="18"/>
                <w:szCs w:val="18"/>
              </w:rPr>
              <w:t>()</w:t>
            </w:r>
          </w:p>
        </w:tc>
        <w:tc>
          <w:tcPr>
            <w:tcW w:w="2535" w:type="dxa"/>
          </w:tcPr>
          <w:p w:rsidR="00DB6DD0" w:rsidRDefault="00444755" w:rsidP="00E4775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Schreibt einen Text in ein Fenster</w:t>
            </w:r>
          </w:p>
        </w:tc>
        <w:tc>
          <w:tcPr>
            <w:tcW w:w="4271" w:type="dxa"/>
          </w:tcPr>
          <w:p w:rsidR="00DB6DD0" w:rsidRDefault="00D51D9C" w:rsidP="00E4775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alert =“Hallo“</w:t>
            </w:r>
          </w:p>
        </w:tc>
      </w:tr>
      <w:tr w:rsidR="00444755" w:rsidRPr="00D0391A" w:rsidTr="00444755">
        <w:tc>
          <w:tcPr>
            <w:tcW w:w="2516" w:type="dxa"/>
          </w:tcPr>
          <w:p w:rsidR="00444755" w:rsidRPr="00DB6DD0" w:rsidRDefault="00444755" w:rsidP="00E47754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console.log</w:t>
            </w:r>
            <w:r w:rsidR="007F124A">
              <w:rPr>
                <w:lang w:val="en-US"/>
              </w:rPr>
              <w:t>()</w:t>
            </w:r>
          </w:p>
        </w:tc>
        <w:tc>
          <w:tcPr>
            <w:tcW w:w="2535" w:type="dxa"/>
          </w:tcPr>
          <w:p w:rsidR="00444755" w:rsidRDefault="00444755" w:rsidP="00E4775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Schreibt was in die Konsole raus</w:t>
            </w:r>
          </w:p>
        </w:tc>
        <w:tc>
          <w:tcPr>
            <w:tcW w:w="4271" w:type="dxa"/>
          </w:tcPr>
          <w:p w:rsidR="00444755" w:rsidRPr="00D0391A" w:rsidRDefault="00D51D9C" w:rsidP="00E47754">
            <w:pPr>
              <w:contextualSpacing/>
              <w:rPr>
                <w:lang w:val="en-US"/>
              </w:rPr>
            </w:pPr>
            <w:r w:rsidRPr="00D0391A">
              <w:rPr>
                <w:lang w:val="en-US"/>
              </w:rPr>
              <w:t>console.log = „Hallo“</w:t>
            </w:r>
          </w:p>
          <w:p w:rsidR="006D35E8" w:rsidRPr="00D0391A" w:rsidRDefault="006D35E8" w:rsidP="00E47754">
            <w:pPr>
              <w:contextualSpacing/>
              <w:rPr>
                <w:lang w:val="en-US"/>
              </w:rPr>
            </w:pPr>
            <w:r w:rsidRPr="00D0391A">
              <w:rPr>
                <w:lang w:val="en-US"/>
              </w:rPr>
              <w:t>console.log(x)</w:t>
            </w:r>
          </w:p>
        </w:tc>
      </w:tr>
      <w:tr w:rsidR="00D51D9C" w:rsidTr="00444755">
        <w:tc>
          <w:tcPr>
            <w:tcW w:w="2516" w:type="dxa"/>
          </w:tcPr>
          <w:p w:rsidR="00D51D9C" w:rsidRPr="00DB6DD0" w:rsidRDefault="00D51D9C" w:rsidP="00E47754">
            <w:pPr>
              <w:contextualSpacing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535" w:type="dxa"/>
          </w:tcPr>
          <w:p w:rsidR="00D51D9C" w:rsidRDefault="00D51D9C" w:rsidP="00E47754">
            <w:pPr>
              <w:contextualSpacing/>
              <w:rPr>
                <w:lang w:val="de-AT"/>
              </w:rPr>
            </w:pPr>
            <w:r>
              <w:rPr>
                <w:lang w:val="de-AT"/>
              </w:rPr>
              <w:t>Textverknüpfung</w:t>
            </w:r>
          </w:p>
        </w:tc>
        <w:tc>
          <w:tcPr>
            <w:tcW w:w="4271" w:type="dxa"/>
          </w:tcPr>
          <w:p w:rsidR="00D51D9C" w:rsidRDefault="00D51D9C" w:rsidP="00E47754">
            <w:pPr>
              <w:contextualSpacing/>
              <w:rPr>
                <w:lang w:val="de-AT"/>
              </w:rPr>
            </w:pPr>
          </w:p>
        </w:tc>
      </w:tr>
      <w:tr w:rsidR="00EB4367" w:rsidRPr="00D51D9C" w:rsidTr="00444755">
        <w:tc>
          <w:tcPr>
            <w:tcW w:w="2516" w:type="dxa"/>
          </w:tcPr>
          <w:p w:rsidR="00EB4367" w:rsidRDefault="00EB4367" w:rsidP="00E47754">
            <w:pPr>
              <w:contextualSpacing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B6DD0">
              <w:rPr>
                <w:lang w:val="en-US"/>
              </w:rPr>
              <w:t>document.getElmentByID</w:t>
            </w:r>
            <w:proofErr w:type="spellEnd"/>
          </w:p>
        </w:tc>
        <w:tc>
          <w:tcPr>
            <w:tcW w:w="2535" w:type="dxa"/>
          </w:tcPr>
          <w:p w:rsidR="00EB4367" w:rsidRDefault="00EB4367" w:rsidP="00E47754">
            <w:pPr>
              <w:contextualSpacing/>
              <w:rPr>
                <w:lang w:val="de-AT"/>
              </w:rPr>
            </w:pPr>
          </w:p>
        </w:tc>
        <w:tc>
          <w:tcPr>
            <w:tcW w:w="4271" w:type="dxa"/>
          </w:tcPr>
          <w:p w:rsidR="00EB4367" w:rsidRPr="00D0391A" w:rsidRDefault="00D51D9C" w:rsidP="00E47754">
            <w:pPr>
              <w:contextualSpacing/>
              <w:rPr>
                <w:lang w:val="en-US"/>
              </w:rPr>
            </w:pPr>
            <w:r w:rsidRPr="00D0391A">
              <w:rPr>
                <w:lang w:val="en-US"/>
              </w:rPr>
              <w:t>.value</w:t>
            </w:r>
          </w:p>
          <w:p w:rsidR="00D51D9C" w:rsidRPr="00D0391A" w:rsidRDefault="00D51D9C" w:rsidP="00E47754">
            <w:pPr>
              <w:contextualSpacing/>
              <w:rPr>
                <w:lang w:val="en-US"/>
              </w:rPr>
            </w:pPr>
            <w:r w:rsidRPr="00D0391A">
              <w:rPr>
                <w:lang w:val="en-US"/>
              </w:rPr>
              <w:t>.</w:t>
            </w:r>
            <w:proofErr w:type="spellStart"/>
            <w:r w:rsidRPr="00D0391A">
              <w:rPr>
                <w:lang w:val="en-US"/>
              </w:rPr>
              <w:t>innerHTML</w:t>
            </w:r>
            <w:proofErr w:type="spellEnd"/>
            <w:r w:rsidRPr="00D0391A">
              <w:rPr>
                <w:lang w:val="en-US"/>
              </w:rPr>
              <w:t xml:space="preserve"> =“&lt;Strong&gt;</w:t>
            </w:r>
            <w:proofErr w:type="spellStart"/>
            <w:r w:rsidRPr="00D0391A">
              <w:rPr>
                <w:lang w:val="en-US"/>
              </w:rPr>
              <w:t>HEllo</w:t>
            </w:r>
            <w:proofErr w:type="spellEnd"/>
            <w:r w:rsidRPr="00D0391A">
              <w:rPr>
                <w:lang w:val="en-US"/>
              </w:rPr>
              <w:t xml:space="preserve"> &lt;/strong&gt;“L (</w:t>
            </w:r>
            <w:proofErr w:type="spellStart"/>
            <w:r w:rsidRPr="00D0391A">
              <w:rPr>
                <w:lang w:val="en-US"/>
              </w:rPr>
              <w:t>schreibt</w:t>
            </w:r>
            <w:proofErr w:type="spellEnd"/>
            <w:r w:rsidRPr="00D0391A">
              <w:rPr>
                <w:lang w:val="en-US"/>
              </w:rPr>
              <w:t xml:space="preserve"> in HTML </w:t>
            </w:r>
            <w:proofErr w:type="spellStart"/>
            <w:r w:rsidRPr="00D0391A">
              <w:rPr>
                <w:lang w:val="en-US"/>
              </w:rPr>
              <w:t>raus</w:t>
            </w:r>
            <w:proofErr w:type="spellEnd"/>
            <w:r w:rsidRPr="00D0391A">
              <w:rPr>
                <w:lang w:val="en-US"/>
              </w:rPr>
              <w:t>)</w:t>
            </w:r>
          </w:p>
          <w:p w:rsidR="00D51D9C" w:rsidRDefault="00D51D9C" w:rsidP="00E47754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.</w:t>
            </w:r>
            <w:proofErr w:type="spellStart"/>
            <w:r>
              <w:rPr>
                <w:lang w:val="en-GB"/>
              </w:rPr>
              <w:t>style.display</w:t>
            </w:r>
            <w:proofErr w:type="spellEnd"/>
            <w:r>
              <w:rPr>
                <w:lang w:val="en-GB"/>
              </w:rPr>
              <w:t>=”none” //</w:t>
            </w:r>
            <w:proofErr w:type="spellStart"/>
            <w:r>
              <w:rPr>
                <w:lang w:val="en-GB"/>
              </w:rPr>
              <w:t>entspricht</w:t>
            </w:r>
            <w:proofErr w:type="spellEnd"/>
            <w:r>
              <w:rPr>
                <w:lang w:val="en-GB"/>
              </w:rPr>
              <w:t xml:space="preserve"> style =”</w:t>
            </w:r>
            <w:proofErr w:type="spellStart"/>
            <w:r>
              <w:rPr>
                <w:lang w:val="en-GB"/>
              </w:rPr>
              <w:t>display:none</w:t>
            </w:r>
            <w:proofErr w:type="spellEnd"/>
            <w:r>
              <w:rPr>
                <w:lang w:val="en-GB"/>
              </w:rPr>
              <w:t>”</w:t>
            </w:r>
          </w:p>
          <w:p w:rsidR="006D35E8" w:rsidRDefault="006D35E8" w:rsidP="00E47754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.</w:t>
            </w:r>
            <w:proofErr w:type="spellStart"/>
            <w:r>
              <w:rPr>
                <w:lang w:val="en-GB"/>
              </w:rPr>
              <w:t>style.backgroundColor</w:t>
            </w:r>
            <w:proofErr w:type="spellEnd"/>
          </w:p>
          <w:p w:rsidR="006D35E8" w:rsidRDefault="006D35E8" w:rsidP="00E47754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.</w:t>
            </w:r>
            <w:proofErr w:type="spellStart"/>
            <w:r>
              <w:rPr>
                <w:lang w:val="en-GB"/>
              </w:rPr>
              <w:t>style.left</w:t>
            </w:r>
            <w:proofErr w:type="spellEnd"/>
          </w:p>
          <w:p w:rsidR="006D35E8" w:rsidRDefault="006D35E8" w:rsidP="00E47754">
            <w:pPr>
              <w:contextualSpacing/>
              <w:rPr>
                <w:lang w:val="en-GB"/>
              </w:rPr>
            </w:pPr>
            <w:r>
              <w:rPr>
                <w:lang w:val="en-GB"/>
              </w:rPr>
              <w:t>.</w:t>
            </w:r>
            <w:proofErr w:type="spellStart"/>
            <w:r>
              <w:rPr>
                <w:lang w:val="en-GB"/>
              </w:rPr>
              <w:t>style.top</w:t>
            </w:r>
            <w:proofErr w:type="spellEnd"/>
          </w:p>
          <w:p w:rsidR="006D35E8" w:rsidRPr="00D51D9C" w:rsidRDefault="006D35E8" w:rsidP="00E47754">
            <w:pPr>
              <w:contextualSpacing/>
              <w:rPr>
                <w:lang w:val="en-US"/>
              </w:rPr>
            </w:pPr>
            <w:r>
              <w:rPr>
                <w:lang w:val="en-GB"/>
              </w:rPr>
              <w:t>.</w:t>
            </w:r>
            <w:proofErr w:type="spellStart"/>
            <w:r>
              <w:rPr>
                <w:lang w:val="en-GB"/>
              </w:rPr>
              <w:t>style.opacity</w:t>
            </w:r>
            <w:proofErr w:type="spellEnd"/>
          </w:p>
        </w:tc>
      </w:tr>
    </w:tbl>
    <w:p w:rsidR="00ED6C95" w:rsidRPr="00D51D9C" w:rsidRDefault="00ED6C95" w:rsidP="00D72DBC">
      <w:pPr>
        <w:spacing w:line="240" w:lineRule="auto"/>
        <w:contextualSpacing/>
        <w:rPr>
          <w:lang w:val="en-US"/>
        </w:rPr>
      </w:pPr>
    </w:p>
    <w:p w:rsidR="00ED6C95" w:rsidRDefault="00444755" w:rsidP="00A51938">
      <w:pPr>
        <w:pStyle w:val="berschrift1"/>
        <w:rPr>
          <w:lang w:val="de-AT"/>
        </w:rPr>
      </w:pPr>
      <w:bookmarkStart w:id="29" w:name="_Toc442365131"/>
      <w:r>
        <w:rPr>
          <w:lang w:val="de-AT"/>
        </w:rPr>
        <w:t>Stunde4</w:t>
      </w:r>
      <w:bookmarkEnd w:id="29"/>
    </w:p>
    <w:p w:rsidR="00ED6C95" w:rsidRPr="007647A5" w:rsidRDefault="00ED6C95" w:rsidP="00D72DBC">
      <w:pPr>
        <w:spacing w:line="240" w:lineRule="auto"/>
        <w:contextualSpacing/>
      </w:pPr>
    </w:p>
    <w:p w:rsidR="00ED6C95" w:rsidRPr="007647A5" w:rsidRDefault="007647A5" w:rsidP="00A51938">
      <w:pPr>
        <w:pStyle w:val="berschrift2"/>
      </w:pPr>
      <w:bookmarkStart w:id="30" w:name="_Toc442365132"/>
      <w:r w:rsidRPr="007647A5">
        <w:t>Spezialelemente</w:t>
      </w:r>
      <w:r w:rsidR="00BE0D10" w:rsidRPr="007647A5">
        <w:t>:</w:t>
      </w:r>
      <w:bookmarkEnd w:id="30"/>
    </w:p>
    <w:p w:rsidR="00BE0D10" w:rsidRPr="007647A5" w:rsidRDefault="00BE0D10" w:rsidP="00D72DBC">
      <w:pPr>
        <w:spacing w:line="240" w:lineRule="auto"/>
        <w:contextualSpacing/>
      </w:pPr>
    </w:p>
    <w:p w:rsidR="00ED6C95" w:rsidRDefault="00ED6C95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Warte-Animation heißt </w:t>
      </w:r>
      <w:proofErr w:type="spellStart"/>
      <w:r>
        <w:rPr>
          <w:lang w:val="de-AT"/>
        </w:rPr>
        <w:t>Throbber</w:t>
      </w:r>
      <w:proofErr w:type="spellEnd"/>
    </w:p>
    <w:p w:rsidR="00ED6C95" w:rsidRDefault="00ED6C95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>Menüs heißen nach Essen</w:t>
      </w:r>
    </w:p>
    <w:p w:rsidR="00ED6C95" w:rsidRDefault="00ED6C95" w:rsidP="00D72DBC">
      <w:pPr>
        <w:spacing w:line="240" w:lineRule="auto"/>
        <w:contextualSpacing/>
        <w:rPr>
          <w:lang w:val="de-AT"/>
        </w:rPr>
      </w:pPr>
      <w:proofErr w:type="spellStart"/>
      <w:r>
        <w:rPr>
          <w:lang w:val="de-AT"/>
        </w:rPr>
        <w:t>Brotkrumennavigation</w:t>
      </w:r>
      <w:proofErr w:type="spellEnd"/>
      <w:r>
        <w:rPr>
          <w:lang w:val="de-AT"/>
        </w:rPr>
        <w:t xml:space="preserve"> (</w:t>
      </w:r>
      <w:proofErr w:type="spellStart"/>
      <w:r>
        <w:rPr>
          <w:lang w:val="de-AT"/>
        </w:rPr>
        <w:t>Bread</w:t>
      </w:r>
      <w:proofErr w:type="spellEnd"/>
      <w:r>
        <w:rPr>
          <w:lang w:val="de-AT"/>
        </w:rPr>
        <w:t>-</w:t>
      </w:r>
      <w:proofErr w:type="spellStart"/>
      <w:r>
        <w:rPr>
          <w:lang w:val="de-AT"/>
        </w:rPr>
        <w:t>crump</w:t>
      </w:r>
      <w:proofErr w:type="spellEnd"/>
      <w:r>
        <w:rPr>
          <w:lang w:val="de-AT"/>
        </w:rPr>
        <w:t xml:space="preserve">-navigation) zeigt an, auf welchem Pfad ich auch die Seite gekommen bin. </w:t>
      </w:r>
    </w:p>
    <w:p w:rsidR="00ED6C95" w:rsidRPr="00C503D8" w:rsidRDefault="00ED6C95" w:rsidP="00C503D8">
      <w:pPr>
        <w:pStyle w:val="Listenabsatz"/>
        <w:numPr>
          <w:ilvl w:val="0"/>
          <w:numId w:val="38"/>
        </w:numPr>
        <w:spacing w:line="240" w:lineRule="auto"/>
        <w:rPr>
          <w:lang w:val="de-AT"/>
        </w:rPr>
      </w:pPr>
      <w:r w:rsidRPr="00C503D8">
        <w:rPr>
          <w:lang w:val="de-AT"/>
        </w:rPr>
        <w:t>Hamburger Menu</w:t>
      </w:r>
    </w:p>
    <w:p w:rsidR="00ED6C95" w:rsidRPr="00C503D8" w:rsidRDefault="00ED6C95" w:rsidP="00C503D8">
      <w:pPr>
        <w:pStyle w:val="Listenabsatz"/>
        <w:numPr>
          <w:ilvl w:val="0"/>
          <w:numId w:val="38"/>
        </w:numPr>
        <w:spacing w:line="240" w:lineRule="auto"/>
        <w:rPr>
          <w:lang w:val="de-AT"/>
        </w:rPr>
      </w:pPr>
      <w:r w:rsidRPr="00C503D8">
        <w:rPr>
          <w:lang w:val="de-AT"/>
        </w:rPr>
        <w:t>Kebab Menu</w:t>
      </w:r>
    </w:p>
    <w:p w:rsidR="00ED6C95" w:rsidRPr="00C503D8" w:rsidRDefault="00ED6C95" w:rsidP="00C503D8">
      <w:pPr>
        <w:pStyle w:val="Listenabsatz"/>
        <w:numPr>
          <w:ilvl w:val="0"/>
          <w:numId w:val="38"/>
        </w:numPr>
        <w:spacing w:line="240" w:lineRule="auto"/>
        <w:rPr>
          <w:lang w:val="de-AT"/>
        </w:rPr>
      </w:pPr>
      <w:r w:rsidRPr="00C503D8">
        <w:rPr>
          <w:lang w:val="de-AT"/>
        </w:rPr>
        <w:t>Döner Menu</w:t>
      </w:r>
    </w:p>
    <w:p w:rsidR="00ED6C95" w:rsidRPr="00C503D8" w:rsidRDefault="00ED6C95" w:rsidP="00C503D8">
      <w:pPr>
        <w:pStyle w:val="Listenabsatz"/>
        <w:numPr>
          <w:ilvl w:val="0"/>
          <w:numId w:val="38"/>
        </w:numPr>
        <w:spacing w:line="240" w:lineRule="auto"/>
      </w:pPr>
      <w:r w:rsidRPr="00C503D8">
        <w:t>Bento Menu</w:t>
      </w:r>
    </w:p>
    <w:p w:rsidR="00ED6C95" w:rsidRPr="00C503D8" w:rsidRDefault="00ED6C95" w:rsidP="00C503D8">
      <w:pPr>
        <w:pStyle w:val="Listenabsatz"/>
        <w:numPr>
          <w:ilvl w:val="0"/>
          <w:numId w:val="38"/>
        </w:numPr>
        <w:spacing w:line="240" w:lineRule="auto"/>
      </w:pPr>
      <w:r w:rsidRPr="00C503D8">
        <w:t>Meatball Menu</w:t>
      </w:r>
    </w:p>
    <w:p w:rsidR="00ED6C95" w:rsidRPr="00C503D8" w:rsidRDefault="00ED6C95" w:rsidP="00C503D8">
      <w:pPr>
        <w:pStyle w:val="Listenabsatz"/>
        <w:numPr>
          <w:ilvl w:val="0"/>
          <w:numId w:val="38"/>
        </w:numPr>
        <w:spacing w:line="240" w:lineRule="auto"/>
      </w:pPr>
      <w:r w:rsidRPr="00C503D8">
        <w:t>Double Hamburger</w:t>
      </w:r>
      <w:r w:rsidR="00BE0D10" w:rsidRPr="00C503D8">
        <w:t xml:space="preserve"> Menu</w:t>
      </w:r>
    </w:p>
    <w:p w:rsidR="00ED6C95" w:rsidRPr="00ED6C95" w:rsidRDefault="00ED6C95" w:rsidP="00D72DBC">
      <w:pPr>
        <w:spacing w:line="240" w:lineRule="auto"/>
        <w:contextualSpacing/>
        <w:rPr>
          <w:lang w:val="en-GB"/>
        </w:rPr>
      </w:pPr>
    </w:p>
    <w:p w:rsidR="00ED6C95" w:rsidRPr="00A51938" w:rsidRDefault="00BE0D10" w:rsidP="00A51938">
      <w:pPr>
        <w:pStyle w:val="berschrift2"/>
        <w:rPr>
          <w:lang w:val="en-GB"/>
        </w:rPr>
      </w:pPr>
      <w:bookmarkStart w:id="31" w:name="_Toc442365133"/>
      <w:proofErr w:type="gramStart"/>
      <w:r w:rsidRPr="00A51938">
        <w:rPr>
          <w:lang w:val="en-GB"/>
        </w:rPr>
        <w:t>jQuery</w:t>
      </w:r>
      <w:bookmarkEnd w:id="31"/>
      <w:proofErr w:type="gramEnd"/>
    </w:p>
    <w:p w:rsidR="00BE0D10" w:rsidRDefault="00BE0D10" w:rsidP="00D72DBC">
      <w:pPr>
        <w:spacing w:line="240" w:lineRule="auto"/>
        <w:contextualSpacing/>
        <w:rPr>
          <w:lang w:val="en-GB"/>
        </w:rPr>
      </w:pPr>
    </w:p>
    <w:p w:rsidR="00BE0D10" w:rsidRDefault="00BE0D10" w:rsidP="00D72DBC">
      <w:pPr>
        <w:spacing w:line="240" w:lineRule="auto"/>
        <w:contextualSpacing/>
        <w:rPr>
          <w:lang w:val="en-GB"/>
        </w:rPr>
      </w:pPr>
      <w:proofErr w:type="spellStart"/>
      <w:r>
        <w:rPr>
          <w:lang w:val="en-GB"/>
        </w:rPr>
        <w:t>Javaskript-bibliothek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Klicki-Bunti</w:t>
      </w:r>
      <w:proofErr w:type="spellEnd"/>
      <w:r>
        <w:rPr>
          <w:lang w:val="en-GB"/>
        </w:rPr>
        <w:t xml:space="preserve"> Front End</w:t>
      </w:r>
    </w:p>
    <w:p w:rsidR="00BE0D10" w:rsidRPr="0086759E" w:rsidRDefault="002919BB" w:rsidP="00D72DBC">
      <w:pPr>
        <w:spacing w:line="240" w:lineRule="auto"/>
        <w:contextualSpacing/>
      </w:pPr>
      <w:r>
        <w:t xml:space="preserve">Interessant: </w:t>
      </w:r>
      <w:proofErr w:type="spellStart"/>
      <w:r w:rsidR="005C2EE6" w:rsidRPr="0086759E">
        <w:t>Widgets</w:t>
      </w:r>
      <w:proofErr w:type="spellEnd"/>
    </w:p>
    <w:p w:rsidR="005C2EE6" w:rsidRDefault="005C2EE6" w:rsidP="00D72DBC">
      <w:pPr>
        <w:spacing w:line="240" w:lineRule="auto"/>
        <w:contextualSpacing/>
      </w:pPr>
    </w:p>
    <w:p w:rsidR="00571A2B" w:rsidRPr="0086759E" w:rsidRDefault="00571A2B" w:rsidP="00571A2B">
      <w:pPr>
        <w:pStyle w:val="berschrift3"/>
      </w:pPr>
      <w:bookmarkStart w:id="32" w:name="_Toc442365134"/>
      <w:proofErr w:type="spellStart"/>
      <w:r>
        <w:t>Accordion</w:t>
      </w:r>
      <w:bookmarkEnd w:id="32"/>
      <w:proofErr w:type="spellEnd"/>
    </w:p>
    <w:p w:rsidR="00BE0D10" w:rsidRPr="00BE0D10" w:rsidRDefault="00BE0D10" w:rsidP="00D72DBC">
      <w:pPr>
        <w:spacing w:line="240" w:lineRule="auto"/>
        <w:contextualSpacing/>
        <w:rPr>
          <w:lang w:val="de-AT"/>
        </w:rPr>
      </w:pPr>
      <w:r w:rsidRPr="00BE0D10">
        <w:rPr>
          <w:lang w:val="de-AT"/>
        </w:rPr>
        <w:t xml:space="preserve">z.B. Aufklappen über </w:t>
      </w:r>
      <w:proofErr w:type="spellStart"/>
      <w:r w:rsidRPr="00C503D8">
        <w:rPr>
          <w:b/>
          <w:lang w:val="de-AT"/>
        </w:rPr>
        <w:t>accordion</w:t>
      </w:r>
      <w:proofErr w:type="spellEnd"/>
    </w:p>
    <w:p w:rsidR="00BE0D10" w:rsidRPr="00BE0D10" w:rsidRDefault="00BE0D10" w:rsidP="00D72DBC">
      <w:pPr>
        <w:spacing w:line="240" w:lineRule="auto"/>
        <w:contextualSpacing/>
        <w:rPr>
          <w:lang w:val="de-AT"/>
        </w:rPr>
      </w:pPr>
      <w:proofErr w:type="spellStart"/>
      <w:r w:rsidRPr="00BE0D10">
        <w:rPr>
          <w:lang w:val="de-AT"/>
        </w:rPr>
        <w:t>html</w:t>
      </w:r>
      <w:proofErr w:type="spellEnd"/>
      <w:r w:rsidRPr="00BE0D10">
        <w:rPr>
          <w:lang w:val="de-AT"/>
        </w:rPr>
        <w:t xml:space="preserve"> Grundgerüst auch ohne Java-Script</w:t>
      </w:r>
    </w:p>
    <w:p w:rsidR="00BE0D10" w:rsidRDefault="00BE0D10" w:rsidP="00D72DBC">
      <w:pPr>
        <w:spacing w:line="240" w:lineRule="auto"/>
        <w:contextualSpacing/>
        <w:rPr>
          <w:lang w:val="de-AT"/>
        </w:rPr>
      </w:pPr>
      <w:proofErr w:type="spellStart"/>
      <w:r>
        <w:rPr>
          <w:lang w:val="de-AT"/>
        </w:rPr>
        <w:t>jQuery</w:t>
      </w:r>
      <w:proofErr w:type="spellEnd"/>
      <w:r>
        <w:rPr>
          <w:lang w:val="de-AT"/>
        </w:rPr>
        <w:t xml:space="preserve"> macht dann danach Speziell</w:t>
      </w:r>
    </w:p>
    <w:p w:rsidR="00C503D8" w:rsidRDefault="00C503D8" w:rsidP="00D72DBC">
      <w:pPr>
        <w:spacing w:line="240" w:lineRule="auto"/>
        <w:contextualSpacing/>
        <w:rPr>
          <w:lang w:val="de-AT"/>
        </w:rPr>
      </w:pPr>
    </w:p>
    <w:p w:rsidR="00BE0D10" w:rsidRPr="00055CC7" w:rsidRDefault="00BE0D10" w:rsidP="00D72DBC">
      <w:pPr>
        <w:spacing w:line="240" w:lineRule="auto"/>
        <w:contextualSpacing/>
      </w:pPr>
      <w:r w:rsidRPr="0086759E">
        <w:t xml:space="preserve">&lt;div </w:t>
      </w:r>
      <w:proofErr w:type="spellStart"/>
      <w:r w:rsidRPr="0086759E">
        <w:t>id</w:t>
      </w:r>
      <w:proofErr w:type="spellEnd"/>
      <w:r w:rsidRPr="0086759E">
        <w:t>=“</w:t>
      </w:r>
      <w:proofErr w:type="spellStart"/>
      <w:r w:rsidR="00571A2B">
        <w:t>my</w:t>
      </w:r>
      <w:r w:rsidR="00055CC7">
        <w:t>accordion</w:t>
      </w:r>
      <w:proofErr w:type="spellEnd"/>
      <w:r w:rsidR="00055CC7">
        <w:t>“&gt;</w:t>
      </w:r>
    </w:p>
    <w:p w:rsidR="00BE0D10" w:rsidRPr="0019582C" w:rsidRDefault="00BE0D10" w:rsidP="00D72DBC">
      <w:pPr>
        <w:spacing w:line="240" w:lineRule="auto"/>
        <w:contextualSpacing/>
        <w:rPr>
          <w:lang w:val="en-GB"/>
        </w:rPr>
      </w:pPr>
      <w:r w:rsidRPr="0019582C">
        <w:rPr>
          <w:lang w:val="en-GB"/>
        </w:rPr>
        <w:t>&lt;/div&gt;</w:t>
      </w:r>
    </w:p>
    <w:p w:rsidR="00BE0D10" w:rsidRPr="0019582C" w:rsidRDefault="00BE0D10" w:rsidP="00D72DBC">
      <w:pPr>
        <w:spacing w:line="240" w:lineRule="auto"/>
        <w:contextualSpacing/>
        <w:rPr>
          <w:lang w:val="en-GB"/>
        </w:rPr>
      </w:pPr>
    </w:p>
    <w:p w:rsidR="00BE0D10" w:rsidRPr="0019582C" w:rsidRDefault="00BE0D10" w:rsidP="00D72DBC">
      <w:pPr>
        <w:spacing w:line="240" w:lineRule="auto"/>
        <w:contextualSpacing/>
        <w:rPr>
          <w:lang w:val="en-GB"/>
        </w:rPr>
      </w:pPr>
      <w:r w:rsidRPr="0019582C">
        <w:rPr>
          <w:lang w:val="en-GB"/>
        </w:rPr>
        <w:t>&lt;</w:t>
      </w:r>
      <w:proofErr w:type="gramStart"/>
      <w:r w:rsidRPr="0019582C">
        <w:rPr>
          <w:lang w:val="en-GB"/>
        </w:rPr>
        <w:t>script</w:t>
      </w:r>
      <w:proofErr w:type="gramEnd"/>
      <w:r w:rsidRPr="0019582C">
        <w:rPr>
          <w:lang w:val="en-GB"/>
        </w:rPr>
        <w:t>&gt;</w:t>
      </w:r>
    </w:p>
    <w:p w:rsidR="00BE0D10" w:rsidRPr="0019582C" w:rsidRDefault="00BE0D10" w:rsidP="00D72DBC">
      <w:pPr>
        <w:spacing w:line="240" w:lineRule="auto"/>
        <w:contextualSpacing/>
        <w:rPr>
          <w:lang w:val="en-GB"/>
        </w:rPr>
      </w:pPr>
      <w:r w:rsidRPr="0019582C">
        <w:rPr>
          <w:lang w:val="en-GB"/>
        </w:rPr>
        <w:t>$(„#</w:t>
      </w:r>
      <w:proofErr w:type="spellStart"/>
      <w:r w:rsidR="00571A2B">
        <w:rPr>
          <w:lang w:val="en-GB"/>
        </w:rPr>
        <w:t>my</w:t>
      </w:r>
      <w:r w:rsidRPr="0019582C">
        <w:rPr>
          <w:lang w:val="en-GB"/>
        </w:rPr>
        <w:t>accordion</w:t>
      </w:r>
      <w:proofErr w:type="spellEnd"/>
      <w:r w:rsidRPr="0019582C">
        <w:rPr>
          <w:lang w:val="en-GB"/>
        </w:rPr>
        <w:t>“).</w:t>
      </w:r>
      <w:proofErr w:type="gramStart"/>
      <w:r w:rsidRPr="0019582C">
        <w:rPr>
          <w:lang w:val="en-GB"/>
        </w:rPr>
        <w:t>accordion(</w:t>
      </w:r>
      <w:proofErr w:type="gramEnd"/>
      <w:r w:rsidRPr="0019582C">
        <w:rPr>
          <w:lang w:val="en-GB"/>
        </w:rPr>
        <w:t>):</w:t>
      </w:r>
    </w:p>
    <w:p w:rsidR="00BE0D10" w:rsidRPr="0019582C" w:rsidRDefault="00BE0D10" w:rsidP="00D72DBC">
      <w:pPr>
        <w:spacing w:line="240" w:lineRule="auto"/>
        <w:contextualSpacing/>
        <w:rPr>
          <w:lang w:val="en-GB"/>
        </w:rPr>
      </w:pPr>
      <w:r w:rsidRPr="0019582C">
        <w:rPr>
          <w:lang w:val="en-GB"/>
        </w:rPr>
        <w:t>&lt;/script&gt;</w:t>
      </w:r>
    </w:p>
    <w:p w:rsidR="00BE0D10" w:rsidRPr="0019582C" w:rsidRDefault="00BE0D10" w:rsidP="00D72DBC">
      <w:pPr>
        <w:spacing w:line="240" w:lineRule="auto"/>
        <w:contextualSpacing/>
        <w:rPr>
          <w:lang w:val="en-GB"/>
        </w:rPr>
      </w:pPr>
    </w:p>
    <w:p w:rsidR="00BE0D10" w:rsidRDefault="00BE0D10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Wie bei </w:t>
      </w:r>
      <w:proofErr w:type="spellStart"/>
      <w:r>
        <w:rPr>
          <w:lang w:val="de-AT"/>
        </w:rPr>
        <w:t>ccs</w:t>
      </w:r>
      <w:proofErr w:type="spellEnd"/>
      <w:r>
        <w:rPr>
          <w:lang w:val="de-AT"/>
        </w:rPr>
        <w:t>, würde auch über Klasse</w:t>
      </w:r>
      <w:r w:rsidR="0019582C">
        <w:rPr>
          <w:lang w:val="de-AT"/>
        </w:rPr>
        <w:t xml:space="preserve"> statt </w:t>
      </w:r>
      <w:proofErr w:type="spellStart"/>
      <w:r w:rsidR="0019582C">
        <w:rPr>
          <w:lang w:val="de-AT"/>
        </w:rPr>
        <w:t>id</w:t>
      </w:r>
      <w:proofErr w:type="spellEnd"/>
      <w:r>
        <w:rPr>
          <w:lang w:val="de-AT"/>
        </w:rPr>
        <w:t xml:space="preserve"> funktionieren.</w:t>
      </w:r>
    </w:p>
    <w:p w:rsidR="0019582C" w:rsidRDefault="00C503D8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Achtung beim </w:t>
      </w:r>
      <w:r w:rsidR="0019582C">
        <w:rPr>
          <w:lang w:val="de-AT"/>
        </w:rPr>
        <w:t>Drucken</w:t>
      </w:r>
      <w:r>
        <w:rPr>
          <w:lang w:val="de-AT"/>
        </w:rPr>
        <w:t xml:space="preserve">: </w:t>
      </w:r>
      <w:r w:rsidR="0019582C">
        <w:rPr>
          <w:lang w:val="de-AT"/>
        </w:rPr>
        <w:t xml:space="preserve"> sollte ausschauen, wie ohne </w:t>
      </w:r>
      <w:proofErr w:type="spellStart"/>
      <w:r w:rsidR="0019582C">
        <w:rPr>
          <w:lang w:val="de-AT"/>
        </w:rPr>
        <w:t>jQuery</w:t>
      </w:r>
      <w:proofErr w:type="spellEnd"/>
      <w:r w:rsidR="0019582C">
        <w:rPr>
          <w:lang w:val="de-AT"/>
        </w:rPr>
        <w:t>.</w:t>
      </w:r>
      <w:r w:rsidR="00FE24D9">
        <w:rPr>
          <w:lang w:val="de-AT"/>
        </w:rPr>
        <w:t xml:space="preserve"> </w:t>
      </w:r>
      <w:proofErr w:type="spellStart"/>
      <w:r w:rsidR="00FE24D9">
        <w:rPr>
          <w:lang w:val="de-AT"/>
        </w:rPr>
        <w:t>Tuts</w:t>
      </w:r>
      <w:proofErr w:type="spellEnd"/>
      <w:r w:rsidR="00FE24D9">
        <w:rPr>
          <w:lang w:val="de-AT"/>
        </w:rPr>
        <w:t xml:space="preserve"> aber nicht.</w:t>
      </w:r>
    </w:p>
    <w:p w:rsidR="00FE24D9" w:rsidRDefault="00FE24D9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>Script kann innerhalb von Body stehen</w:t>
      </w:r>
    </w:p>
    <w:p w:rsidR="005C2EE6" w:rsidRDefault="005C2EE6" w:rsidP="00D72DBC">
      <w:pPr>
        <w:spacing w:line="240" w:lineRule="auto"/>
        <w:contextualSpacing/>
        <w:rPr>
          <w:lang w:val="de-AT"/>
        </w:rPr>
      </w:pPr>
    </w:p>
    <w:p w:rsidR="00571A2B" w:rsidRPr="00571A2B" w:rsidRDefault="00571A2B" w:rsidP="005D6A0E">
      <w:pPr>
        <w:pStyle w:val="berschrift4"/>
        <w:rPr>
          <w:lang w:val="de-AT"/>
        </w:rPr>
      </w:pPr>
      <w:r w:rsidRPr="00571A2B">
        <w:rPr>
          <w:lang w:val="de-AT"/>
        </w:rPr>
        <w:t xml:space="preserve">Exkurs - </w:t>
      </w:r>
      <w:r w:rsidR="0019582C" w:rsidRPr="00571A2B">
        <w:rPr>
          <w:lang w:val="de-AT"/>
        </w:rPr>
        <w:t>Parameterübergabe in Funktionen</w:t>
      </w:r>
      <w:r w:rsidR="00473508" w:rsidRPr="00571A2B">
        <w:rPr>
          <w:lang w:val="de-AT"/>
        </w:rPr>
        <w:t xml:space="preserve"> über </w:t>
      </w:r>
      <w:r w:rsidR="0019582C" w:rsidRPr="00571A2B">
        <w:rPr>
          <w:lang w:val="de-AT"/>
        </w:rPr>
        <w:t>Arrays</w:t>
      </w:r>
    </w:p>
    <w:p w:rsidR="00571A2B" w:rsidRPr="00571A2B" w:rsidRDefault="00571A2B" w:rsidP="00571A2B">
      <w:pPr>
        <w:pStyle w:val="Listenabsatz"/>
        <w:numPr>
          <w:ilvl w:val="0"/>
          <w:numId w:val="45"/>
        </w:numPr>
        <w:spacing w:after="0" w:line="240" w:lineRule="auto"/>
        <w:rPr>
          <w:lang w:val="en-US"/>
        </w:rPr>
      </w:pPr>
      <w:r w:rsidRPr="00571A2B">
        <w:rPr>
          <w:lang w:val="en-US"/>
        </w:rPr>
        <w:t>Arrays</w:t>
      </w:r>
    </w:p>
    <w:p w:rsidR="0019582C" w:rsidRPr="00571A2B" w:rsidRDefault="0019582C" w:rsidP="00571A2B">
      <w:pPr>
        <w:spacing w:after="0" w:line="240" w:lineRule="auto"/>
        <w:ind w:left="1416"/>
        <w:rPr>
          <w:lang w:val="en-US"/>
        </w:rPr>
      </w:pPr>
      <w:proofErr w:type="spellStart"/>
      <w:r w:rsidRPr="00571A2B">
        <w:rPr>
          <w:lang w:val="en-US"/>
        </w:rPr>
        <w:t>Var</w:t>
      </w:r>
      <w:proofErr w:type="spellEnd"/>
      <w:r w:rsidRPr="00571A2B">
        <w:rPr>
          <w:lang w:val="en-US"/>
        </w:rPr>
        <w:t xml:space="preserve"> hallo</w:t>
      </w:r>
      <w:proofErr w:type="gramStart"/>
      <w:r w:rsidRPr="00571A2B">
        <w:rPr>
          <w:lang w:val="en-US"/>
        </w:rPr>
        <w:t>=[</w:t>
      </w:r>
      <w:proofErr w:type="gramEnd"/>
      <w:r w:rsidRPr="00571A2B">
        <w:rPr>
          <w:lang w:val="en-US"/>
        </w:rPr>
        <w:t>„hallo“, „welt“];</w:t>
      </w:r>
      <w:r w:rsidR="00571A2B" w:rsidRPr="00571A2B">
        <w:rPr>
          <w:lang w:val="en-US"/>
        </w:rPr>
        <w:br/>
      </w:r>
      <w:r w:rsidRPr="00571A2B">
        <w:rPr>
          <w:lang w:val="en-US"/>
        </w:rPr>
        <w:t>Console.log(hallo[1]</w:t>
      </w:r>
      <w:r w:rsidR="00476D2D" w:rsidRPr="00571A2B">
        <w:rPr>
          <w:lang w:val="en-US"/>
        </w:rPr>
        <w:t>)</w:t>
      </w:r>
      <w:r w:rsidRPr="00571A2B">
        <w:rPr>
          <w:lang w:val="en-US"/>
        </w:rPr>
        <w:t>;</w:t>
      </w:r>
    </w:p>
    <w:p w:rsidR="00571A2B" w:rsidRDefault="0019582C" w:rsidP="00571A2B">
      <w:pPr>
        <w:pStyle w:val="Listenabsatz"/>
        <w:numPr>
          <w:ilvl w:val="0"/>
          <w:numId w:val="45"/>
        </w:numPr>
        <w:spacing w:after="0" w:line="240" w:lineRule="auto"/>
        <w:rPr>
          <w:lang w:val="en-US"/>
        </w:rPr>
      </w:pPr>
      <w:proofErr w:type="spellStart"/>
      <w:r w:rsidRPr="00571A2B">
        <w:rPr>
          <w:lang w:val="en-US"/>
        </w:rPr>
        <w:t>Assoziative</w:t>
      </w:r>
      <w:proofErr w:type="spellEnd"/>
      <w:r w:rsidRPr="00571A2B">
        <w:rPr>
          <w:lang w:val="en-US"/>
        </w:rPr>
        <w:t xml:space="preserve"> Arrays</w:t>
      </w:r>
    </w:p>
    <w:p w:rsidR="00571A2B" w:rsidRDefault="0019582C" w:rsidP="00571A2B">
      <w:pPr>
        <w:pStyle w:val="Listenabsatz"/>
        <w:spacing w:after="0" w:line="240" w:lineRule="auto"/>
        <w:ind w:left="1440"/>
        <w:rPr>
          <w:lang w:val="de-DE"/>
        </w:rPr>
      </w:pPr>
      <w:r w:rsidRPr="00571A2B">
        <w:rPr>
          <w:lang w:val="de-DE"/>
        </w:rPr>
        <w:t>Var assoziativ={</w:t>
      </w:r>
      <w:proofErr w:type="spellStart"/>
      <w:r w:rsidRPr="00571A2B">
        <w:rPr>
          <w:lang w:val="de-DE"/>
        </w:rPr>
        <w:t>name</w:t>
      </w:r>
      <w:proofErr w:type="spellEnd"/>
      <w:r w:rsidRPr="00571A2B">
        <w:rPr>
          <w:lang w:val="de-DE"/>
        </w:rPr>
        <w:t>:”Karin”, alter:29};</w:t>
      </w:r>
    </w:p>
    <w:p w:rsidR="0019582C" w:rsidRPr="00571A2B" w:rsidRDefault="0019582C" w:rsidP="00571A2B">
      <w:pPr>
        <w:pStyle w:val="Listenabsatz"/>
        <w:spacing w:after="0" w:line="240" w:lineRule="auto"/>
        <w:ind w:left="1440"/>
        <w:rPr>
          <w:lang w:val="de-DE"/>
        </w:rPr>
      </w:pPr>
      <w:proofErr w:type="gramStart"/>
      <w:r w:rsidRPr="0086759E">
        <w:t>Console.log(</w:t>
      </w:r>
      <w:proofErr w:type="spellStart"/>
      <w:proofErr w:type="gramEnd"/>
      <w:r w:rsidRPr="0086759E">
        <w:t>assoziativ</w:t>
      </w:r>
      <w:proofErr w:type="spellEnd"/>
      <w:r w:rsidRPr="0086759E">
        <w:t>[‘name’]</w:t>
      </w:r>
      <w:r w:rsidR="00476D2D" w:rsidRPr="0086759E">
        <w:t>)</w:t>
      </w:r>
      <w:r w:rsidRPr="0086759E">
        <w:t>;</w:t>
      </w:r>
    </w:p>
    <w:p w:rsidR="00571A2B" w:rsidRDefault="00571A2B" w:rsidP="00571A2B">
      <w:pPr>
        <w:pStyle w:val="Listenabsatz"/>
        <w:numPr>
          <w:ilvl w:val="0"/>
          <w:numId w:val="45"/>
        </w:numPr>
        <w:spacing w:after="0" w:line="240" w:lineRule="auto"/>
        <w:rPr>
          <w:lang w:val="de-AT"/>
        </w:rPr>
      </w:pPr>
      <w:proofErr w:type="spellStart"/>
      <w:r>
        <w:rPr>
          <w:lang w:val="de-AT"/>
        </w:rPr>
        <w:t>Verschacheltungen</w:t>
      </w:r>
      <w:proofErr w:type="spellEnd"/>
    </w:p>
    <w:p w:rsidR="00571A2B" w:rsidRDefault="0019582C" w:rsidP="00571A2B">
      <w:pPr>
        <w:spacing w:after="0" w:line="240" w:lineRule="auto"/>
        <w:ind w:left="1416"/>
        <w:rPr>
          <w:lang w:val="de-AT"/>
        </w:rPr>
      </w:pPr>
      <w:r w:rsidRPr="00571A2B">
        <w:rPr>
          <w:lang w:val="de-AT"/>
        </w:rPr>
        <w:lastRenderedPageBreak/>
        <w:t>Var assoziativ</w:t>
      </w:r>
      <w:r w:rsidR="00476D2D" w:rsidRPr="00571A2B">
        <w:rPr>
          <w:lang w:val="de-AT"/>
        </w:rPr>
        <w:t>2</w:t>
      </w:r>
      <w:r w:rsidRPr="00571A2B">
        <w:rPr>
          <w:lang w:val="de-AT"/>
        </w:rPr>
        <w:t>={</w:t>
      </w:r>
      <w:proofErr w:type="spellStart"/>
      <w:r w:rsidRPr="00571A2B">
        <w:rPr>
          <w:lang w:val="de-AT"/>
        </w:rPr>
        <w:t>name</w:t>
      </w:r>
      <w:proofErr w:type="spellEnd"/>
      <w:r w:rsidRPr="00571A2B">
        <w:rPr>
          <w:lang w:val="de-AT"/>
        </w:rPr>
        <w:t>:”Karin”, alter:</w:t>
      </w:r>
      <w:r w:rsidR="00476D2D" w:rsidRPr="00571A2B">
        <w:rPr>
          <w:lang w:val="de-AT"/>
        </w:rPr>
        <w:t>[5,6,7]</w:t>
      </w:r>
      <w:r w:rsidRPr="00571A2B">
        <w:rPr>
          <w:lang w:val="de-AT"/>
        </w:rPr>
        <w:t>};</w:t>
      </w:r>
    </w:p>
    <w:p w:rsidR="0019582C" w:rsidRPr="002252D0" w:rsidRDefault="0019582C" w:rsidP="00571A2B">
      <w:pPr>
        <w:spacing w:after="0" w:line="240" w:lineRule="auto"/>
        <w:ind w:left="1416"/>
        <w:rPr>
          <w:lang w:val="de-AT"/>
        </w:rPr>
      </w:pPr>
      <w:r w:rsidRPr="002252D0">
        <w:rPr>
          <w:lang w:val="de-AT"/>
        </w:rPr>
        <w:t>Console.log(assoziativ</w:t>
      </w:r>
      <w:r w:rsidR="00476D2D" w:rsidRPr="002252D0">
        <w:rPr>
          <w:lang w:val="de-AT"/>
        </w:rPr>
        <w:t>2</w:t>
      </w:r>
      <w:r w:rsidRPr="002252D0">
        <w:rPr>
          <w:lang w:val="de-AT"/>
        </w:rPr>
        <w:t>[‘</w:t>
      </w:r>
      <w:r w:rsidR="00476D2D" w:rsidRPr="002252D0">
        <w:rPr>
          <w:lang w:val="de-AT"/>
        </w:rPr>
        <w:t>alter</w:t>
      </w:r>
      <w:r w:rsidRPr="002252D0">
        <w:rPr>
          <w:lang w:val="de-AT"/>
        </w:rPr>
        <w:t>’]</w:t>
      </w:r>
      <w:r w:rsidR="00476D2D" w:rsidRPr="002252D0">
        <w:rPr>
          <w:lang w:val="de-AT"/>
        </w:rPr>
        <w:t>[2])</w:t>
      </w:r>
      <w:r w:rsidRPr="002252D0">
        <w:rPr>
          <w:lang w:val="de-AT"/>
        </w:rPr>
        <w:t>;</w:t>
      </w:r>
    </w:p>
    <w:p w:rsidR="0019582C" w:rsidRPr="002252D0" w:rsidRDefault="0019582C" w:rsidP="00D72DBC">
      <w:pPr>
        <w:spacing w:line="240" w:lineRule="auto"/>
        <w:contextualSpacing/>
        <w:rPr>
          <w:lang w:val="de-AT"/>
        </w:rPr>
      </w:pPr>
    </w:p>
    <w:p w:rsidR="002252D0" w:rsidRPr="002252D0" w:rsidRDefault="002252D0" w:rsidP="00D72DBC">
      <w:pPr>
        <w:spacing w:line="240" w:lineRule="auto"/>
        <w:contextualSpacing/>
        <w:rPr>
          <w:lang w:val="de-AT"/>
        </w:rPr>
      </w:pPr>
      <w:r w:rsidRPr="002252D0">
        <w:rPr>
          <w:lang w:val="de-AT"/>
        </w:rPr>
        <w:t xml:space="preserve">Diese Notation heißt </w:t>
      </w:r>
      <w:proofErr w:type="spellStart"/>
      <w:r>
        <w:rPr>
          <w:lang w:val="de-AT"/>
        </w:rPr>
        <w:t>J</w:t>
      </w:r>
      <w:r w:rsidRPr="002252D0">
        <w:rPr>
          <w:lang w:val="de-AT"/>
        </w:rPr>
        <w:t>son</w:t>
      </w:r>
      <w:proofErr w:type="spellEnd"/>
      <w:r w:rsidR="002919BB">
        <w:rPr>
          <w:lang w:val="de-AT"/>
        </w:rPr>
        <w:t xml:space="preserve"> - </w:t>
      </w: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object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noation</w:t>
      </w:r>
      <w:proofErr w:type="spellEnd"/>
    </w:p>
    <w:p w:rsidR="0019582C" w:rsidRDefault="002252D0" w:rsidP="00D72DBC">
      <w:pPr>
        <w:spacing w:line="240" w:lineRule="auto"/>
        <w:contextualSpacing/>
        <w:rPr>
          <w:lang w:val="de-AT"/>
        </w:rPr>
      </w:pPr>
      <w:proofErr w:type="spellStart"/>
      <w:r>
        <w:rPr>
          <w:lang w:val="de-AT"/>
        </w:rPr>
        <w:t>Xml</w:t>
      </w:r>
      <w:proofErr w:type="spellEnd"/>
      <w:r>
        <w:rPr>
          <w:lang w:val="de-AT"/>
        </w:rPr>
        <w:t xml:space="preserve"> validierbar, </w:t>
      </w:r>
      <w:proofErr w:type="spellStart"/>
      <w:r>
        <w:rPr>
          <w:lang w:val="de-AT"/>
        </w:rPr>
        <w:t>json</w:t>
      </w:r>
      <w:proofErr w:type="spellEnd"/>
      <w:r>
        <w:rPr>
          <w:lang w:val="de-AT"/>
        </w:rPr>
        <w:t xml:space="preserve"> nicht mehr validierbar</w:t>
      </w:r>
    </w:p>
    <w:p w:rsidR="00D83484" w:rsidRDefault="00D83484" w:rsidP="00D72DBC">
      <w:pPr>
        <w:spacing w:line="240" w:lineRule="auto"/>
        <w:contextualSpacing/>
        <w:rPr>
          <w:lang w:val="de-AT"/>
        </w:rPr>
      </w:pPr>
    </w:p>
    <w:p w:rsidR="00AC3D53" w:rsidRPr="00571A2B" w:rsidRDefault="00AC3D53" w:rsidP="00571A2B">
      <w:pPr>
        <w:pStyle w:val="berschrift3"/>
        <w:rPr>
          <w:lang w:val="de-AT"/>
        </w:rPr>
      </w:pPr>
      <w:bookmarkStart w:id="33" w:name="_Toc442365135"/>
      <w:proofErr w:type="spellStart"/>
      <w:r w:rsidRPr="00571A2B">
        <w:rPr>
          <w:lang w:val="de-AT"/>
        </w:rPr>
        <w:t>Document</w:t>
      </w:r>
      <w:proofErr w:type="spellEnd"/>
      <w:r w:rsidRPr="00571A2B">
        <w:rPr>
          <w:lang w:val="de-AT"/>
        </w:rPr>
        <w:t xml:space="preserve"> </w:t>
      </w:r>
      <w:proofErr w:type="spellStart"/>
      <w:r w:rsidRPr="00571A2B">
        <w:rPr>
          <w:lang w:val="de-AT"/>
        </w:rPr>
        <w:t>ready</w:t>
      </w:r>
      <w:bookmarkEnd w:id="33"/>
      <w:proofErr w:type="spellEnd"/>
    </w:p>
    <w:p w:rsidR="00D83484" w:rsidRDefault="00D83484" w:rsidP="00D72DBC">
      <w:pPr>
        <w:spacing w:line="240" w:lineRule="auto"/>
        <w:contextualSpacing/>
        <w:rPr>
          <w:lang w:val="de-AT"/>
        </w:rPr>
      </w:pP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wird schon ausgeführt, bevor alles von der Seite geladen ist</w:t>
      </w:r>
    </w:p>
    <w:p w:rsidR="00D83484" w:rsidRDefault="00571A2B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Mit </w:t>
      </w:r>
      <w:proofErr w:type="spellStart"/>
      <w:r>
        <w:rPr>
          <w:lang w:val="de-AT"/>
        </w:rPr>
        <w:t>Document</w:t>
      </w:r>
      <w:r w:rsidR="00D83484">
        <w:rPr>
          <w:lang w:val="de-AT"/>
        </w:rPr>
        <w:t>ready</w:t>
      </w:r>
      <w:proofErr w:type="spellEnd"/>
      <w:r w:rsidR="00D83484">
        <w:rPr>
          <w:lang w:val="de-AT"/>
        </w:rPr>
        <w:t xml:space="preserve"> wird </w:t>
      </w:r>
      <w:proofErr w:type="spellStart"/>
      <w:r w:rsidR="00AC3D53">
        <w:rPr>
          <w:lang w:val="de-AT"/>
        </w:rPr>
        <w:t>function</w:t>
      </w:r>
      <w:proofErr w:type="spellEnd"/>
      <w:r w:rsidR="00AC3D53">
        <w:rPr>
          <w:lang w:val="de-AT"/>
        </w:rPr>
        <w:t xml:space="preserve"> innerhalb</w:t>
      </w:r>
      <w:r w:rsidR="00D83484">
        <w:rPr>
          <w:lang w:val="de-AT"/>
        </w:rPr>
        <w:t xml:space="preserve"> erst au</w:t>
      </w:r>
      <w:r w:rsidR="007647A5">
        <w:rPr>
          <w:lang w:val="de-AT"/>
        </w:rPr>
        <w:t>s</w:t>
      </w:r>
      <w:r w:rsidR="00D83484">
        <w:rPr>
          <w:lang w:val="de-AT"/>
        </w:rPr>
        <w:t>geführt, wenn Seite geladen.</w:t>
      </w:r>
    </w:p>
    <w:p w:rsidR="00D83484" w:rsidRDefault="00571A2B" w:rsidP="00D72DBC">
      <w:pPr>
        <w:spacing w:line="240" w:lineRule="auto"/>
        <w:contextualSpacing/>
        <w:rPr>
          <w:lang w:val="de-AT"/>
        </w:rPr>
      </w:pPr>
      <w:r w:rsidRPr="00571A2B">
        <w:rPr>
          <w:lang w:val="de-AT"/>
        </w:rPr>
        <w:t xml:space="preserve">  $( </w:t>
      </w:r>
      <w:proofErr w:type="spellStart"/>
      <w:r w:rsidRPr="00571A2B">
        <w:rPr>
          <w:lang w:val="de-AT"/>
        </w:rPr>
        <w:t>document</w:t>
      </w:r>
      <w:proofErr w:type="spellEnd"/>
      <w:r w:rsidRPr="00571A2B">
        <w:rPr>
          <w:lang w:val="de-AT"/>
        </w:rPr>
        <w:t xml:space="preserve"> ).</w:t>
      </w:r>
      <w:proofErr w:type="spellStart"/>
      <w:r w:rsidRPr="00571A2B">
        <w:rPr>
          <w:lang w:val="de-AT"/>
        </w:rPr>
        <w:t>ready</w:t>
      </w:r>
      <w:proofErr w:type="spellEnd"/>
      <w:r w:rsidRPr="00571A2B">
        <w:rPr>
          <w:lang w:val="de-AT"/>
        </w:rPr>
        <w:t>(</w:t>
      </w:r>
      <w:proofErr w:type="spellStart"/>
      <w:r w:rsidRPr="00571A2B">
        <w:rPr>
          <w:lang w:val="de-AT"/>
        </w:rPr>
        <w:t>function</w:t>
      </w:r>
      <w:proofErr w:type="spellEnd"/>
      <w:r w:rsidRPr="00571A2B">
        <w:rPr>
          <w:lang w:val="de-AT"/>
        </w:rPr>
        <w:t>() {</w:t>
      </w:r>
      <w:r>
        <w:rPr>
          <w:lang w:val="de-AT"/>
        </w:rPr>
        <w:t>}</w:t>
      </w:r>
    </w:p>
    <w:p w:rsidR="00571A2B" w:rsidRDefault="00571A2B" w:rsidP="00D72DBC">
      <w:pPr>
        <w:spacing w:line="240" w:lineRule="auto"/>
        <w:contextualSpacing/>
        <w:rPr>
          <w:lang w:val="de-AT"/>
        </w:rPr>
      </w:pPr>
    </w:p>
    <w:p w:rsidR="00571A2B" w:rsidRDefault="00FE24D9" w:rsidP="00571A2B">
      <w:pPr>
        <w:pStyle w:val="berschrift3"/>
        <w:rPr>
          <w:lang w:val="de-AT"/>
        </w:rPr>
      </w:pPr>
      <w:bookmarkStart w:id="34" w:name="_Toc442365136"/>
      <w:proofErr w:type="spellStart"/>
      <w:r w:rsidRPr="007647A5">
        <w:rPr>
          <w:lang w:val="de-AT"/>
        </w:rPr>
        <w:t>Datepick</w:t>
      </w:r>
      <w:r w:rsidR="00AC3D53" w:rsidRPr="007647A5">
        <w:rPr>
          <w:lang w:val="de-AT"/>
        </w:rPr>
        <w:t>er</w:t>
      </w:r>
      <w:bookmarkEnd w:id="34"/>
      <w:proofErr w:type="spellEnd"/>
      <w:r w:rsidR="00AC3D53">
        <w:rPr>
          <w:lang w:val="de-AT"/>
        </w:rPr>
        <w:t xml:space="preserve"> </w:t>
      </w:r>
    </w:p>
    <w:p w:rsidR="00AC3D53" w:rsidRDefault="00AC3D53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zeigt Kalender </w:t>
      </w:r>
      <w:r w:rsidR="00483E49">
        <w:rPr>
          <w:lang w:val="de-AT"/>
        </w:rPr>
        <w:t>zur Auswahl</w:t>
      </w:r>
      <w:r w:rsidR="00571A2B">
        <w:rPr>
          <w:lang w:val="de-AT"/>
        </w:rPr>
        <w:t xml:space="preserve"> an</w:t>
      </w:r>
    </w:p>
    <w:p w:rsidR="00483E49" w:rsidRDefault="002919BB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>Konfigurieren (</w:t>
      </w:r>
      <w:proofErr w:type="spellStart"/>
      <w:r w:rsidR="00AC3D53">
        <w:rPr>
          <w:lang w:val="de-AT"/>
        </w:rPr>
        <w:t>yearRange</w:t>
      </w:r>
      <w:proofErr w:type="spellEnd"/>
      <w:r>
        <w:rPr>
          <w:lang w:val="de-AT"/>
        </w:rPr>
        <w:t xml:space="preserve">, </w:t>
      </w:r>
      <w:proofErr w:type="spellStart"/>
      <w:r w:rsidR="00FE24D9">
        <w:rPr>
          <w:lang w:val="de-AT"/>
        </w:rPr>
        <w:t>weekheader</w:t>
      </w:r>
      <w:proofErr w:type="spellEnd"/>
      <w:r>
        <w:rPr>
          <w:lang w:val="de-AT"/>
        </w:rPr>
        <w:t xml:space="preserve">, </w:t>
      </w:r>
      <w:proofErr w:type="spellStart"/>
      <w:r w:rsidR="00FE24D9">
        <w:rPr>
          <w:lang w:val="de-AT"/>
        </w:rPr>
        <w:t>firstda</w:t>
      </w:r>
      <w:r w:rsidR="00483E49">
        <w:rPr>
          <w:lang w:val="de-AT"/>
        </w:rPr>
        <w:t>y</w:t>
      </w:r>
      <w:proofErr w:type="spellEnd"/>
      <w:r w:rsidR="00483E49">
        <w:rPr>
          <w:lang w:val="de-AT"/>
        </w:rPr>
        <w:t xml:space="preserve"> (Welchen Tag er zuerst auswählt)</w:t>
      </w:r>
      <w:r>
        <w:rPr>
          <w:lang w:val="de-AT"/>
        </w:rPr>
        <w:t xml:space="preserve">, </w:t>
      </w:r>
      <w:proofErr w:type="spellStart"/>
      <w:r w:rsidR="00483E49">
        <w:rPr>
          <w:lang w:val="de-AT"/>
        </w:rPr>
        <w:t>parsedate</w:t>
      </w:r>
      <w:proofErr w:type="spellEnd"/>
      <w:proofErr w:type="gramStart"/>
      <w:r w:rsidR="00483E49">
        <w:rPr>
          <w:lang w:val="de-AT"/>
        </w:rPr>
        <w:t>……</w:t>
      </w:r>
      <w:r>
        <w:rPr>
          <w:lang w:val="de-AT"/>
        </w:rPr>
        <w:t>)</w:t>
      </w:r>
      <w:proofErr w:type="gramEnd"/>
    </w:p>
    <w:p w:rsidR="00FE24D9" w:rsidRDefault="00FE24D9" w:rsidP="00D72DBC">
      <w:pPr>
        <w:spacing w:line="240" w:lineRule="auto"/>
        <w:contextualSpacing/>
        <w:rPr>
          <w:lang w:val="de-AT"/>
        </w:rPr>
      </w:pPr>
    </w:p>
    <w:p w:rsidR="00FE24D9" w:rsidRDefault="00C503D8" w:rsidP="00D72DBC">
      <w:pPr>
        <w:spacing w:line="240" w:lineRule="auto"/>
        <w:contextualSpacing/>
        <w:rPr>
          <w:lang w:val="de-AT"/>
        </w:rPr>
      </w:pPr>
      <w:r w:rsidRPr="00C503D8">
        <w:rPr>
          <w:b/>
          <w:lang w:val="de-AT"/>
        </w:rPr>
        <w:t>Tipp</w:t>
      </w:r>
      <w:r>
        <w:rPr>
          <w:lang w:val="de-AT"/>
        </w:rPr>
        <w:t xml:space="preserve">: </w:t>
      </w:r>
      <w:r w:rsidR="00FE24D9">
        <w:rPr>
          <w:lang w:val="de-AT"/>
        </w:rPr>
        <w:t>Moment.js, Date-Range-</w:t>
      </w:r>
      <w:proofErr w:type="spellStart"/>
      <w:r w:rsidR="00FE24D9">
        <w:rPr>
          <w:lang w:val="de-AT"/>
        </w:rPr>
        <w:t>picker</w:t>
      </w:r>
      <w:proofErr w:type="spellEnd"/>
      <w:r w:rsidR="00FE24D9">
        <w:rPr>
          <w:lang w:val="de-AT"/>
        </w:rPr>
        <w:t xml:space="preserve"> für 2 Tage angeben und dazwischen auswerten.</w:t>
      </w:r>
    </w:p>
    <w:p w:rsidR="00A878ED" w:rsidRDefault="00A878ED" w:rsidP="00D72DBC">
      <w:pPr>
        <w:spacing w:line="240" w:lineRule="auto"/>
        <w:contextualSpacing/>
        <w:rPr>
          <w:lang w:val="de-AT"/>
        </w:rPr>
      </w:pPr>
    </w:p>
    <w:p w:rsidR="00A878ED" w:rsidRPr="0086759E" w:rsidRDefault="00A878ED" w:rsidP="00571A2B">
      <w:pPr>
        <w:pStyle w:val="berschrift3"/>
        <w:rPr>
          <w:lang w:val="en-US"/>
        </w:rPr>
      </w:pPr>
      <w:bookmarkStart w:id="35" w:name="_Toc442365137"/>
      <w:proofErr w:type="spellStart"/>
      <w:r w:rsidRPr="0086759E">
        <w:rPr>
          <w:lang w:val="en-US"/>
        </w:rPr>
        <w:t>Eventhandler</w:t>
      </w:r>
      <w:bookmarkEnd w:id="35"/>
      <w:proofErr w:type="spellEnd"/>
    </w:p>
    <w:p w:rsidR="00A878ED" w:rsidRPr="0086759E" w:rsidRDefault="00A878ED" w:rsidP="00D72DBC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86759E">
        <w:rPr>
          <w:lang w:val="en-US"/>
        </w:rPr>
        <w:t>onSelect</w:t>
      </w:r>
      <w:proofErr w:type="spellEnd"/>
      <w:proofErr w:type="gramEnd"/>
      <w:r w:rsidR="00D410E1">
        <w:rPr>
          <w:lang w:val="en-US"/>
        </w:rPr>
        <w:t xml:space="preserve"> – </w:t>
      </w:r>
      <w:proofErr w:type="spellStart"/>
      <w:r w:rsidR="00D410E1">
        <w:rPr>
          <w:lang w:val="en-US"/>
        </w:rPr>
        <w:t>Javascript</w:t>
      </w:r>
      <w:proofErr w:type="spellEnd"/>
      <w:r w:rsidR="00D410E1">
        <w:rPr>
          <w:lang w:val="en-US"/>
        </w:rPr>
        <w:t xml:space="preserve"> </w:t>
      </w:r>
      <w:proofErr w:type="spellStart"/>
      <w:r w:rsidR="00D410E1">
        <w:rPr>
          <w:lang w:val="en-US"/>
        </w:rPr>
        <w:t>Befehl</w:t>
      </w:r>
      <w:proofErr w:type="spellEnd"/>
    </w:p>
    <w:p w:rsidR="00A878ED" w:rsidRPr="0086759E" w:rsidRDefault="00A878ED" w:rsidP="00571A2B">
      <w:pPr>
        <w:spacing w:line="240" w:lineRule="auto"/>
        <w:ind w:left="708"/>
        <w:contextualSpacing/>
        <w:rPr>
          <w:lang w:val="en-US"/>
        </w:rPr>
      </w:pPr>
      <w:proofErr w:type="gramStart"/>
      <w:r w:rsidRPr="0086759E">
        <w:rPr>
          <w:lang w:val="en-US"/>
        </w:rPr>
        <w:t>function</w:t>
      </w:r>
      <w:proofErr w:type="gramEnd"/>
      <w:r w:rsidRPr="0086759E">
        <w:rPr>
          <w:lang w:val="en-US"/>
        </w:rPr>
        <w:t xml:space="preserve"> </w:t>
      </w:r>
      <w:proofErr w:type="spellStart"/>
      <w:r w:rsidRPr="0086759E">
        <w:rPr>
          <w:lang w:val="en-US"/>
        </w:rPr>
        <w:t>mySelect</w:t>
      </w:r>
      <w:proofErr w:type="spellEnd"/>
      <w:r w:rsidRPr="0086759E">
        <w:rPr>
          <w:lang w:val="en-US"/>
        </w:rPr>
        <w:t xml:space="preserve"> (string, object){</w:t>
      </w:r>
    </w:p>
    <w:p w:rsidR="00A878ED" w:rsidRDefault="00A878ED" w:rsidP="00571A2B">
      <w:pPr>
        <w:spacing w:line="240" w:lineRule="auto"/>
        <w:ind w:left="708"/>
        <w:contextualSpacing/>
        <w:rPr>
          <w:lang w:val="de-AT"/>
        </w:rPr>
      </w:pPr>
      <w:r w:rsidRPr="0086759E">
        <w:rPr>
          <w:lang w:val="en-US"/>
        </w:rPr>
        <w:tab/>
      </w:r>
      <w:r>
        <w:rPr>
          <w:lang w:val="de-AT"/>
        </w:rPr>
        <w:t>alert(</w:t>
      </w:r>
      <w:proofErr w:type="spellStart"/>
      <w:r>
        <w:rPr>
          <w:lang w:val="de-AT"/>
        </w:rPr>
        <w:t>string</w:t>
      </w:r>
      <w:proofErr w:type="spellEnd"/>
      <w:r>
        <w:rPr>
          <w:lang w:val="de-AT"/>
        </w:rPr>
        <w:t>)</w:t>
      </w:r>
    </w:p>
    <w:p w:rsidR="00A878ED" w:rsidRDefault="00A878ED" w:rsidP="00571A2B">
      <w:pPr>
        <w:spacing w:line="240" w:lineRule="auto"/>
        <w:ind w:left="708"/>
        <w:contextualSpacing/>
        <w:rPr>
          <w:lang w:val="de-AT"/>
        </w:rPr>
      </w:pPr>
      <w:r>
        <w:rPr>
          <w:lang w:val="de-AT"/>
        </w:rPr>
        <w:t>}</w:t>
      </w:r>
    </w:p>
    <w:p w:rsidR="00A878ED" w:rsidRDefault="00A878ED" w:rsidP="00571A2B">
      <w:pPr>
        <w:spacing w:line="240" w:lineRule="auto"/>
        <w:ind w:left="708"/>
        <w:contextualSpacing/>
        <w:rPr>
          <w:lang w:val="de-AT"/>
        </w:rPr>
      </w:pPr>
    </w:p>
    <w:p w:rsidR="00A878ED" w:rsidRDefault="00A878ED" w:rsidP="00571A2B">
      <w:pPr>
        <w:spacing w:line="240" w:lineRule="auto"/>
        <w:ind w:left="708"/>
        <w:contextualSpacing/>
        <w:rPr>
          <w:lang w:val="de-AT"/>
        </w:rPr>
      </w:pPr>
      <w:r>
        <w:rPr>
          <w:lang w:val="de-AT"/>
        </w:rPr>
        <w:t xml:space="preserve">Aufruf innerhalb </w:t>
      </w:r>
      <w:proofErr w:type="spellStart"/>
      <w:r>
        <w:rPr>
          <w:lang w:val="de-AT"/>
        </w:rPr>
        <w:t>datepicker</w:t>
      </w:r>
      <w:proofErr w:type="spellEnd"/>
    </w:p>
    <w:p w:rsidR="00A878ED" w:rsidRDefault="00A878ED" w:rsidP="00571A2B">
      <w:pPr>
        <w:spacing w:line="240" w:lineRule="auto"/>
        <w:ind w:left="708"/>
        <w:contextualSpacing/>
        <w:rPr>
          <w:lang w:val="de-AT"/>
        </w:rPr>
      </w:pPr>
      <w:proofErr w:type="spellStart"/>
      <w:r w:rsidRPr="00A878ED">
        <w:rPr>
          <w:lang w:val="de-AT"/>
        </w:rPr>
        <w:t>onSelect:mySelect</w:t>
      </w:r>
      <w:proofErr w:type="spellEnd"/>
      <w:r w:rsidRPr="00A878ED">
        <w:rPr>
          <w:lang w:val="de-AT"/>
        </w:rPr>
        <w:t xml:space="preserve"> (dem Attribut </w:t>
      </w:r>
      <w:proofErr w:type="spellStart"/>
      <w:r w:rsidRPr="00A878ED">
        <w:rPr>
          <w:lang w:val="de-AT"/>
        </w:rPr>
        <w:t>onSelect</w:t>
      </w:r>
      <w:proofErr w:type="spellEnd"/>
      <w:r w:rsidRPr="00A878ED">
        <w:rPr>
          <w:lang w:val="de-AT"/>
        </w:rPr>
        <w:t xml:space="preserve"> wird die Funktion </w:t>
      </w:r>
      <w:proofErr w:type="spellStart"/>
      <w:r w:rsidRPr="00A878ED">
        <w:rPr>
          <w:lang w:val="de-AT"/>
        </w:rPr>
        <w:t>mySelect</w:t>
      </w:r>
      <w:proofErr w:type="spellEnd"/>
      <w:r w:rsidRPr="00A878ED">
        <w:rPr>
          <w:lang w:val="de-AT"/>
        </w:rPr>
        <w:t xml:space="preserve"> übergeben (ohne Klammern und P</w:t>
      </w:r>
      <w:r>
        <w:rPr>
          <w:lang w:val="de-AT"/>
        </w:rPr>
        <w:t>arameter)</w:t>
      </w:r>
    </w:p>
    <w:p w:rsidR="00A878ED" w:rsidRPr="0086759E" w:rsidRDefault="00A878ED" w:rsidP="00571A2B">
      <w:pPr>
        <w:shd w:val="clear" w:color="auto" w:fill="D9D9D9" w:themeFill="background1" w:themeFillShade="D9"/>
        <w:spacing w:line="240" w:lineRule="auto"/>
        <w:ind w:left="708"/>
        <w:contextualSpacing/>
        <w:rPr>
          <w:lang w:val="en-US"/>
        </w:rPr>
      </w:pPr>
      <w:r w:rsidRPr="0086759E">
        <w:rPr>
          <w:lang w:val="en-US"/>
        </w:rPr>
        <w:t xml:space="preserve">Syntax: </w:t>
      </w:r>
      <w:proofErr w:type="spellStart"/>
      <w:r w:rsidRPr="0086759E">
        <w:rPr>
          <w:lang w:val="en-US"/>
        </w:rPr>
        <w:t>key</w:t>
      </w:r>
      <w:proofErr w:type="gramStart"/>
      <w:r w:rsidRPr="0086759E">
        <w:rPr>
          <w:lang w:val="en-US"/>
        </w:rPr>
        <w:t>:value</w:t>
      </w:r>
      <w:proofErr w:type="spellEnd"/>
      <w:proofErr w:type="gramEnd"/>
    </w:p>
    <w:p w:rsidR="00A878ED" w:rsidRPr="0086759E" w:rsidRDefault="00A878ED" w:rsidP="00D72DBC">
      <w:pPr>
        <w:spacing w:line="240" w:lineRule="auto"/>
        <w:contextualSpacing/>
        <w:rPr>
          <w:lang w:val="en-US"/>
        </w:rPr>
      </w:pPr>
    </w:p>
    <w:p w:rsidR="00A878ED" w:rsidRPr="0086759E" w:rsidRDefault="00A878ED" w:rsidP="00530E3B">
      <w:pPr>
        <w:spacing w:line="240" w:lineRule="auto"/>
        <w:ind w:left="708"/>
        <w:contextualSpacing/>
        <w:rPr>
          <w:lang w:val="en-US"/>
        </w:rPr>
      </w:pPr>
      <w:proofErr w:type="spellStart"/>
      <w:proofErr w:type="gramStart"/>
      <w:r w:rsidRPr="0086759E">
        <w:rPr>
          <w:lang w:val="en-US"/>
        </w:rPr>
        <w:t>Inlinedefintion</w:t>
      </w:r>
      <w:proofErr w:type="spellEnd"/>
      <w:r w:rsidRPr="0086759E">
        <w:rPr>
          <w:lang w:val="en-US"/>
        </w:rPr>
        <w:t xml:space="preserve"> </w:t>
      </w:r>
      <w:proofErr w:type="spellStart"/>
      <w:r w:rsidRPr="0086759E">
        <w:rPr>
          <w:lang w:val="en-US"/>
        </w:rPr>
        <w:t>auch</w:t>
      </w:r>
      <w:proofErr w:type="spellEnd"/>
      <w:r w:rsidRPr="0086759E">
        <w:rPr>
          <w:lang w:val="en-US"/>
        </w:rPr>
        <w:t xml:space="preserve"> </w:t>
      </w:r>
      <w:proofErr w:type="spellStart"/>
      <w:r w:rsidRPr="0086759E">
        <w:rPr>
          <w:lang w:val="en-US"/>
        </w:rPr>
        <w:t>möglich</w:t>
      </w:r>
      <w:proofErr w:type="spellEnd"/>
      <w:r w:rsidRPr="0086759E">
        <w:rPr>
          <w:lang w:val="en-US"/>
        </w:rPr>
        <w:t>.</w:t>
      </w:r>
      <w:proofErr w:type="gramEnd"/>
    </w:p>
    <w:p w:rsidR="00A878ED" w:rsidRPr="0086759E" w:rsidRDefault="00A878ED" w:rsidP="00530E3B">
      <w:pPr>
        <w:shd w:val="clear" w:color="auto" w:fill="D9D9D9" w:themeFill="background1" w:themeFillShade="D9"/>
        <w:spacing w:line="240" w:lineRule="auto"/>
        <w:ind w:left="708"/>
        <w:contextualSpacing/>
        <w:rPr>
          <w:lang w:val="en-US"/>
        </w:rPr>
      </w:pPr>
      <w:proofErr w:type="spellStart"/>
      <w:proofErr w:type="gramStart"/>
      <w:r w:rsidRPr="0086759E">
        <w:rPr>
          <w:lang w:val="en-US"/>
        </w:rPr>
        <w:t>onSelect</w:t>
      </w:r>
      <w:proofErr w:type="spellEnd"/>
      <w:proofErr w:type="gramEnd"/>
      <w:r w:rsidRPr="0086759E">
        <w:rPr>
          <w:lang w:val="en-US"/>
        </w:rPr>
        <w:t>: function(</w:t>
      </w:r>
      <w:proofErr w:type="spellStart"/>
      <w:r w:rsidRPr="0086759E">
        <w:rPr>
          <w:lang w:val="en-US"/>
        </w:rPr>
        <w:t>dateText</w:t>
      </w:r>
      <w:proofErr w:type="spellEnd"/>
      <w:r w:rsidRPr="0086759E">
        <w:rPr>
          <w:lang w:val="en-US"/>
        </w:rPr>
        <w:t xml:space="preserve">, </w:t>
      </w:r>
      <w:proofErr w:type="spellStart"/>
      <w:r w:rsidRPr="0086759E">
        <w:rPr>
          <w:lang w:val="en-US"/>
        </w:rPr>
        <w:t>inst</w:t>
      </w:r>
      <w:proofErr w:type="spellEnd"/>
      <w:r w:rsidRPr="0086759E">
        <w:rPr>
          <w:lang w:val="en-US"/>
        </w:rPr>
        <w:t>){}</w:t>
      </w:r>
    </w:p>
    <w:p w:rsidR="00A878ED" w:rsidRPr="0086759E" w:rsidRDefault="00A878ED" w:rsidP="00D72DBC">
      <w:pPr>
        <w:spacing w:line="240" w:lineRule="auto"/>
        <w:contextualSpacing/>
        <w:rPr>
          <w:lang w:val="en-US"/>
        </w:rPr>
      </w:pPr>
    </w:p>
    <w:p w:rsidR="00A878ED" w:rsidRDefault="00F81A05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Man kann auch die </w:t>
      </w:r>
      <w:proofErr w:type="spellStart"/>
      <w:r>
        <w:rPr>
          <w:lang w:val="de-AT"/>
        </w:rPr>
        <w:t>jQuery</w:t>
      </w:r>
      <w:proofErr w:type="spellEnd"/>
      <w:r>
        <w:rPr>
          <w:lang w:val="de-AT"/>
        </w:rPr>
        <w:t>-Datei direkt einbinden, nicht über http://</w:t>
      </w:r>
    </w:p>
    <w:p w:rsidR="00F81A05" w:rsidRDefault="00F81A05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>Vorteil: Server bekommt es nicht mit, läuft ohne Internet</w:t>
      </w:r>
    </w:p>
    <w:p w:rsidR="00F81A05" w:rsidRDefault="00F81A05" w:rsidP="00D72DBC">
      <w:pPr>
        <w:spacing w:line="240" w:lineRule="auto"/>
        <w:contextualSpacing/>
        <w:rPr>
          <w:lang w:val="de-AT"/>
        </w:rPr>
      </w:pPr>
      <w:r>
        <w:rPr>
          <w:lang w:val="de-AT"/>
        </w:rPr>
        <w:t>Nachteil: schneller, wenn mehrere Seiten, weil dann schon bei einer anderen Seite geladen</w:t>
      </w:r>
    </w:p>
    <w:p w:rsidR="005C2EE6" w:rsidRDefault="005C2EE6" w:rsidP="00D72DBC">
      <w:pPr>
        <w:spacing w:line="240" w:lineRule="auto"/>
        <w:contextualSpacing/>
        <w:rPr>
          <w:lang w:val="de-AT"/>
        </w:rPr>
      </w:pPr>
    </w:p>
    <w:p w:rsidR="005C2EE6" w:rsidRDefault="005C2EE6" w:rsidP="00571A2B">
      <w:pPr>
        <w:pStyle w:val="berschrift3"/>
        <w:rPr>
          <w:lang w:val="de-AT"/>
        </w:rPr>
      </w:pPr>
      <w:bookmarkStart w:id="36" w:name="_Toc442365138"/>
      <w:proofErr w:type="spellStart"/>
      <w:r>
        <w:rPr>
          <w:lang w:val="de-AT"/>
        </w:rPr>
        <w:t>Widget</w:t>
      </w:r>
      <w:proofErr w:type="spellEnd"/>
      <w:r>
        <w:rPr>
          <w:lang w:val="de-AT"/>
        </w:rPr>
        <w:t xml:space="preserve">: </w:t>
      </w:r>
      <w:r w:rsidRPr="00C503D8">
        <w:rPr>
          <w:lang w:val="de-AT"/>
        </w:rPr>
        <w:t>Tab</w:t>
      </w:r>
      <w:bookmarkEnd w:id="36"/>
    </w:p>
    <w:p w:rsidR="005C2EE6" w:rsidRDefault="005C2EE6" w:rsidP="005C2EE6">
      <w:pPr>
        <w:spacing w:line="240" w:lineRule="auto"/>
        <w:contextualSpacing/>
        <w:rPr>
          <w:lang w:val="de-AT"/>
        </w:rPr>
      </w:pPr>
      <w:r>
        <w:rPr>
          <w:lang w:val="de-AT"/>
        </w:rPr>
        <w:t>Im zugeklappten wird nicht gesucht</w:t>
      </w:r>
      <w:r w:rsidR="009B2F5F">
        <w:rPr>
          <w:lang w:val="de-AT"/>
        </w:rPr>
        <w:t>.</w:t>
      </w:r>
    </w:p>
    <w:p w:rsidR="005C2EE6" w:rsidRDefault="005C2EE6" w:rsidP="00D72DBC">
      <w:pPr>
        <w:spacing w:line="240" w:lineRule="auto"/>
        <w:contextualSpacing/>
        <w:rPr>
          <w:lang w:val="de-AT"/>
        </w:rPr>
      </w:pPr>
    </w:p>
    <w:p w:rsidR="00F81A05" w:rsidRDefault="005C2EE6" w:rsidP="00D72DBC">
      <w:pPr>
        <w:spacing w:line="240" w:lineRule="auto"/>
        <w:contextualSpacing/>
        <w:rPr>
          <w:lang w:val="de-AT"/>
        </w:rPr>
      </w:pPr>
      <w:r w:rsidRPr="007647A5">
        <w:rPr>
          <w:b/>
          <w:lang w:val="de-AT"/>
        </w:rPr>
        <w:t>Tipp</w:t>
      </w:r>
      <w:r>
        <w:rPr>
          <w:lang w:val="de-AT"/>
        </w:rPr>
        <w:t xml:space="preserve">: Google </w:t>
      </w:r>
      <w:proofErr w:type="spellStart"/>
      <w:r>
        <w:rPr>
          <w:lang w:val="de-AT"/>
        </w:rPr>
        <w:t>custom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search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google</w:t>
      </w:r>
      <w:proofErr w:type="spellEnd"/>
      <w:r>
        <w:rPr>
          <w:lang w:val="de-AT"/>
        </w:rPr>
        <w:t xml:space="preserve"> Suche mit Google Datenbestand durchsucht nur diese Seite aber alle Tabs, laschen etc. Wird im Quellcode festgelegt, z.B. </w:t>
      </w:r>
      <w:proofErr w:type="spellStart"/>
      <w:r>
        <w:rPr>
          <w:lang w:val="de-AT"/>
        </w:rPr>
        <w:t>ecb</w:t>
      </w:r>
      <w:proofErr w:type="spellEnd"/>
      <w:r>
        <w:rPr>
          <w:lang w:val="de-AT"/>
        </w:rPr>
        <w:t xml:space="preserve"> Seite</w:t>
      </w:r>
    </w:p>
    <w:p w:rsidR="00D860DA" w:rsidRDefault="00D860DA" w:rsidP="00D72DBC">
      <w:pPr>
        <w:spacing w:line="240" w:lineRule="auto"/>
        <w:contextualSpacing/>
        <w:rPr>
          <w:lang w:val="de-AT"/>
        </w:rPr>
      </w:pPr>
      <w:proofErr w:type="spellStart"/>
      <w:r>
        <w:rPr>
          <w:lang w:val="de-AT"/>
        </w:rPr>
        <w:t>mnoGoSearch</w:t>
      </w:r>
      <w:proofErr w:type="spellEnd"/>
    </w:p>
    <w:p w:rsidR="006969B1" w:rsidRDefault="006969B1" w:rsidP="00D72DBC">
      <w:pPr>
        <w:spacing w:line="240" w:lineRule="auto"/>
        <w:contextualSpacing/>
        <w:rPr>
          <w:lang w:val="de-AT"/>
        </w:rPr>
      </w:pPr>
    </w:p>
    <w:p w:rsidR="007647A5" w:rsidRPr="005D6A0E" w:rsidRDefault="007647A5" w:rsidP="005D6A0E">
      <w:pPr>
        <w:pStyle w:val="berschrift2"/>
      </w:pPr>
      <w:bookmarkStart w:id="37" w:name="_Toc442365139"/>
      <w:r w:rsidRPr="005D6A0E">
        <w:t>SEM</w:t>
      </w:r>
      <w:bookmarkEnd w:id="37"/>
    </w:p>
    <w:p w:rsidR="006969B1" w:rsidRPr="0086759E" w:rsidRDefault="006969B1" w:rsidP="007647A5">
      <w:pPr>
        <w:pStyle w:val="Listenabsatz"/>
        <w:numPr>
          <w:ilvl w:val="0"/>
          <w:numId w:val="37"/>
        </w:numPr>
        <w:spacing w:line="240" w:lineRule="auto"/>
      </w:pPr>
      <w:r w:rsidRPr="0086759E">
        <w:t>SEM Search engine marketing</w:t>
      </w:r>
    </w:p>
    <w:p w:rsidR="007647A5" w:rsidRDefault="006969B1" w:rsidP="006969B1">
      <w:pPr>
        <w:pStyle w:val="Listenabsatz"/>
        <w:numPr>
          <w:ilvl w:val="1"/>
          <w:numId w:val="37"/>
        </w:numPr>
        <w:spacing w:line="240" w:lineRule="auto"/>
        <w:rPr>
          <w:lang w:val="de-AT"/>
        </w:rPr>
      </w:pPr>
      <w:proofErr w:type="spellStart"/>
      <w:r w:rsidRPr="007647A5">
        <w:rPr>
          <w:lang w:val="de-AT"/>
        </w:rPr>
        <w:t>Seo</w:t>
      </w:r>
      <w:proofErr w:type="spellEnd"/>
      <w:r w:rsidRPr="007647A5">
        <w:rPr>
          <w:lang w:val="de-AT"/>
        </w:rPr>
        <w:t xml:space="preserve"> </w:t>
      </w:r>
      <w:proofErr w:type="spellStart"/>
      <w:r w:rsidRPr="007647A5">
        <w:rPr>
          <w:lang w:val="de-AT"/>
        </w:rPr>
        <w:t>optimization</w:t>
      </w:r>
      <w:proofErr w:type="spellEnd"/>
      <w:r w:rsidRPr="007647A5">
        <w:rPr>
          <w:lang w:val="de-AT"/>
        </w:rPr>
        <w:t xml:space="preserve">: </w:t>
      </w:r>
      <w:proofErr w:type="spellStart"/>
      <w:r w:rsidRPr="007647A5">
        <w:rPr>
          <w:lang w:val="de-AT"/>
        </w:rPr>
        <w:t>seite</w:t>
      </w:r>
      <w:proofErr w:type="spellEnd"/>
      <w:r w:rsidRPr="007647A5">
        <w:rPr>
          <w:lang w:val="de-AT"/>
        </w:rPr>
        <w:t xml:space="preserve"> gut gestalten, wie viele links zeigen auf deine Webseite</w:t>
      </w:r>
      <w:r w:rsidR="007647A5" w:rsidRPr="007647A5">
        <w:rPr>
          <w:lang w:val="de-AT"/>
        </w:rPr>
        <w:t xml:space="preserve">. </w:t>
      </w:r>
      <w:r w:rsidRPr="007647A5">
        <w:rPr>
          <w:lang w:val="de-AT"/>
        </w:rPr>
        <w:t xml:space="preserve">Es gab </w:t>
      </w:r>
      <w:proofErr w:type="spellStart"/>
      <w:r w:rsidRPr="007647A5">
        <w:rPr>
          <w:lang w:val="de-AT"/>
        </w:rPr>
        <w:t>algorithmus</w:t>
      </w:r>
      <w:proofErr w:type="spellEnd"/>
      <w:r w:rsidRPr="007647A5">
        <w:rPr>
          <w:lang w:val="de-AT"/>
        </w:rPr>
        <w:t xml:space="preserve"> Page-</w:t>
      </w:r>
      <w:proofErr w:type="spellStart"/>
      <w:r w:rsidRPr="007647A5">
        <w:rPr>
          <w:lang w:val="de-AT"/>
        </w:rPr>
        <w:t>Rancing</w:t>
      </w:r>
      <w:proofErr w:type="spellEnd"/>
      <w:r w:rsidRPr="007647A5">
        <w:rPr>
          <w:lang w:val="de-AT"/>
        </w:rPr>
        <w:t xml:space="preserve"> (Herr Page </w:t>
      </w:r>
      <w:proofErr w:type="spellStart"/>
      <w:r w:rsidRPr="007647A5">
        <w:rPr>
          <w:lang w:val="de-AT"/>
        </w:rPr>
        <w:t>hats</w:t>
      </w:r>
      <w:proofErr w:type="spellEnd"/>
      <w:r w:rsidRPr="007647A5">
        <w:rPr>
          <w:lang w:val="de-AT"/>
        </w:rPr>
        <w:t xml:space="preserve"> erfunden)</w:t>
      </w:r>
      <w:r w:rsidR="007647A5" w:rsidRPr="007647A5">
        <w:rPr>
          <w:lang w:val="de-AT"/>
        </w:rPr>
        <w:t>,</w:t>
      </w:r>
      <w:r w:rsidR="007647A5">
        <w:rPr>
          <w:lang w:val="de-AT"/>
        </w:rPr>
        <w:t xml:space="preserve"> </w:t>
      </w:r>
      <w:r w:rsidRPr="007647A5">
        <w:rPr>
          <w:lang w:val="de-AT"/>
        </w:rPr>
        <w:t>Linkjuice - Links auf gute Webseite</w:t>
      </w:r>
      <w:r w:rsidR="007647A5">
        <w:rPr>
          <w:lang w:val="de-AT"/>
        </w:rPr>
        <w:t xml:space="preserve">. </w:t>
      </w:r>
      <w:r w:rsidRPr="007647A5">
        <w:rPr>
          <w:lang w:val="de-AT"/>
        </w:rPr>
        <w:t xml:space="preserve">Linkfarmen, </w:t>
      </w:r>
      <w:proofErr w:type="spellStart"/>
      <w:r w:rsidRPr="007647A5">
        <w:rPr>
          <w:lang w:val="de-AT"/>
        </w:rPr>
        <w:t>mitlerweile</w:t>
      </w:r>
      <w:proofErr w:type="spellEnd"/>
      <w:r w:rsidRPr="007647A5">
        <w:rPr>
          <w:lang w:val="de-AT"/>
        </w:rPr>
        <w:t xml:space="preserve"> gibt es</w:t>
      </w:r>
      <w:r w:rsidR="007647A5">
        <w:rPr>
          <w:lang w:val="de-AT"/>
        </w:rPr>
        <w:t xml:space="preserve"> für Seiten keinen </w:t>
      </w:r>
      <w:proofErr w:type="spellStart"/>
      <w:r w:rsidR="007647A5">
        <w:rPr>
          <w:lang w:val="de-AT"/>
        </w:rPr>
        <w:t>Pagerank</w:t>
      </w:r>
      <w:proofErr w:type="spellEnd"/>
      <w:r w:rsidR="007647A5">
        <w:rPr>
          <w:lang w:val="de-AT"/>
        </w:rPr>
        <w:t xml:space="preserve"> mehr</w:t>
      </w:r>
    </w:p>
    <w:p w:rsidR="007647A5" w:rsidRDefault="006969B1" w:rsidP="001E7A16">
      <w:pPr>
        <w:pStyle w:val="Listenabsatz"/>
        <w:numPr>
          <w:ilvl w:val="2"/>
          <w:numId w:val="37"/>
        </w:numPr>
        <w:spacing w:line="240" w:lineRule="auto"/>
        <w:rPr>
          <w:lang w:val="de-AT"/>
        </w:rPr>
      </w:pPr>
      <w:r w:rsidRPr="007647A5">
        <w:rPr>
          <w:lang w:val="de-AT"/>
        </w:rPr>
        <w:lastRenderedPageBreak/>
        <w:t>Qualitätsindex</w:t>
      </w:r>
      <w:r w:rsidR="007647A5">
        <w:rPr>
          <w:lang w:val="de-AT"/>
        </w:rPr>
        <w:t xml:space="preserve">: </w:t>
      </w:r>
      <w:r w:rsidRPr="007647A5">
        <w:rPr>
          <w:lang w:val="de-AT"/>
        </w:rPr>
        <w:t xml:space="preserve">Google </w:t>
      </w:r>
      <w:proofErr w:type="spellStart"/>
      <w:r w:rsidRPr="007647A5">
        <w:rPr>
          <w:lang w:val="de-AT"/>
        </w:rPr>
        <w:t>crawled</w:t>
      </w:r>
      <w:proofErr w:type="spellEnd"/>
      <w:r w:rsidRPr="007647A5">
        <w:rPr>
          <w:lang w:val="de-AT"/>
        </w:rPr>
        <w:t xml:space="preserve"> alle Wochen und aktualisiert </w:t>
      </w:r>
      <w:proofErr w:type="spellStart"/>
      <w:r w:rsidRPr="007647A5">
        <w:rPr>
          <w:lang w:val="de-AT"/>
        </w:rPr>
        <w:t>Qualitätindex</w:t>
      </w:r>
      <w:proofErr w:type="spellEnd"/>
      <w:r w:rsidRPr="007647A5">
        <w:rPr>
          <w:lang w:val="de-AT"/>
        </w:rPr>
        <w:t>, Schnelligkeit zählt auch dazu</w:t>
      </w:r>
      <w:r w:rsidR="007647A5">
        <w:rPr>
          <w:lang w:val="de-AT"/>
        </w:rPr>
        <w:t xml:space="preserve">. </w:t>
      </w:r>
    </w:p>
    <w:p w:rsidR="001E7A16" w:rsidRPr="007647A5" w:rsidRDefault="007647A5" w:rsidP="001E7A16">
      <w:pPr>
        <w:pStyle w:val="Listenabsatz"/>
        <w:numPr>
          <w:ilvl w:val="2"/>
          <w:numId w:val="37"/>
        </w:numPr>
        <w:spacing w:line="240" w:lineRule="auto"/>
        <w:rPr>
          <w:lang w:val="de-AT"/>
        </w:rPr>
      </w:pPr>
      <w:r w:rsidRPr="007647A5">
        <w:rPr>
          <w:b/>
          <w:lang w:val="de-AT"/>
        </w:rPr>
        <w:t>Tipp</w:t>
      </w:r>
      <w:r>
        <w:rPr>
          <w:lang w:val="de-AT"/>
        </w:rPr>
        <w:t xml:space="preserve">: </w:t>
      </w:r>
      <w:r w:rsidR="006969B1" w:rsidRPr="007647A5">
        <w:rPr>
          <w:lang w:val="de-AT"/>
        </w:rPr>
        <w:t xml:space="preserve">Es gibt Google-Ranking Seite: </w:t>
      </w:r>
      <w:proofErr w:type="spellStart"/>
      <w:r w:rsidR="006969B1" w:rsidRPr="007647A5">
        <w:rPr>
          <w:lang w:val="de-AT"/>
        </w:rPr>
        <w:t>seitwert</w:t>
      </w:r>
      <w:proofErr w:type="spellEnd"/>
      <w:r w:rsidR="006969B1" w:rsidRPr="007647A5">
        <w:rPr>
          <w:lang w:val="de-AT"/>
        </w:rPr>
        <w:t xml:space="preserve">, </w:t>
      </w:r>
      <w:proofErr w:type="spellStart"/>
      <w:r w:rsidR="006969B1" w:rsidRPr="007647A5">
        <w:rPr>
          <w:lang w:val="de-AT"/>
        </w:rPr>
        <w:t>googlewebmaster</w:t>
      </w:r>
      <w:proofErr w:type="spellEnd"/>
      <w:r w:rsidR="006969B1" w:rsidRPr="007647A5">
        <w:rPr>
          <w:lang w:val="de-AT"/>
        </w:rPr>
        <w:t>-Tools</w:t>
      </w:r>
      <w:r w:rsidR="001E7A16" w:rsidRPr="007647A5">
        <w:rPr>
          <w:lang w:val="de-AT"/>
        </w:rPr>
        <w:t xml:space="preserve"> </w:t>
      </w:r>
    </w:p>
    <w:p w:rsidR="001E7A16" w:rsidRPr="007647A5" w:rsidRDefault="00A6717F" w:rsidP="007647A5">
      <w:pPr>
        <w:pStyle w:val="Listenabsatz"/>
        <w:numPr>
          <w:ilvl w:val="1"/>
          <w:numId w:val="37"/>
        </w:numPr>
        <w:spacing w:line="240" w:lineRule="auto"/>
        <w:rPr>
          <w:lang w:val="de-AT"/>
        </w:rPr>
      </w:pPr>
      <w:proofErr w:type="spellStart"/>
      <w:r w:rsidRPr="007647A5">
        <w:rPr>
          <w:lang w:val="de-AT"/>
        </w:rPr>
        <w:t>Sea</w:t>
      </w:r>
      <w:proofErr w:type="spellEnd"/>
      <w:r w:rsidRPr="007647A5">
        <w:rPr>
          <w:lang w:val="de-AT"/>
        </w:rPr>
        <w:t xml:space="preserve"> </w:t>
      </w:r>
      <w:proofErr w:type="spellStart"/>
      <w:r w:rsidRPr="007647A5">
        <w:rPr>
          <w:lang w:val="de-AT"/>
        </w:rPr>
        <w:t>advertisement</w:t>
      </w:r>
      <w:proofErr w:type="spellEnd"/>
      <w:r w:rsidRPr="007647A5">
        <w:rPr>
          <w:lang w:val="de-AT"/>
        </w:rPr>
        <w:t>: man zahlt Google</w:t>
      </w:r>
    </w:p>
    <w:p w:rsidR="001E7A16" w:rsidRDefault="001E7A16" w:rsidP="001E7A16">
      <w:pPr>
        <w:spacing w:line="240" w:lineRule="auto"/>
        <w:rPr>
          <w:lang w:val="de-AT"/>
        </w:rPr>
      </w:pPr>
    </w:p>
    <w:p w:rsidR="001E7A16" w:rsidRDefault="00571A2B" w:rsidP="005D6A0E">
      <w:pPr>
        <w:pStyle w:val="berschrift4"/>
        <w:rPr>
          <w:lang w:val="de-AT"/>
        </w:rPr>
      </w:pPr>
      <w:r>
        <w:rPr>
          <w:lang w:val="de-AT"/>
        </w:rPr>
        <w:t xml:space="preserve">Tipp: </w:t>
      </w:r>
      <w:r w:rsidR="001E7A16">
        <w:rPr>
          <w:lang w:val="de-AT"/>
        </w:rPr>
        <w:t># als Anker</w:t>
      </w:r>
    </w:p>
    <w:p w:rsidR="00C503D8" w:rsidRDefault="00C503D8" w:rsidP="007647A5">
      <w:pPr>
        <w:spacing w:after="0" w:line="240" w:lineRule="auto"/>
        <w:rPr>
          <w:lang w:val="de-AT"/>
        </w:rPr>
      </w:pPr>
      <w:r>
        <w:rPr>
          <w:lang w:val="de-AT"/>
        </w:rPr>
        <w:t xml:space="preserve">in langem Text automatisch an eine Stelle Springen: </w:t>
      </w:r>
    </w:p>
    <w:p w:rsidR="001E7A16" w:rsidRDefault="001E7A16" w:rsidP="007647A5">
      <w:pPr>
        <w:spacing w:after="0" w:line="240" w:lineRule="auto"/>
        <w:rPr>
          <w:lang w:val="de-AT"/>
        </w:rPr>
      </w:pPr>
      <w:r>
        <w:rPr>
          <w:lang w:val="de-AT"/>
        </w:rPr>
        <w:t xml:space="preserve">&lt;h1 </w:t>
      </w:r>
      <w:proofErr w:type="spellStart"/>
      <w:r>
        <w:rPr>
          <w:lang w:val="de-AT"/>
        </w:rPr>
        <w:t>id</w:t>
      </w:r>
      <w:proofErr w:type="spellEnd"/>
      <w:r>
        <w:rPr>
          <w:lang w:val="de-AT"/>
        </w:rPr>
        <w:t>=#</w:t>
      </w:r>
      <w:r w:rsidR="00A6717F">
        <w:rPr>
          <w:lang w:val="de-AT"/>
        </w:rPr>
        <w:t>“</w:t>
      </w:r>
      <w:r>
        <w:rPr>
          <w:lang w:val="de-AT"/>
        </w:rPr>
        <w:t>eins</w:t>
      </w:r>
      <w:r w:rsidR="00A6717F">
        <w:rPr>
          <w:lang w:val="de-AT"/>
        </w:rPr>
        <w:t>“</w:t>
      </w:r>
      <w:r>
        <w:rPr>
          <w:lang w:val="de-AT"/>
        </w:rPr>
        <w:t xml:space="preserve">&gt; Hier kommt etwas </w:t>
      </w:r>
      <w:proofErr w:type="gramStart"/>
      <w:r>
        <w:rPr>
          <w:lang w:val="de-AT"/>
        </w:rPr>
        <w:t>wichtiges</w:t>
      </w:r>
      <w:proofErr w:type="gramEnd"/>
    </w:p>
    <w:p w:rsidR="001E7A16" w:rsidRPr="001E7A16" w:rsidRDefault="007647A5" w:rsidP="007647A5">
      <w:pPr>
        <w:spacing w:after="0" w:line="240" w:lineRule="auto"/>
        <w:rPr>
          <w:lang w:val="de-AT"/>
        </w:rPr>
      </w:pPr>
      <w:r>
        <w:rPr>
          <w:lang w:val="de-AT"/>
        </w:rPr>
        <w:t>&lt;/h1&gt;</w:t>
      </w:r>
    </w:p>
    <w:p w:rsidR="006969B1" w:rsidRDefault="001E7A16" w:rsidP="007647A5">
      <w:pPr>
        <w:spacing w:after="0" w:line="240" w:lineRule="auto"/>
        <w:contextualSpacing/>
        <w:rPr>
          <w:lang w:val="de-AT"/>
        </w:rPr>
      </w:pPr>
      <w:r>
        <w:rPr>
          <w:lang w:val="de-AT"/>
        </w:rPr>
        <w:t xml:space="preserve">In Adresszeile </w:t>
      </w:r>
      <w:r w:rsidR="00C503D8">
        <w:rPr>
          <w:lang w:val="de-AT"/>
        </w:rPr>
        <w:t xml:space="preserve"> </w:t>
      </w:r>
      <w:r>
        <w:rPr>
          <w:lang w:val="de-AT"/>
        </w:rPr>
        <w:t>#eins eingeben</w:t>
      </w:r>
    </w:p>
    <w:p w:rsidR="00EB390C" w:rsidRDefault="001E7A16" w:rsidP="00C503D8">
      <w:pPr>
        <w:spacing w:after="0" w:line="240" w:lineRule="auto"/>
        <w:contextualSpacing/>
        <w:rPr>
          <w:lang w:val="de-AT"/>
        </w:rPr>
      </w:pPr>
      <w:r>
        <w:rPr>
          <w:lang w:val="de-AT"/>
        </w:rPr>
        <w:t xml:space="preserve">Oder über &lt;a </w:t>
      </w:r>
      <w:proofErr w:type="spellStart"/>
      <w:r>
        <w:rPr>
          <w:lang w:val="de-AT"/>
        </w:rPr>
        <w:t>href</w:t>
      </w:r>
      <w:proofErr w:type="spellEnd"/>
      <w:r>
        <w:rPr>
          <w:lang w:val="de-AT"/>
        </w:rPr>
        <w:t xml:space="preserve"> = „#eins“&gt;</w:t>
      </w:r>
      <w:r w:rsidR="00D410E1">
        <w:rPr>
          <w:lang w:val="de-AT"/>
        </w:rPr>
        <w:t xml:space="preserve"> springt bei draufklicken </w:t>
      </w:r>
      <w:r w:rsidR="00C503D8">
        <w:rPr>
          <w:lang w:val="de-AT"/>
        </w:rPr>
        <w:t>dorthin</w:t>
      </w:r>
    </w:p>
    <w:p w:rsidR="00D410E1" w:rsidRDefault="00D410E1" w:rsidP="00C503D8">
      <w:pPr>
        <w:spacing w:after="0" w:line="240" w:lineRule="auto"/>
        <w:contextualSpacing/>
        <w:rPr>
          <w:lang w:val="de-AT"/>
        </w:rPr>
      </w:pPr>
      <w:r>
        <w:rPr>
          <w:lang w:val="de-AT"/>
        </w:rPr>
        <w:t>Liste an den Anfang stellen</w:t>
      </w:r>
    </w:p>
    <w:p w:rsidR="00D410E1" w:rsidRPr="00D410E1" w:rsidRDefault="00D410E1" w:rsidP="00D410E1">
      <w:pPr>
        <w:spacing w:after="0" w:line="240" w:lineRule="auto"/>
        <w:contextualSpacing/>
        <w:rPr>
          <w:lang w:val="de-AT"/>
        </w:rPr>
      </w:pPr>
      <w:r w:rsidRPr="00D410E1">
        <w:rPr>
          <w:lang w:val="de-AT"/>
        </w:rPr>
        <w:t>&lt;</w:t>
      </w:r>
      <w:proofErr w:type="spellStart"/>
      <w:r w:rsidRPr="00D410E1">
        <w:rPr>
          <w:lang w:val="de-AT"/>
        </w:rPr>
        <w:t>ul</w:t>
      </w:r>
      <w:proofErr w:type="spellEnd"/>
      <w:r w:rsidRPr="00D410E1">
        <w:rPr>
          <w:lang w:val="de-AT"/>
        </w:rPr>
        <w:t>&gt;</w:t>
      </w:r>
    </w:p>
    <w:p w:rsidR="00D410E1" w:rsidRPr="00D410E1" w:rsidRDefault="00D410E1" w:rsidP="00D410E1">
      <w:pPr>
        <w:spacing w:after="0" w:line="240" w:lineRule="auto"/>
        <w:contextualSpacing/>
        <w:rPr>
          <w:lang w:val="de-AT"/>
        </w:rPr>
      </w:pPr>
      <w:r w:rsidRPr="00D410E1">
        <w:rPr>
          <w:lang w:val="de-AT"/>
        </w:rPr>
        <w:t xml:space="preserve">&lt;li&gt;&lt;a </w:t>
      </w:r>
      <w:proofErr w:type="spellStart"/>
      <w:r w:rsidRPr="00D410E1">
        <w:rPr>
          <w:lang w:val="de-AT"/>
        </w:rPr>
        <w:t>href</w:t>
      </w:r>
      <w:proofErr w:type="spellEnd"/>
      <w:r w:rsidRPr="00D410E1">
        <w:rPr>
          <w:lang w:val="de-AT"/>
        </w:rPr>
        <w:t>="#eins"&gt;Erste Überschrift&lt;/a&gt;</w:t>
      </w:r>
    </w:p>
    <w:p w:rsidR="00D410E1" w:rsidRPr="00D410E1" w:rsidRDefault="00D410E1" w:rsidP="00D410E1">
      <w:pPr>
        <w:spacing w:after="0" w:line="240" w:lineRule="auto"/>
        <w:contextualSpacing/>
        <w:rPr>
          <w:lang w:val="de-AT"/>
        </w:rPr>
      </w:pPr>
      <w:r w:rsidRPr="00D410E1">
        <w:rPr>
          <w:lang w:val="de-AT"/>
        </w:rPr>
        <w:t>&lt;/li&gt;</w:t>
      </w:r>
    </w:p>
    <w:p w:rsidR="00D410E1" w:rsidRDefault="00D410E1" w:rsidP="00D410E1">
      <w:pPr>
        <w:spacing w:after="0" w:line="240" w:lineRule="auto"/>
        <w:contextualSpacing/>
        <w:rPr>
          <w:lang w:val="de-AT"/>
        </w:rPr>
      </w:pPr>
      <w:r w:rsidRPr="00D410E1">
        <w:rPr>
          <w:lang w:val="de-AT"/>
        </w:rPr>
        <w:t>&lt;/</w:t>
      </w:r>
      <w:proofErr w:type="spellStart"/>
      <w:r w:rsidRPr="00D410E1">
        <w:rPr>
          <w:lang w:val="de-AT"/>
        </w:rPr>
        <w:t>ul</w:t>
      </w:r>
      <w:proofErr w:type="spellEnd"/>
      <w:r w:rsidRPr="00D410E1">
        <w:rPr>
          <w:lang w:val="de-AT"/>
        </w:rPr>
        <w:t>&gt;</w:t>
      </w:r>
    </w:p>
    <w:p w:rsidR="00D410E1" w:rsidRDefault="00D410E1" w:rsidP="00C503D8">
      <w:pPr>
        <w:spacing w:after="0" w:line="240" w:lineRule="auto"/>
        <w:contextualSpacing/>
        <w:rPr>
          <w:lang w:val="de-AT"/>
        </w:rPr>
      </w:pPr>
    </w:p>
    <w:p w:rsidR="00EB390C" w:rsidRDefault="00EB390C" w:rsidP="00D72DBC">
      <w:pPr>
        <w:spacing w:line="240" w:lineRule="auto"/>
        <w:contextualSpacing/>
        <w:rPr>
          <w:lang w:val="de-AT"/>
        </w:rPr>
      </w:pPr>
    </w:p>
    <w:p w:rsidR="00EB390C" w:rsidRDefault="00EB390C" w:rsidP="007647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lang w:val="de-AT"/>
        </w:rPr>
      </w:pPr>
      <w:r>
        <w:rPr>
          <w:lang w:val="de-AT"/>
        </w:rPr>
        <w:t>Ü Webseite</w:t>
      </w:r>
      <w:r w:rsidR="00571A2B">
        <w:rPr>
          <w:lang w:val="de-AT"/>
        </w:rPr>
        <w:t>n-Hülle</w:t>
      </w:r>
      <w:r>
        <w:rPr>
          <w:lang w:val="de-AT"/>
        </w:rPr>
        <w:t xml:space="preserve"> aufbauen</w:t>
      </w:r>
    </w:p>
    <w:p w:rsidR="00EB390C" w:rsidRDefault="00EB390C" w:rsidP="00D72DBC">
      <w:pPr>
        <w:spacing w:line="240" w:lineRule="auto"/>
        <w:contextualSpacing/>
        <w:rPr>
          <w:lang w:val="de-AT"/>
        </w:rPr>
      </w:pPr>
    </w:p>
    <w:p w:rsidR="00EB390C" w:rsidRPr="00D0391A" w:rsidRDefault="00EB390C" w:rsidP="00D72DBC">
      <w:pPr>
        <w:spacing w:line="240" w:lineRule="auto"/>
        <w:contextualSpacing/>
        <w:rPr>
          <w:lang w:val="en-US"/>
        </w:rPr>
      </w:pPr>
      <w:r w:rsidRPr="00D0391A">
        <w:rPr>
          <w:lang w:val="en-US"/>
        </w:rPr>
        <w:t>Title</w:t>
      </w:r>
    </w:p>
    <w:p w:rsidR="00EB390C" w:rsidRPr="00D0391A" w:rsidRDefault="00571A2B" w:rsidP="00D72DBC">
      <w:pPr>
        <w:spacing w:line="240" w:lineRule="auto"/>
        <w:contextualSpacing/>
        <w:rPr>
          <w:lang w:val="en-US"/>
        </w:rPr>
      </w:pPr>
      <w:r w:rsidRPr="00D0391A">
        <w:rPr>
          <w:lang w:val="en-US"/>
        </w:rPr>
        <w:t xml:space="preserve">4 </w:t>
      </w:r>
      <w:proofErr w:type="spellStart"/>
      <w:r w:rsidRPr="00D0391A">
        <w:rPr>
          <w:lang w:val="en-US"/>
        </w:rPr>
        <w:t>Divs</w:t>
      </w:r>
      <w:proofErr w:type="spellEnd"/>
      <w:r w:rsidRPr="00D0391A">
        <w:rPr>
          <w:lang w:val="en-US"/>
        </w:rPr>
        <w:t>:</w:t>
      </w:r>
    </w:p>
    <w:p w:rsidR="00315F8E" w:rsidRPr="00D0391A" w:rsidRDefault="00315F8E" w:rsidP="00D72DBC">
      <w:pPr>
        <w:spacing w:line="240" w:lineRule="auto"/>
        <w:contextualSpacing/>
        <w:rPr>
          <w:lang w:val="en-US"/>
        </w:rPr>
      </w:pPr>
    </w:p>
    <w:p w:rsidR="00315F8E" w:rsidRPr="00315F8E" w:rsidRDefault="00315F8E" w:rsidP="00D72DBC">
      <w:pPr>
        <w:spacing w:line="240" w:lineRule="auto"/>
        <w:contextualSpacing/>
        <w:rPr>
          <w:lang w:val="en-GB"/>
        </w:rPr>
      </w:pPr>
      <w:r w:rsidRPr="00315F8E">
        <w:rPr>
          <w:lang w:val="en-GB"/>
        </w:rPr>
        <w:t>1 header</w:t>
      </w:r>
    </w:p>
    <w:p w:rsidR="00315F8E" w:rsidRDefault="00315F8E" w:rsidP="00D72DBC">
      <w:pPr>
        <w:spacing w:line="240" w:lineRule="auto"/>
        <w:contextualSpacing/>
        <w:rPr>
          <w:lang w:val="en-GB"/>
        </w:rPr>
      </w:pPr>
      <w:r>
        <w:rPr>
          <w:lang w:val="en-GB"/>
        </w:rPr>
        <w:t xml:space="preserve">1 </w:t>
      </w:r>
      <w:proofErr w:type="spellStart"/>
      <w:r>
        <w:rPr>
          <w:lang w:val="en-GB"/>
        </w:rPr>
        <w:t>navis</w:t>
      </w:r>
      <w:proofErr w:type="spellEnd"/>
      <w:r>
        <w:rPr>
          <w:lang w:val="en-GB"/>
        </w:rPr>
        <w:t xml:space="preserve"> link </w:t>
      </w:r>
      <w:r w:rsidR="009F6E84">
        <w:rPr>
          <w:lang w:val="en-GB"/>
        </w:rPr>
        <w:t xml:space="preserve">width </w:t>
      </w:r>
      <w:r>
        <w:rPr>
          <w:lang w:val="en-GB"/>
        </w:rPr>
        <w:t>20%</w:t>
      </w:r>
      <w:r w:rsidR="009F6E84">
        <w:rPr>
          <w:lang w:val="en-GB"/>
        </w:rPr>
        <w:t>, min-height</w:t>
      </w:r>
    </w:p>
    <w:p w:rsidR="00315F8E" w:rsidRPr="00D0391A" w:rsidRDefault="00315F8E" w:rsidP="00D72DBC">
      <w:pPr>
        <w:spacing w:line="240" w:lineRule="auto"/>
        <w:contextualSpacing/>
      </w:pPr>
      <w:r w:rsidRPr="00D0391A">
        <w:t xml:space="preserve">1 Inhalt rechts </w:t>
      </w:r>
      <w:proofErr w:type="spellStart"/>
      <w:r w:rsidR="009F6E84" w:rsidRPr="00D0391A">
        <w:t>width</w:t>
      </w:r>
      <w:proofErr w:type="spellEnd"/>
      <w:r w:rsidR="009F6E84" w:rsidRPr="00D0391A">
        <w:t xml:space="preserve"> </w:t>
      </w:r>
      <w:r w:rsidRPr="00D0391A">
        <w:t xml:space="preserve">80%, Attribut </w:t>
      </w:r>
      <w:proofErr w:type="spellStart"/>
      <w:r w:rsidRPr="00D0391A">
        <w:t>Float</w:t>
      </w:r>
      <w:proofErr w:type="spellEnd"/>
    </w:p>
    <w:p w:rsidR="00315F8E" w:rsidRPr="00D0391A" w:rsidRDefault="00315F8E" w:rsidP="00D72DBC">
      <w:pPr>
        <w:spacing w:line="240" w:lineRule="auto"/>
        <w:contextualSpacing/>
      </w:pPr>
      <w:r w:rsidRPr="00D0391A">
        <w:t xml:space="preserve">1 </w:t>
      </w:r>
      <w:proofErr w:type="spellStart"/>
      <w:r w:rsidRPr="00D0391A">
        <w:t>footer</w:t>
      </w:r>
      <w:proofErr w:type="spellEnd"/>
    </w:p>
    <w:p w:rsidR="009F6E84" w:rsidRPr="00D0391A" w:rsidRDefault="009F6E84" w:rsidP="00D72DBC">
      <w:pPr>
        <w:spacing w:line="240" w:lineRule="auto"/>
        <w:contextualSpacing/>
      </w:pPr>
    </w:p>
    <w:p w:rsidR="009F6E84" w:rsidRPr="009F6E84" w:rsidRDefault="00055CC7" w:rsidP="007647A5">
      <w:pPr>
        <w:pStyle w:val="berschrift2"/>
        <w:rPr>
          <w:lang w:val="de-AT"/>
        </w:rPr>
      </w:pPr>
      <w:bookmarkStart w:id="38" w:name="_Toc442365140"/>
      <w:r>
        <w:rPr>
          <w:lang w:val="de-AT"/>
        </w:rPr>
        <w:t xml:space="preserve">Methodik- </w:t>
      </w:r>
      <w:r w:rsidR="009F6E84" w:rsidRPr="009F6E84">
        <w:rPr>
          <w:lang w:val="de-AT"/>
        </w:rPr>
        <w:t>Auslieferung über Webserver</w:t>
      </w:r>
      <w:bookmarkEnd w:id="38"/>
    </w:p>
    <w:p w:rsidR="007647A5" w:rsidRDefault="007647A5" w:rsidP="00D72DBC">
      <w:pPr>
        <w:spacing w:line="240" w:lineRule="auto"/>
        <w:contextualSpacing/>
        <w:rPr>
          <w:lang w:val="de-AT"/>
        </w:rPr>
      </w:pPr>
    </w:p>
    <w:p w:rsidR="009F6E84" w:rsidRDefault="007647A5" w:rsidP="00D72DBC">
      <w:pPr>
        <w:spacing w:line="240" w:lineRule="auto"/>
        <w:contextualSpacing/>
        <w:rPr>
          <w:lang w:val="de-AT"/>
        </w:rPr>
      </w:pPr>
      <w:proofErr w:type="spellStart"/>
      <w:r>
        <w:rPr>
          <w:lang w:val="de-AT"/>
        </w:rPr>
        <w:t>s</w:t>
      </w:r>
      <w:r w:rsidR="009F6E84" w:rsidRPr="009F6E84">
        <w:rPr>
          <w:lang w:val="de-AT"/>
        </w:rPr>
        <w:t>sh</w:t>
      </w:r>
      <w:proofErr w:type="spellEnd"/>
      <w:r w:rsidR="009F6E84" w:rsidRPr="009F6E84">
        <w:rPr>
          <w:lang w:val="de-AT"/>
        </w:rPr>
        <w:t xml:space="preserve"> (</w:t>
      </w:r>
      <w:proofErr w:type="spellStart"/>
      <w:r w:rsidR="009F6E84" w:rsidRPr="009F6E84">
        <w:rPr>
          <w:lang w:val="de-AT"/>
        </w:rPr>
        <w:t>secure</w:t>
      </w:r>
      <w:proofErr w:type="spellEnd"/>
      <w:r w:rsidR="009F6E84" w:rsidRPr="009F6E84">
        <w:rPr>
          <w:lang w:val="de-AT"/>
        </w:rPr>
        <w:t xml:space="preserve"> </w:t>
      </w:r>
      <w:proofErr w:type="spellStart"/>
      <w:r w:rsidR="009F6E84" w:rsidRPr="009F6E84">
        <w:rPr>
          <w:lang w:val="de-AT"/>
        </w:rPr>
        <w:t>shell</w:t>
      </w:r>
      <w:proofErr w:type="spellEnd"/>
      <w:r w:rsidR="009F6E84" w:rsidRPr="009F6E84">
        <w:rPr>
          <w:lang w:val="de-AT"/>
        </w:rPr>
        <w:t>) =&gt; verschlüsselte Datenverbindung mit einem Server</w:t>
      </w:r>
      <w:r w:rsidR="008E4671">
        <w:rPr>
          <w:lang w:val="de-AT"/>
        </w:rPr>
        <w:t xml:space="preserve">, </w:t>
      </w:r>
      <w:proofErr w:type="spellStart"/>
      <w:r w:rsidR="008E4671">
        <w:rPr>
          <w:lang w:val="de-AT"/>
        </w:rPr>
        <w:t>verbindung</w:t>
      </w:r>
      <w:proofErr w:type="spellEnd"/>
      <w:r w:rsidR="008E4671">
        <w:rPr>
          <w:lang w:val="de-AT"/>
        </w:rPr>
        <w:t xml:space="preserve"> zur Konsole, man kann auch Dateien übertragen, </w:t>
      </w:r>
      <w:proofErr w:type="spellStart"/>
      <w:r w:rsidR="008E4671">
        <w:rPr>
          <w:lang w:val="de-AT"/>
        </w:rPr>
        <w:t>scp</w:t>
      </w:r>
      <w:proofErr w:type="spellEnd"/>
    </w:p>
    <w:p w:rsidR="00BC7779" w:rsidRDefault="008E4671" w:rsidP="00BC7779">
      <w:pP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Mit Programm </w:t>
      </w:r>
      <w:proofErr w:type="spellStart"/>
      <w:r>
        <w:rPr>
          <w:lang w:val="de-AT"/>
        </w:rPr>
        <w:t>filezilla</w:t>
      </w:r>
      <w:proofErr w:type="spellEnd"/>
      <w:r>
        <w:rPr>
          <w:lang w:val="de-AT"/>
        </w:rPr>
        <w:t xml:space="preserve"> einfach </w:t>
      </w:r>
      <w:proofErr w:type="spellStart"/>
      <w:r>
        <w:rPr>
          <w:lang w:val="de-AT"/>
        </w:rPr>
        <w:t>rüberkopieren</w:t>
      </w:r>
      <w:proofErr w:type="spellEnd"/>
      <w:r>
        <w:rPr>
          <w:lang w:val="de-AT"/>
        </w:rPr>
        <w:t xml:space="preserve"> auf Linux (Sind meistens Webserver)</w:t>
      </w:r>
      <w:r w:rsidR="00BC7779" w:rsidRPr="00BC7779">
        <w:rPr>
          <w:lang w:val="de-AT"/>
        </w:rPr>
        <w:t xml:space="preserve"> </w:t>
      </w:r>
      <w:r w:rsidR="00BC7779">
        <w:rPr>
          <w:lang w:val="de-AT"/>
        </w:rPr>
        <w:t xml:space="preserve">Webserver meist Unix. </w:t>
      </w:r>
    </w:p>
    <w:p w:rsidR="00BC7779" w:rsidRPr="00D0391A" w:rsidRDefault="00BC7779" w:rsidP="00BC7779">
      <w:pPr>
        <w:spacing w:line="240" w:lineRule="auto"/>
        <w:ind w:left="708"/>
        <w:contextualSpacing/>
        <w:rPr>
          <w:b/>
          <w:lang w:val="en-US"/>
        </w:rPr>
      </w:pPr>
      <w:proofErr w:type="spellStart"/>
      <w:r w:rsidRPr="00D0391A">
        <w:rPr>
          <w:b/>
          <w:lang w:val="en-US"/>
        </w:rPr>
        <w:t>Rechtevergabe</w:t>
      </w:r>
      <w:proofErr w:type="spellEnd"/>
      <w:r w:rsidRPr="00D0391A">
        <w:rPr>
          <w:b/>
          <w:lang w:val="en-US"/>
        </w:rPr>
        <w:t>:</w:t>
      </w:r>
    </w:p>
    <w:p w:rsidR="00BC7779" w:rsidRPr="00D0391A" w:rsidRDefault="00BC7779" w:rsidP="00BC7779">
      <w:pPr>
        <w:spacing w:line="240" w:lineRule="auto"/>
        <w:ind w:left="708"/>
        <w:contextualSpacing/>
        <w:rPr>
          <w:lang w:val="en-US"/>
        </w:rPr>
      </w:pPr>
      <w:r w:rsidRPr="00D0391A">
        <w:rPr>
          <w:lang w:val="en-US"/>
        </w:rPr>
        <w:t>Ugo (</w:t>
      </w:r>
      <w:proofErr w:type="spellStart"/>
      <w:proofErr w:type="gramStart"/>
      <w:r w:rsidRPr="00D0391A">
        <w:rPr>
          <w:lang w:val="en-US"/>
        </w:rPr>
        <w:t>hugo</w:t>
      </w:r>
      <w:proofErr w:type="spellEnd"/>
      <w:proofErr w:type="gramEnd"/>
      <w:r w:rsidRPr="00D0391A">
        <w:rPr>
          <w:lang w:val="en-US"/>
        </w:rPr>
        <w:t xml:space="preserve">) </w:t>
      </w:r>
      <w:proofErr w:type="spellStart"/>
      <w:r w:rsidRPr="00D0391A">
        <w:rPr>
          <w:lang w:val="en-US"/>
        </w:rPr>
        <w:t>für</w:t>
      </w:r>
      <w:proofErr w:type="spellEnd"/>
      <w:r w:rsidRPr="00D0391A">
        <w:rPr>
          <w:lang w:val="en-US"/>
        </w:rPr>
        <w:t xml:space="preserve"> User group others</w:t>
      </w:r>
    </w:p>
    <w:p w:rsidR="00BC7779" w:rsidRPr="003B1444" w:rsidRDefault="00BC7779" w:rsidP="00BC7779">
      <w:pPr>
        <w:spacing w:line="240" w:lineRule="auto"/>
        <w:ind w:left="708"/>
        <w:contextualSpacing/>
        <w:rPr>
          <w:lang w:val="en-GB"/>
        </w:rPr>
      </w:pPr>
      <w:proofErr w:type="spellStart"/>
      <w:proofErr w:type="gramStart"/>
      <w:r w:rsidRPr="003B1444">
        <w:rPr>
          <w:lang w:val="en-GB"/>
        </w:rPr>
        <w:t>chmod</w:t>
      </w:r>
      <w:proofErr w:type="spellEnd"/>
      <w:proofErr w:type="gramEnd"/>
    </w:p>
    <w:p w:rsidR="00BC7779" w:rsidRPr="003B1444" w:rsidRDefault="00BC7779" w:rsidP="00BC7779">
      <w:pPr>
        <w:spacing w:line="240" w:lineRule="auto"/>
        <w:ind w:left="708" w:firstLine="708"/>
        <w:contextualSpacing/>
        <w:rPr>
          <w:lang w:val="en-GB"/>
        </w:rPr>
      </w:pPr>
      <w:proofErr w:type="spellStart"/>
      <w:r w:rsidRPr="003B1444">
        <w:rPr>
          <w:lang w:val="en-GB"/>
        </w:rPr>
        <w:t>Rwx</w:t>
      </w:r>
      <w:proofErr w:type="spellEnd"/>
      <w:r>
        <w:rPr>
          <w:lang w:val="en-GB"/>
        </w:rPr>
        <w:t xml:space="preserve"> read write execute</w:t>
      </w:r>
    </w:p>
    <w:p w:rsidR="00BC7779" w:rsidRPr="007647A5" w:rsidRDefault="00BC7779" w:rsidP="00BC7779">
      <w:pPr>
        <w:spacing w:line="240" w:lineRule="auto"/>
        <w:ind w:left="708" w:firstLine="708"/>
        <w:contextualSpacing/>
        <w:rPr>
          <w:lang w:val="en-US"/>
        </w:rPr>
      </w:pPr>
      <w:proofErr w:type="spellStart"/>
      <w:r w:rsidRPr="007647A5">
        <w:rPr>
          <w:lang w:val="en-US"/>
        </w:rPr>
        <w:t>Bsp</w:t>
      </w:r>
      <w:proofErr w:type="spellEnd"/>
      <w:r w:rsidRPr="007647A5">
        <w:rPr>
          <w:lang w:val="en-US"/>
        </w:rPr>
        <w:t>: -</w:t>
      </w:r>
      <w:proofErr w:type="spellStart"/>
      <w:r w:rsidRPr="007647A5">
        <w:rPr>
          <w:lang w:val="en-US"/>
        </w:rPr>
        <w:t>rw</w:t>
      </w:r>
      <w:proofErr w:type="spellEnd"/>
      <w:r w:rsidRPr="007647A5">
        <w:rPr>
          <w:lang w:val="en-US"/>
        </w:rPr>
        <w:t>-r—r—</w:t>
      </w:r>
    </w:p>
    <w:p w:rsidR="00BC7779" w:rsidRPr="00D0391A" w:rsidRDefault="00BC7779" w:rsidP="00BC7779">
      <w:pPr>
        <w:spacing w:line="240" w:lineRule="auto"/>
        <w:ind w:left="708" w:firstLine="708"/>
        <w:contextualSpacing/>
        <w:rPr>
          <w:lang w:val="en-US"/>
        </w:rPr>
      </w:pPr>
      <w:r w:rsidRPr="00D0391A">
        <w:rPr>
          <w:lang w:val="en-US"/>
        </w:rPr>
        <w:t>(r=4, w=2, x=1)</w:t>
      </w:r>
    </w:p>
    <w:p w:rsidR="00BC7779" w:rsidRPr="00BC7779" w:rsidRDefault="00BC7779" w:rsidP="00BC7779">
      <w:pPr>
        <w:spacing w:line="240" w:lineRule="auto"/>
        <w:contextualSpacing/>
        <w:rPr>
          <w:lang w:val="de-AT"/>
        </w:rPr>
      </w:pPr>
      <w:r>
        <w:rPr>
          <w:lang w:val="de-AT"/>
        </w:rPr>
        <w:t xml:space="preserve">Datei mit Namen </w:t>
      </w:r>
      <w:r w:rsidRPr="00BC7779">
        <w:rPr>
          <w:b/>
          <w:lang w:val="de-AT"/>
        </w:rPr>
        <w:t>Index.html</w:t>
      </w:r>
      <w:r>
        <w:rPr>
          <w:lang w:val="de-AT"/>
        </w:rPr>
        <w:t xml:space="preserve"> wird automatisch zuerst gesucht, standardmäßig.</w:t>
      </w:r>
    </w:p>
    <w:p w:rsidR="00BC7779" w:rsidRPr="003B1444" w:rsidRDefault="00BC7779" w:rsidP="00BC7779">
      <w:pPr>
        <w:spacing w:line="240" w:lineRule="auto"/>
        <w:contextualSpacing/>
        <w:rPr>
          <w:lang w:val="de-AT"/>
        </w:rPr>
      </w:pPr>
      <w:r w:rsidRPr="003B1444">
        <w:rPr>
          <w:lang w:val="de-AT"/>
        </w:rPr>
        <w:t xml:space="preserve">Domäne und </w:t>
      </w:r>
      <w:proofErr w:type="spellStart"/>
      <w:r w:rsidRPr="003B1444">
        <w:rPr>
          <w:lang w:val="de-AT"/>
        </w:rPr>
        <w:t>Privider</w:t>
      </w:r>
      <w:proofErr w:type="spellEnd"/>
      <w:r w:rsidRPr="003B1444">
        <w:rPr>
          <w:lang w:val="de-AT"/>
        </w:rPr>
        <w:t xml:space="preserve"> aussuchen. Vom Provider Zugriffsagen</w:t>
      </w:r>
    </w:p>
    <w:p w:rsidR="00BC7779" w:rsidRPr="003B1444" w:rsidRDefault="00BC7779">
      <w:pPr>
        <w:spacing w:line="240" w:lineRule="auto"/>
        <w:contextualSpacing/>
        <w:rPr>
          <w:lang w:val="de-AT"/>
        </w:rPr>
      </w:pPr>
    </w:p>
    <w:sectPr w:rsidR="00BC7779" w:rsidRPr="003B14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/>
        <w:lang w:val="de-A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lang w:val="de-A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  <w:lang w:val="de-A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  <w:lang w:val="de-A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/>
        <w:lang w:val="de-A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/>
        <w:lang w:val="de-A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  <w:lang w:val="de-AT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9">
    <w:nsid w:val="04DA3FCA"/>
    <w:multiLevelType w:val="hybridMultilevel"/>
    <w:tmpl w:val="028043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B07303"/>
    <w:multiLevelType w:val="hybridMultilevel"/>
    <w:tmpl w:val="F9F49BD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66C12AB"/>
    <w:multiLevelType w:val="hybridMultilevel"/>
    <w:tmpl w:val="A6E64FE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6B3248F"/>
    <w:multiLevelType w:val="hybridMultilevel"/>
    <w:tmpl w:val="86A4E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7879A4"/>
    <w:multiLevelType w:val="hybridMultilevel"/>
    <w:tmpl w:val="A27AC5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0E837660"/>
    <w:multiLevelType w:val="hybridMultilevel"/>
    <w:tmpl w:val="F6F47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422EA3"/>
    <w:multiLevelType w:val="hybridMultilevel"/>
    <w:tmpl w:val="D73CB620"/>
    <w:lvl w:ilvl="0" w:tplc="843C9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07786B"/>
    <w:multiLevelType w:val="hybridMultilevel"/>
    <w:tmpl w:val="C4627F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4C50B80"/>
    <w:multiLevelType w:val="hybridMultilevel"/>
    <w:tmpl w:val="44E22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B645AF"/>
    <w:multiLevelType w:val="hybridMultilevel"/>
    <w:tmpl w:val="AE1CD3DA"/>
    <w:lvl w:ilvl="0" w:tplc="BEBCD80A">
      <w:start w:val="26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BCD80A">
      <w:start w:val="26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80C44C7"/>
    <w:multiLevelType w:val="hybridMultilevel"/>
    <w:tmpl w:val="7DA6B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D417892"/>
    <w:multiLevelType w:val="hybridMultilevel"/>
    <w:tmpl w:val="E17CFF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554E65"/>
    <w:multiLevelType w:val="hybridMultilevel"/>
    <w:tmpl w:val="DB0027A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BCD80A">
      <w:start w:val="26"/>
      <w:numFmt w:val="bullet"/>
      <w:lvlText w:val="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EAC2E17"/>
    <w:multiLevelType w:val="hybridMultilevel"/>
    <w:tmpl w:val="E32CB92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24375BB"/>
    <w:multiLevelType w:val="hybridMultilevel"/>
    <w:tmpl w:val="2B3056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B3B8B"/>
    <w:multiLevelType w:val="hybridMultilevel"/>
    <w:tmpl w:val="EFE25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BA14DD"/>
    <w:multiLevelType w:val="hybridMultilevel"/>
    <w:tmpl w:val="13A285F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EDF2A8B"/>
    <w:multiLevelType w:val="hybridMultilevel"/>
    <w:tmpl w:val="8E803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F20826"/>
    <w:multiLevelType w:val="hybridMultilevel"/>
    <w:tmpl w:val="47B09A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0B75D9C"/>
    <w:multiLevelType w:val="hybridMultilevel"/>
    <w:tmpl w:val="0812D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76635A"/>
    <w:multiLevelType w:val="hybridMultilevel"/>
    <w:tmpl w:val="85F0EB52"/>
    <w:lvl w:ilvl="0" w:tplc="04070001">
      <w:start w:val="1"/>
      <w:numFmt w:val="bullet"/>
      <w:lvlText w:val=""/>
      <w:lvlJc w:val="left"/>
      <w:pPr>
        <w:ind w:left="-2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14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-7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4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</w:abstractNum>
  <w:abstractNum w:abstractNumId="30">
    <w:nsid w:val="46A44434"/>
    <w:multiLevelType w:val="hybridMultilevel"/>
    <w:tmpl w:val="68923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BB3458"/>
    <w:multiLevelType w:val="hybridMultilevel"/>
    <w:tmpl w:val="A8FE921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7182787"/>
    <w:multiLevelType w:val="hybridMultilevel"/>
    <w:tmpl w:val="565EAB8A"/>
    <w:lvl w:ilvl="0" w:tplc="843C9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7A52D6"/>
    <w:multiLevelType w:val="hybridMultilevel"/>
    <w:tmpl w:val="32AC7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D401E3"/>
    <w:multiLevelType w:val="hybridMultilevel"/>
    <w:tmpl w:val="25DCC358"/>
    <w:lvl w:ilvl="0" w:tplc="843C9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C51D06"/>
    <w:multiLevelType w:val="hybridMultilevel"/>
    <w:tmpl w:val="2C228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995677"/>
    <w:multiLevelType w:val="hybridMultilevel"/>
    <w:tmpl w:val="CF3E23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CB75A4"/>
    <w:multiLevelType w:val="hybridMultilevel"/>
    <w:tmpl w:val="BB04F97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BCD80A">
      <w:start w:val="26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7FC0D7A"/>
    <w:multiLevelType w:val="hybridMultilevel"/>
    <w:tmpl w:val="19B0E1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4B00A6"/>
    <w:multiLevelType w:val="hybridMultilevel"/>
    <w:tmpl w:val="1A663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0A1487"/>
    <w:multiLevelType w:val="hybridMultilevel"/>
    <w:tmpl w:val="5E8ED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3D5476"/>
    <w:multiLevelType w:val="hybridMultilevel"/>
    <w:tmpl w:val="FB4898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BCD80A">
      <w:start w:val="26"/>
      <w:numFmt w:val="bullet"/>
      <w:lvlText w:val="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70601FF"/>
    <w:multiLevelType w:val="hybridMultilevel"/>
    <w:tmpl w:val="61AA559E"/>
    <w:lvl w:ilvl="0" w:tplc="843C9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2E7EDA"/>
    <w:multiLevelType w:val="hybridMultilevel"/>
    <w:tmpl w:val="AEC42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526127"/>
    <w:multiLevelType w:val="hybridMultilevel"/>
    <w:tmpl w:val="B9548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F4BEC"/>
    <w:multiLevelType w:val="hybridMultilevel"/>
    <w:tmpl w:val="EDA6A0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45"/>
  </w:num>
  <w:num w:numId="12">
    <w:abstractNumId w:val="36"/>
  </w:num>
  <w:num w:numId="13">
    <w:abstractNumId w:val="27"/>
  </w:num>
  <w:num w:numId="14">
    <w:abstractNumId w:val="33"/>
  </w:num>
  <w:num w:numId="15">
    <w:abstractNumId w:val="31"/>
  </w:num>
  <w:num w:numId="16">
    <w:abstractNumId w:val="22"/>
  </w:num>
  <w:num w:numId="17">
    <w:abstractNumId w:val="13"/>
  </w:num>
  <w:num w:numId="18">
    <w:abstractNumId w:val="21"/>
  </w:num>
  <w:num w:numId="19">
    <w:abstractNumId w:val="9"/>
  </w:num>
  <w:num w:numId="20">
    <w:abstractNumId w:val="26"/>
  </w:num>
  <w:num w:numId="21">
    <w:abstractNumId w:val="40"/>
  </w:num>
  <w:num w:numId="22">
    <w:abstractNumId w:val="24"/>
  </w:num>
  <w:num w:numId="23">
    <w:abstractNumId w:val="29"/>
  </w:num>
  <w:num w:numId="24">
    <w:abstractNumId w:val="25"/>
  </w:num>
  <w:num w:numId="25">
    <w:abstractNumId w:val="19"/>
  </w:num>
  <w:num w:numId="26">
    <w:abstractNumId w:val="14"/>
  </w:num>
  <w:num w:numId="27">
    <w:abstractNumId w:val="12"/>
  </w:num>
  <w:num w:numId="28">
    <w:abstractNumId w:val="43"/>
  </w:num>
  <w:num w:numId="29">
    <w:abstractNumId w:val="35"/>
  </w:num>
  <w:num w:numId="30">
    <w:abstractNumId w:val="38"/>
  </w:num>
  <w:num w:numId="31">
    <w:abstractNumId w:val="23"/>
  </w:num>
  <w:num w:numId="32">
    <w:abstractNumId w:val="28"/>
  </w:num>
  <w:num w:numId="33">
    <w:abstractNumId w:val="16"/>
  </w:num>
  <w:num w:numId="34">
    <w:abstractNumId w:val="10"/>
  </w:num>
  <w:num w:numId="35">
    <w:abstractNumId w:val="41"/>
  </w:num>
  <w:num w:numId="36">
    <w:abstractNumId w:val="18"/>
  </w:num>
  <w:num w:numId="37">
    <w:abstractNumId w:val="37"/>
  </w:num>
  <w:num w:numId="38">
    <w:abstractNumId w:val="42"/>
  </w:num>
  <w:num w:numId="39">
    <w:abstractNumId w:val="32"/>
  </w:num>
  <w:num w:numId="40">
    <w:abstractNumId w:val="34"/>
  </w:num>
  <w:num w:numId="41">
    <w:abstractNumId w:val="11"/>
  </w:num>
  <w:num w:numId="42">
    <w:abstractNumId w:val="39"/>
  </w:num>
  <w:num w:numId="43">
    <w:abstractNumId w:val="20"/>
  </w:num>
  <w:num w:numId="44">
    <w:abstractNumId w:val="44"/>
  </w:num>
  <w:num w:numId="45">
    <w:abstractNumId w:val="17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3A"/>
    <w:rsid w:val="00016D5C"/>
    <w:rsid w:val="00041B09"/>
    <w:rsid w:val="00044DE2"/>
    <w:rsid w:val="00055CC7"/>
    <w:rsid w:val="00056EC6"/>
    <w:rsid w:val="0006677D"/>
    <w:rsid w:val="000B0381"/>
    <w:rsid w:val="000B53E6"/>
    <w:rsid w:val="000C6123"/>
    <w:rsid w:val="000D7E49"/>
    <w:rsid w:val="00123F64"/>
    <w:rsid w:val="00141FB4"/>
    <w:rsid w:val="00150D83"/>
    <w:rsid w:val="00153920"/>
    <w:rsid w:val="0019582C"/>
    <w:rsid w:val="001A022D"/>
    <w:rsid w:val="001D0E19"/>
    <w:rsid w:val="001E7A16"/>
    <w:rsid w:val="002109F7"/>
    <w:rsid w:val="002252D0"/>
    <w:rsid w:val="002273F7"/>
    <w:rsid w:val="00251955"/>
    <w:rsid w:val="002919BB"/>
    <w:rsid w:val="00302913"/>
    <w:rsid w:val="00315F8E"/>
    <w:rsid w:val="00341B58"/>
    <w:rsid w:val="00343727"/>
    <w:rsid w:val="00356481"/>
    <w:rsid w:val="00362A9C"/>
    <w:rsid w:val="00393468"/>
    <w:rsid w:val="003A4A5D"/>
    <w:rsid w:val="003B1444"/>
    <w:rsid w:val="004126B4"/>
    <w:rsid w:val="00425678"/>
    <w:rsid w:val="00444755"/>
    <w:rsid w:val="00446B5E"/>
    <w:rsid w:val="00454349"/>
    <w:rsid w:val="00473508"/>
    <w:rsid w:val="00476D2D"/>
    <w:rsid w:val="00483E49"/>
    <w:rsid w:val="004912DD"/>
    <w:rsid w:val="004C1F69"/>
    <w:rsid w:val="004C78D7"/>
    <w:rsid w:val="004D7653"/>
    <w:rsid w:val="004F18F8"/>
    <w:rsid w:val="005173E4"/>
    <w:rsid w:val="0052584E"/>
    <w:rsid w:val="00530E3B"/>
    <w:rsid w:val="00571A2B"/>
    <w:rsid w:val="005B5E49"/>
    <w:rsid w:val="005C2EE6"/>
    <w:rsid w:val="005D084E"/>
    <w:rsid w:val="005D38FA"/>
    <w:rsid w:val="005D6A0E"/>
    <w:rsid w:val="005D7B37"/>
    <w:rsid w:val="0066353A"/>
    <w:rsid w:val="006969B1"/>
    <w:rsid w:val="006D35E8"/>
    <w:rsid w:val="006D67F0"/>
    <w:rsid w:val="00701059"/>
    <w:rsid w:val="00717D4D"/>
    <w:rsid w:val="007647A5"/>
    <w:rsid w:val="00781131"/>
    <w:rsid w:val="007B2E62"/>
    <w:rsid w:val="007D7479"/>
    <w:rsid w:val="007F124A"/>
    <w:rsid w:val="007F70E6"/>
    <w:rsid w:val="0080093F"/>
    <w:rsid w:val="00831E9D"/>
    <w:rsid w:val="00841554"/>
    <w:rsid w:val="0086759E"/>
    <w:rsid w:val="008B1EA6"/>
    <w:rsid w:val="008E4671"/>
    <w:rsid w:val="009159E2"/>
    <w:rsid w:val="00922A5D"/>
    <w:rsid w:val="0093067C"/>
    <w:rsid w:val="00952A97"/>
    <w:rsid w:val="00983363"/>
    <w:rsid w:val="009B2F5F"/>
    <w:rsid w:val="009C5D68"/>
    <w:rsid w:val="009F43E1"/>
    <w:rsid w:val="009F6E84"/>
    <w:rsid w:val="00A13C23"/>
    <w:rsid w:val="00A51938"/>
    <w:rsid w:val="00A6717F"/>
    <w:rsid w:val="00A878ED"/>
    <w:rsid w:val="00AA0FCC"/>
    <w:rsid w:val="00AB15E1"/>
    <w:rsid w:val="00AC3D53"/>
    <w:rsid w:val="00AD3DC3"/>
    <w:rsid w:val="00AE1CA5"/>
    <w:rsid w:val="00AF625D"/>
    <w:rsid w:val="00B35211"/>
    <w:rsid w:val="00B37C1C"/>
    <w:rsid w:val="00B971E7"/>
    <w:rsid w:val="00BA54B4"/>
    <w:rsid w:val="00BB0AF5"/>
    <w:rsid w:val="00BC7779"/>
    <w:rsid w:val="00BE0D10"/>
    <w:rsid w:val="00C30988"/>
    <w:rsid w:val="00C503D8"/>
    <w:rsid w:val="00CC2A15"/>
    <w:rsid w:val="00CE0DB1"/>
    <w:rsid w:val="00CF688F"/>
    <w:rsid w:val="00D0391A"/>
    <w:rsid w:val="00D410E1"/>
    <w:rsid w:val="00D51D9C"/>
    <w:rsid w:val="00D6345D"/>
    <w:rsid w:val="00D67BF1"/>
    <w:rsid w:val="00D7096B"/>
    <w:rsid w:val="00D7237D"/>
    <w:rsid w:val="00D72DBC"/>
    <w:rsid w:val="00D83484"/>
    <w:rsid w:val="00D860DA"/>
    <w:rsid w:val="00D905BE"/>
    <w:rsid w:val="00DA1EE6"/>
    <w:rsid w:val="00DB4363"/>
    <w:rsid w:val="00DB4375"/>
    <w:rsid w:val="00DB6DD0"/>
    <w:rsid w:val="00DD631E"/>
    <w:rsid w:val="00DE2012"/>
    <w:rsid w:val="00E00B41"/>
    <w:rsid w:val="00E4031D"/>
    <w:rsid w:val="00E45D6B"/>
    <w:rsid w:val="00E47754"/>
    <w:rsid w:val="00E6716A"/>
    <w:rsid w:val="00E9650C"/>
    <w:rsid w:val="00EA69CD"/>
    <w:rsid w:val="00EB390C"/>
    <w:rsid w:val="00EB4367"/>
    <w:rsid w:val="00ED1590"/>
    <w:rsid w:val="00ED6C95"/>
    <w:rsid w:val="00EE7F0A"/>
    <w:rsid w:val="00F4450D"/>
    <w:rsid w:val="00F628C4"/>
    <w:rsid w:val="00F70D16"/>
    <w:rsid w:val="00F73643"/>
    <w:rsid w:val="00F81A05"/>
    <w:rsid w:val="00FA656D"/>
    <w:rsid w:val="00FB0C00"/>
    <w:rsid w:val="00F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0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0D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64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039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6353A"/>
    <w:rPr>
      <w:color w:val="0000FF"/>
      <w:u w:val="single"/>
    </w:rPr>
  </w:style>
  <w:style w:type="paragraph" w:customStyle="1" w:styleId="Listenabsatz1">
    <w:name w:val="Listenabsatz1"/>
    <w:basedOn w:val="Standard"/>
    <w:rsid w:val="00E4031D"/>
    <w:pPr>
      <w:suppressAutoHyphens/>
      <w:spacing w:after="160" w:line="252" w:lineRule="auto"/>
      <w:ind w:left="720"/>
    </w:pPr>
    <w:rPr>
      <w:rFonts w:ascii="Calibri" w:eastAsia="Arial Unicode MS" w:hAnsi="Calibri" w:cs="Calibri"/>
      <w:lang w:val="en-GB" w:eastAsia="ar-SA"/>
    </w:rPr>
  </w:style>
  <w:style w:type="paragraph" w:styleId="Listenabsatz">
    <w:name w:val="List Paragraph"/>
    <w:basedOn w:val="Standard"/>
    <w:uiPriority w:val="34"/>
    <w:qFormat/>
    <w:rsid w:val="00E4031D"/>
    <w:pPr>
      <w:spacing w:after="160" w:line="259" w:lineRule="auto"/>
      <w:ind w:left="720"/>
      <w:contextualSpacing/>
    </w:pPr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0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0D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C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564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571A2B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D0391A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D0391A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D0391A"/>
    <w:pPr>
      <w:spacing w:after="0"/>
      <w:ind w:left="44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0391A"/>
    <w:pPr>
      <w:spacing w:after="0"/>
      <w:ind w:left="66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D0391A"/>
    <w:pPr>
      <w:spacing w:after="0"/>
      <w:ind w:left="88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D0391A"/>
    <w:pPr>
      <w:spacing w:after="0"/>
      <w:ind w:left="11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D0391A"/>
    <w:pPr>
      <w:spacing w:after="0"/>
      <w:ind w:left="132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D0391A"/>
    <w:pPr>
      <w:spacing w:after="0"/>
      <w:ind w:left="154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D0391A"/>
    <w:pPr>
      <w:spacing w:after="0"/>
      <w:ind w:left="1760"/>
    </w:pPr>
    <w:rPr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0391A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91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039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0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0D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64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039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6353A"/>
    <w:rPr>
      <w:color w:val="0000FF"/>
      <w:u w:val="single"/>
    </w:rPr>
  </w:style>
  <w:style w:type="paragraph" w:customStyle="1" w:styleId="Listenabsatz1">
    <w:name w:val="Listenabsatz1"/>
    <w:basedOn w:val="Standard"/>
    <w:rsid w:val="00E4031D"/>
    <w:pPr>
      <w:suppressAutoHyphens/>
      <w:spacing w:after="160" w:line="252" w:lineRule="auto"/>
      <w:ind w:left="720"/>
    </w:pPr>
    <w:rPr>
      <w:rFonts w:ascii="Calibri" w:eastAsia="Arial Unicode MS" w:hAnsi="Calibri" w:cs="Calibri"/>
      <w:lang w:val="en-GB" w:eastAsia="ar-SA"/>
    </w:rPr>
  </w:style>
  <w:style w:type="paragraph" w:styleId="Listenabsatz">
    <w:name w:val="List Paragraph"/>
    <w:basedOn w:val="Standard"/>
    <w:uiPriority w:val="34"/>
    <w:qFormat/>
    <w:rsid w:val="00E4031D"/>
    <w:pPr>
      <w:spacing w:after="160" w:line="259" w:lineRule="auto"/>
      <w:ind w:left="720"/>
      <w:contextualSpacing/>
    </w:pPr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0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0D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CC2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564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571A2B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D0391A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D0391A"/>
    <w:pPr>
      <w:spacing w:after="0"/>
      <w:ind w:left="22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D0391A"/>
    <w:pPr>
      <w:spacing w:after="0"/>
      <w:ind w:left="44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D0391A"/>
    <w:pPr>
      <w:spacing w:after="0"/>
      <w:ind w:left="66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D0391A"/>
    <w:pPr>
      <w:spacing w:after="0"/>
      <w:ind w:left="88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D0391A"/>
    <w:pPr>
      <w:spacing w:after="0"/>
      <w:ind w:left="11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D0391A"/>
    <w:pPr>
      <w:spacing w:after="0"/>
      <w:ind w:left="132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D0391A"/>
    <w:pPr>
      <w:spacing w:after="0"/>
      <w:ind w:left="154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D0391A"/>
    <w:pPr>
      <w:spacing w:after="0"/>
      <w:ind w:left="1760"/>
    </w:pPr>
    <w:rPr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0391A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391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039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de/a/b/bild.jpg" TargetMode="External"/><Relationship Id="rId13" Type="http://schemas.openxmlformats.org/officeDocument/2006/relationships/hyperlink" Target="https://de.wikipedia.org/wiki/Informationstechnik" TargetMode="External"/><Relationship Id="rId18" Type="http://schemas.openxmlformats.org/officeDocument/2006/relationships/hyperlink" Target="https://de.wikipedia.org/wiki/Audioformat" TargetMode="External"/><Relationship Id="rId26" Type="http://schemas.openxmlformats.org/officeDocument/2006/relationships/hyperlink" Target="https://3c.gmx.net/mail/client/dereferrer?redirectUrl=https%3A%2F%2Fpdos.csail.mit.edu%2Farchive%2Fscigen%2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.wikipedia.org/wiki/MPEG-4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......." TargetMode="External"/><Relationship Id="rId12" Type="http://schemas.openxmlformats.org/officeDocument/2006/relationships/hyperlink" Target="https://de.wikipedia.org/wiki/Container" TargetMode="External"/><Relationship Id="rId17" Type="http://schemas.openxmlformats.org/officeDocument/2006/relationships/hyperlink" Target="https://de.wikipedia.org/wiki/Datenstruktur" TargetMode="External"/><Relationship Id="rId25" Type="http://schemas.openxmlformats.org/officeDocument/2006/relationships/hyperlink" Target="https://3c.gmx.net/mail/client/dereferrer?redirectUrl=http%3A%2F%2Fwww.inkscape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Datenformat" TargetMode="External"/><Relationship Id="rId20" Type="http://schemas.openxmlformats.org/officeDocument/2006/relationships/hyperlink" Target="https://de.wikipedia.org/wiki/Containerformat" TargetMode="External"/><Relationship Id="rId29" Type="http://schemas.openxmlformats.org/officeDocument/2006/relationships/hyperlink" Target="https://3c.gmx.net/mail/client/dereferrer?redirectUrl=https%3A%2F%2Fusegroup.webex.com%2Fusegroup-en%2Fldr.php%3FRCID%3D1eb0c7ceeca7bd1f06fe146ca4be714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.wikipedia.org/wiki/Englische_Sprache" TargetMode="External"/><Relationship Id="rId24" Type="http://schemas.openxmlformats.org/officeDocument/2006/relationships/hyperlink" Target="https://3c.gmx.net/mail/client/dereferrer?redirectUrl=https%3A%2F%2Fwww.yworks.com%2Fproducts%2Fyed" TargetMode="External"/><Relationship Id="rId32" Type="http://schemas.openxmlformats.org/officeDocument/2006/relationships/hyperlink" Target="https://3c.gmx.net/mail/client/dereferrer?redirectUrl=http%3A%2F%2Fwww.wmfra.de%2Fvortraege%2Ffail-fast-fail-often-mit-papierprototypen-tobias-gunther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.wikipedia.org/wiki/Dateityp" TargetMode="External"/><Relationship Id="rId23" Type="http://schemas.openxmlformats.org/officeDocument/2006/relationships/hyperlink" Target="https://de.wikipedia.org/wiki/Audio_Video_Interleave" TargetMode="External"/><Relationship Id="rId28" Type="http://schemas.openxmlformats.org/officeDocument/2006/relationships/hyperlink" Target="https://3c.gmx.net/mail/client/dereferrer?redirectUrl=https%3A%2F%2Fusegroup.webex.com%2Fusegroup-en%2Fldr.php%3FRCID%3D0bd58504bb8140caac306f6f9467d8c4" TargetMode="External"/><Relationship Id="rId10" Type="http://schemas.openxmlformats.org/officeDocument/2006/relationships/hyperlink" Target="https://3c.gmx.net/mail/client/dereferrer?redirectUrl=https%3A%2F%2Fwww.youtube.com%2Fwatch%3Fv%3DYE7VzlLtp-4" TargetMode="External"/><Relationship Id="rId19" Type="http://schemas.openxmlformats.org/officeDocument/2006/relationships/hyperlink" Target="https://de.wikipedia.org/wiki/Videokompression" TargetMode="External"/><Relationship Id="rId31" Type="http://schemas.openxmlformats.org/officeDocument/2006/relationships/hyperlink" Target="https://3c.gmx.net/mail/client/dereferrer?redirectUrl=http%3A%2F%2Fmotionographer.com%2F2015%2F07%2F06%2Fuser-interface-design-why-motion-matters%2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xample.de" TargetMode="External"/><Relationship Id="rId14" Type="http://schemas.openxmlformats.org/officeDocument/2006/relationships/hyperlink" Target="https://de.wikipedia.org/wiki/Datei" TargetMode="External"/><Relationship Id="rId22" Type="http://schemas.openxmlformats.org/officeDocument/2006/relationships/hyperlink" Target="https://de.wikipedia.org/wiki/MP3" TargetMode="External"/><Relationship Id="rId27" Type="http://schemas.openxmlformats.org/officeDocument/2006/relationships/hyperlink" Target="https://3c.gmx.net/mail/client/dereferrer?redirectUrl=https%3A%2F%2Fusegroup.webex.com%2Fusegroup-en%2Fldr.php%3FRCID%3D928f6a182153c5e2f96a13b96fcd0178" TargetMode="External"/><Relationship Id="rId30" Type="http://schemas.openxmlformats.org/officeDocument/2006/relationships/hyperlink" Target="https://3c.gmx.net/mail/client/dereferrer?redirectUrl=https%3A%2F%2Fde.wikipedia.org%2Fwiki%2FEmmet_%28Softwar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63375-ED14-4F02-9FAB-7936EAB93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3604</Words>
  <Characters>22706</Characters>
  <Application>Microsoft Office Word</Application>
  <DocSecurity>0</DocSecurity>
  <Lines>189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10</cp:revision>
  <dcterms:created xsi:type="dcterms:W3CDTF">2016-02-04T11:47:00Z</dcterms:created>
  <dcterms:modified xsi:type="dcterms:W3CDTF">2016-02-04T15:04:00Z</dcterms:modified>
</cp:coreProperties>
</file>